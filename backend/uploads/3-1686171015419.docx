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6F3B70">
      <w:pPr>
        <w:pStyle w:val="1"/>
        <w:spacing w:after="0"/>
      </w:pPr>
      <w:bookmarkStart w:id="0" w:name="__RefHeading___Toc513_2969193158"/>
      <w:bookmarkStart w:id="1" w:name="_GoBack"/>
      <w:bookmarkEnd w:id="0"/>
      <w:bookmarkEnd w:id="1"/>
      <w:r>
        <w:rPr>
          <w:rFonts w:cs="Times New Roman"/>
          <w:color w:val="000000"/>
          <w:spacing w:val="-3"/>
        </w:rPr>
        <w:t>Додаток 1. Титульний</w:t>
      </w:r>
      <w:r>
        <w:rPr>
          <w:rFonts w:cs="Times New Roman"/>
          <w:smallCaps/>
          <w:color w:val="000000"/>
          <w:spacing w:val="-3"/>
        </w:rPr>
        <w:t xml:space="preserve"> </w:t>
      </w:r>
      <w:r>
        <w:rPr>
          <w:rFonts w:cs="Times New Roman"/>
          <w:color w:val="000000"/>
          <w:spacing w:val="-3"/>
        </w:rPr>
        <w:t>лист пояснювальної записки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 xml:space="preserve">Київський політехнічний інститут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ІГОРЯ СІКОРСЬКОГО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:rsidR="00000000" w:rsidRDefault="006F3B70">
      <w:pPr>
        <w:jc w:val="center"/>
        <w:rPr>
          <w:rFonts w:ascii="Times New Roman" w:hAnsi="Times New Roman" w:cs="Times New Roman"/>
          <w:b/>
          <w:bCs/>
          <w:caps/>
          <w:sz w:val="16"/>
          <w:szCs w:val="28"/>
          <w:lang w:val="uk-UA"/>
        </w:rPr>
      </w:pPr>
    </w:p>
    <w:p w:rsidR="00000000" w:rsidRDefault="006F3B70">
      <w:pPr>
        <w:jc w:val="center"/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нформатики та обчислювальної техніки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Default="006F3B70">
      <w:pPr>
        <w:jc w:val="center"/>
        <w:rPr>
          <w:rFonts w:ascii="Times New Roman" w:hAnsi="Times New Roman" w:cs="Times New Roman"/>
          <w:sz w:val="16"/>
          <w:lang w:val="uk-UA"/>
        </w:rPr>
      </w:pPr>
    </w:p>
    <w:p w:rsidR="00000000" w:rsidRDefault="006F3B70">
      <w:pPr>
        <w:jc w:val="center"/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 обчислювальної техніки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Default="006F3B70">
      <w:pPr>
        <w:jc w:val="center"/>
        <w:rPr>
          <w:rFonts w:ascii="Times New Roman" w:hAnsi="Times New Roman" w:cs="Times New Roman"/>
          <w:sz w:val="16"/>
          <w:lang w:val="uk-UA"/>
        </w:rPr>
      </w:pPr>
    </w:p>
    <w:p w:rsidR="00000000" w:rsidRDefault="006F3B70">
      <w:pPr>
        <w:jc w:val="center"/>
        <w:rPr>
          <w:rFonts w:ascii="Times New Roman" w:hAnsi="Times New Roman" w:cs="Times New Roman"/>
          <w:sz w:val="16"/>
          <w:lang w:val="uk-UA"/>
        </w:rPr>
      </w:pPr>
    </w:p>
    <w:p w:rsidR="00000000" w:rsidRDefault="006F3B70">
      <w:pPr>
        <w:pStyle w:val="31"/>
        <w:tabs>
          <w:tab w:val="left" w:pos="720"/>
        </w:tabs>
        <w:spacing w:line="240" w:lineRule="auto"/>
        <w:ind w:left="1418" w:firstLine="0"/>
      </w:pP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Cs w:val="28"/>
        </w:rPr>
        <w:t xml:space="preserve">До захисту </w:t>
      </w:r>
      <w:r>
        <w:rPr>
          <w:b/>
          <w:szCs w:val="28"/>
        </w:rPr>
        <w:t>допущено:</w:t>
      </w:r>
    </w:p>
    <w:p w:rsidR="00000000" w:rsidRDefault="006F3B70">
      <w:pPr>
        <w:pStyle w:val="31"/>
        <w:tabs>
          <w:tab w:val="left" w:pos="720"/>
          <w:tab w:val="left" w:pos="6480"/>
        </w:tabs>
        <w:spacing w:line="240" w:lineRule="auto"/>
        <w:ind w:left="1418" w:firstLine="0"/>
      </w:pP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Завідувач кафедри</w:t>
      </w:r>
    </w:p>
    <w:p w:rsidR="00000000" w:rsidRDefault="006F3B70">
      <w:pPr>
        <w:pStyle w:val="31"/>
        <w:tabs>
          <w:tab w:val="left" w:pos="720"/>
        </w:tabs>
        <w:spacing w:line="240" w:lineRule="auto"/>
        <w:ind w:left="1417" w:firstLine="0"/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</w:t>
      </w:r>
      <w:r>
        <w:rPr>
          <w:sz w:val="26"/>
          <w:u w:val="single"/>
        </w:rPr>
        <w:t xml:space="preserve">                    </w:t>
      </w:r>
      <w:r>
        <w:rPr>
          <w:sz w:val="26"/>
        </w:rPr>
        <w:t xml:space="preserve">    </w:t>
      </w:r>
      <w:r>
        <w:rPr>
          <w:sz w:val="26"/>
          <w:u w:val="single"/>
        </w:rPr>
        <w:t xml:space="preserve"> </w:t>
      </w:r>
      <w:r>
        <w:rPr>
          <w:szCs w:val="28"/>
          <w:u w:val="single"/>
        </w:rPr>
        <w:t>Сергій СТ</w:t>
      </w:r>
      <w:r>
        <w:rPr>
          <w:szCs w:val="28"/>
          <w:u w:val="single"/>
        </w:rPr>
        <w:t>І</w:t>
      </w:r>
      <w:r>
        <w:rPr>
          <w:szCs w:val="28"/>
          <w:u w:val="single"/>
        </w:rPr>
        <w:t>РЕНКО</w:t>
      </w:r>
    </w:p>
    <w:p w:rsidR="00000000" w:rsidRDefault="006F3B70">
      <w:pPr>
        <w:pStyle w:val="31"/>
        <w:tabs>
          <w:tab w:val="left" w:pos="720"/>
        </w:tabs>
        <w:spacing w:line="240" w:lineRule="auto"/>
        <w:ind w:left="1417" w:firstLine="0"/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  <w:vertAlign w:val="superscript"/>
        </w:rPr>
        <w:t>(підпис)</w:t>
      </w:r>
    </w:p>
    <w:p w:rsidR="00000000" w:rsidRDefault="006F3B70">
      <w:pPr>
        <w:pStyle w:val="31"/>
        <w:tabs>
          <w:tab w:val="left" w:pos="720"/>
        </w:tabs>
        <w:spacing w:line="240" w:lineRule="auto"/>
        <w:ind w:left="1418" w:firstLine="0"/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“</w:t>
      </w:r>
      <w:r>
        <w:rPr>
          <w:sz w:val="26"/>
          <w:u w:val="single"/>
        </w:rPr>
        <w:t xml:space="preserve">    </w:t>
      </w:r>
      <w:r>
        <w:rPr>
          <w:sz w:val="26"/>
        </w:rPr>
        <w:t xml:space="preserve">” </w:t>
      </w:r>
      <w:r>
        <w:rPr>
          <w:sz w:val="26"/>
          <w:u w:val="single"/>
        </w:rPr>
        <w:t xml:space="preserve">                   </w:t>
      </w:r>
      <w:r>
        <w:rPr>
          <w:sz w:val="26"/>
        </w:rPr>
        <w:t>2021 р.</w:t>
      </w:r>
    </w:p>
    <w:p w:rsidR="00000000" w:rsidRDefault="006F3B70">
      <w:pPr>
        <w:jc w:val="center"/>
        <w:rPr>
          <w:rFonts w:ascii="Times New Roman" w:hAnsi="Times New Roman" w:cs="Times New Roman"/>
          <w:sz w:val="16"/>
          <w:lang w:val="uk-UA"/>
        </w:rPr>
      </w:pPr>
    </w:p>
    <w:p w:rsidR="00000000" w:rsidRDefault="006F3B70">
      <w:pPr>
        <w:tabs>
          <w:tab w:val="right" w:leader="underscore" w:pos="8903"/>
        </w:tabs>
        <w:jc w:val="center"/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Дипломний проєкт</w:t>
      </w:r>
    </w:p>
    <w:p w:rsidR="00000000" w:rsidRDefault="006F3B70">
      <w:pPr>
        <w:spacing w:before="120" w:after="120"/>
        <w:jc w:val="center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 здобуття ступеня бакалавра</w:t>
      </w:r>
    </w:p>
    <w:p w:rsidR="00000000" w:rsidRDefault="006F3B70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 xml:space="preserve">за освітньо-професійною програмою 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Комп’ютерні системи та мережі”</w:t>
      </w:r>
    </w:p>
    <w:p w:rsidR="00000000" w:rsidRDefault="006F3B70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спец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іальності 123 “Комп’ютерна інженерія”</w:t>
      </w:r>
    </w:p>
    <w:p w:rsidR="00000000" w:rsidRDefault="006F3B70">
      <w:pPr>
        <w:spacing w:line="360" w:lineRule="auto"/>
        <w:jc w:val="center"/>
        <w:rPr>
          <w:rFonts w:ascii="Times New Roman" w:hAnsi="Times New Roman" w:cs="Times New Roman"/>
          <w:vertAlign w:val="superscript"/>
          <w:lang w:val="uk-UA"/>
        </w:rPr>
      </w:pPr>
    </w:p>
    <w:p w:rsidR="00000000" w:rsidRDefault="006F3B70">
      <w:pPr>
        <w:tabs>
          <w:tab w:val="left" w:leader="underscore" w:pos="9356"/>
        </w:tabs>
        <w:spacing w:before="120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                </w:t>
      </w:r>
    </w:p>
    <w:p w:rsidR="00000000" w:rsidRDefault="006F3B70">
      <w:pPr>
        <w:spacing w:before="240"/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Виконав (-ла): студент (-ка)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курсу, групи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         </w:t>
      </w:r>
    </w:p>
    <w:p w:rsidR="00000000" w:rsidRDefault="006F3B70">
      <w:pPr>
        <w:ind w:left="1194"/>
      </w:pPr>
      <w:r>
        <w:rPr>
          <w:rFonts w:ascii="Times New Roman" w:hAnsi="Times New Roman" w:cs="Times New Roman"/>
          <w:vertAlign w:val="superscript"/>
          <w:lang w:val="uk-UA"/>
        </w:rPr>
        <w:tab/>
      </w:r>
      <w:r>
        <w:rPr>
          <w:rFonts w:ascii="Times New Roman" w:hAnsi="Times New Roman" w:cs="Times New Roman"/>
          <w:vertAlign w:val="superscript"/>
          <w:lang w:val="uk-UA"/>
        </w:rPr>
        <w:tab/>
      </w:r>
      <w:r>
        <w:rPr>
          <w:rFonts w:ascii="Times New Roman" w:hAnsi="Times New Roman" w:cs="Times New Roman"/>
          <w:vertAlign w:val="superscript"/>
          <w:lang w:val="uk-UA"/>
        </w:rPr>
        <w:tab/>
      </w:r>
      <w:r>
        <w:rPr>
          <w:rFonts w:ascii="Times New Roman" w:hAnsi="Times New Roman" w:cs="Times New Roman"/>
          <w:vertAlign w:val="superscript"/>
          <w:lang w:val="uk-UA"/>
        </w:rPr>
        <w:tab/>
      </w:r>
      <w:r>
        <w:rPr>
          <w:rFonts w:ascii="Times New Roman" w:hAnsi="Times New Roman" w:cs="Times New Roman"/>
          <w:vertAlign w:val="superscript"/>
          <w:lang w:val="uk-UA"/>
        </w:rPr>
        <w:tab/>
      </w:r>
      <w:r>
        <w:rPr>
          <w:rFonts w:ascii="Times New Roman" w:hAnsi="Times New Roman" w:cs="Times New Roman"/>
          <w:vertAlign w:val="superscript"/>
          <w:lang w:val="uk-UA"/>
        </w:rPr>
        <w:tab/>
      </w:r>
      <w:r>
        <w:rPr>
          <w:rFonts w:ascii="Times New Roman" w:hAnsi="Times New Roman" w:cs="Times New Roman"/>
          <w:vertAlign w:val="superscript"/>
          <w:lang w:val="uk-UA"/>
        </w:rPr>
        <w:tab/>
        <w:t>(шифр групи)</w:t>
      </w:r>
    </w:p>
    <w:p w:rsidR="00000000" w:rsidRDefault="006F3B70"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           </w:t>
      </w:r>
    </w:p>
    <w:p w:rsidR="00000000" w:rsidRDefault="006F3B70">
      <w:pPr>
        <w:tabs>
          <w:tab w:val="left" w:pos="7938"/>
        </w:tabs>
        <w:ind w:firstLine="2694"/>
      </w:pPr>
      <w:r>
        <w:rPr>
          <w:rFonts w:ascii="Times New Roman" w:hAnsi="Times New Roman" w:cs="Times New Roman"/>
          <w:vertAlign w:val="superscript"/>
          <w:lang w:val="uk-UA"/>
        </w:rPr>
        <w:t>(прізвище, ім’я, по батькові)</w:t>
      </w:r>
      <w:r>
        <w:rPr>
          <w:rFonts w:ascii="Times New Roman" w:hAnsi="Times New Roman" w:cs="Times New Roman"/>
          <w:vertAlign w:val="superscript"/>
          <w:lang w:val="uk-UA"/>
        </w:rPr>
        <w:tab/>
        <w:t xml:space="preserve">(підпис) </w:t>
      </w:r>
    </w:p>
    <w:p w:rsidR="00000000" w:rsidRDefault="006F3B70">
      <w:pPr>
        <w:tabs>
          <w:tab w:val="left" w:leader="underscore" w:pos="7371"/>
          <w:tab w:val="left" w:pos="7513"/>
          <w:tab w:val="left" w:leader="underscore" w:pos="8903"/>
        </w:tabs>
        <w:spacing w:before="120"/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Керівник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           </w:t>
      </w:r>
    </w:p>
    <w:p w:rsidR="00000000" w:rsidRDefault="006F3B70">
      <w:pPr>
        <w:tabs>
          <w:tab w:val="left" w:pos="7938"/>
        </w:tabs>
        <w:ind w:firstLine="1843"/>
      </w:pPr>
      <w:r>
        <w:rPr>
          <w:rFonts w:ascii="Times New Roman" w:hAnsi="Times New Roman" w:cs="Times New Roman"/>
          <w:vertAlign w:val="superscript"/>
          <w:lang w:val="uk-UA"/>
        </w:rPr>
        <w:t>(посада, науковий ступінь, вчене звання, прізвище та ініціали)</w:t>
      </w:r>
      <w:r>
        <w:rPr>
          <w:rFonts w:ascii="Times New Roman" w:hAnsi="Times New Roman" w:cs="Times New Roman"/>
          <w:vertAlign w:val="superscript"/>
          <w:lang w:val="uk-UA"/>
        </w:rPr>
        <w:tab/>
        <w:t xml:space="preserve">(підпис) </w:t>
      </w:r>
    </w:p>
    <w:p w:rsidR="00000000" w:rsidRDefault="006F3B70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/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Консультант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(нормоконтроль)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          </w:t>
      </w:r>
    </w:p>
    <w:p w:rsidR="00000000" w:rsidRDefault="006F3B70">
      <w:pPr>
        <w:tabs>
          <w:tab w:val="left" w:pos="3402"/>
          <w:tab w:val="left" w:pos="7938"/>
        </w:tabs>
        <w:ind w:firstLine="1778"/>
      </w:pPr>
      <w:r>
        <w:rPr>
          <w:rFonts w:ascii="Times New Roman" w:hAnsi="Times New Roman" w:cs="Times New Roman"/>
          <w:vertAlign w:val="superscript"/>
          <w:lang w:val="uk-UA"/>
        </w:rPr>
        <w:t>(назва розділу)</w:t>
      </w:r>
      <w:r>
        <w:rPr>
          <w:rFonts w:ascii="Times New Roman" w:hAnsi="Times New Roman" w:cs="Times New Roman"/>
          <w:vertAlign w:val="superscript"/>
          <w:lang w:val="uk-UA"/>
        </w:rPr>
        <w:tab/>
      </w:r>
      <w:r>
        <w:rPr>
          <w:rFonts w:ascii="Times New Roman" w:hAnsi="Times New Roman" w:cs="Times New Roman"/>
          <w:spacing w:val="-8"/>
          <w:vertAlign w:val="superscript"/>
          <w:lang w:val="uk-UA"/>
        </w:rPr>
        <w:t>(посада, вчене звання, науковий ступінь,</w:t>
      </w:r>
      <w:r>
        <w:rPr>
          <w:rFonts w:ascii="Times New Roman" w:hAnsi="Times New Roman" w:cs="Times New Roman"/>
          <w:spacing w:val="-8"/>
          <w:vertAlign w:val="superscript"/>
          <w:lang w:val="uk-UA"/>
        </w:rPr>
        <w:t xml:space="preserve"> прізвище </w:t>
      </w:r>
      <w:r>
        <w:rPr>
          <w:rFonts w:ascii="Times New Roman" w:hAnsi="Times New Roman" w:cs="Times New Roman"/>
          <w:spacing w:val="-8"/>
          <w:vertAlign w:val="superscript"/>
          <w:lang w:val="en-US"/>
        </w:rPr>
        <w:t>т</w:t>
      </w:r>
      <w:r>
        <w:rPr>
          <w:rFonts w:ascii="Times New Roman" w:hAnsi="Times New Roman" w:cs="Times New Roman"/>
          <w:spacing w:val="-8"/>
          <w:vertAlign w:val="superscript"/>
          <w:lang w:val="uk-UA"/>
        </w:rPr>
        <w:t>а ініціали)</w:t>
      </w:r>
      <w:r>
        <w:rPr>
          <w:rFonts w:ascii="Times New Roman" w:hAnsi="Times New Roman" w:cs="Times New Roman"/>
          <w:vertAlign w:val="superscript"/>
          <w:lang w:val="uk-UA"/>
        </w:rPr>
        <w:tab/>
        <w:t xml:space="preserve">(підпис) </w:t>
      </w:r>
    </w:p>
    <w:p w:rsidR="00000000" w:rsidRDefault="006F3B70">
      <w:pPr>
        <w:tabs>
          <w:tab w:val="left" w:leader="underscore" w:pos="7371"/>
          <w:tab w:val="left" w:pos="7513"/>
          <w:tab w:val="left" w:leader="underscore" w:pos="8903"/>
        </w:tabs>
        <w:spacing w:before="120"/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Рецензент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          </w:t>
      </w:r>
    </w:p>
    <w:p w:rsidR="00000000" w:rsidRDefault="006F3B70">
      <w:pPr>
        <w:tabs>
          <w:tab w:val="left" w:pos="7938"/>
        </w:tabs>
        <w:ind w:firstLine="1276"/>
      </w:pPr>
      <w:r>
        <w:rPr>
          <w:rFonts w:ascii="Times New Roman" w:hAnsi="Times New Roman" w:cs="Times New Roman"/>
          <w:vertAlign w:val="superscript"/>
          <w:lang w:val="uk-UA"/>
        </w:rPr>
        <w:t xml:space="preserve">              </w:t>
      </w:r>
      <w:r>
        <w:rPr>
          <w:rFonts w:ascii="Times New Roman" w:hAnsi="Times New Roman" w:cs="Times New Roman"/>
          <w:vertAlign w:val="superscript"/>
          <w:lang w:val="uk-UA"/>
        </w:rPr>
        <w:t>(посада, науковий ступінь, вчене звання, прізвище та ініціали)</w:t>
      </w:r>
      <w:r>
        <w:rPr>
          <w:rFonts w:ascii="Times New Roman" w:hAnsi="Times New Roman" w:cs="Times New Roman"/>
          <w:vertAlign w:val="superscript"/>
          <w:lang w:val="uk-UA"/>
        </w:rPr>
        <w:tab/>
        <w:t xml:space="preserve">(підпис) </w:t>
      </w:r>
    </w:p>
    <w:p w:rsidR="00000000" w:rsidRDefault="006F3B70">
      <w:pPr>
        <w:tabs>
          <w:tab w:val="left" w:pos="330"/>
        </w:tabs>
        <w:ind w:left="4536"/>
      </w:pPr>
      <w:r>
        <w:rPr>
          <w:rFonts w:ascii="Times New Roman" w:hAnsi="Times New Roman" w:cs="Times New Roman"/>
          <w:sz w:val="28"/>
          <w:szCs w:val="28"/>
          <w:lang w:val="uk-UA"/>
        </w:rPr>
        <w:t>Засвідчую, що у цьо</w:t>
      </w:r>
      <w:r>
        <w:rPr>
          <w:rFonts w:ascii="Times New Roman" w:hAnsi="Times New Roman" w:cs="Times New Roman"/>
          <w:sz w:val="28"/>
          <w:szCs w:val="28"/>
          <w:lang w:val="uk-UA"/>
        </w:rPr>
        <w:t>му дипломному проєкті немає запозичень з праць інших авторів без відповідних посилань.</w:t>
      </w:r>
    </w:p>
    <w:p w:rsidR="00000000" w:rsidRDefault="006F3B70">
      <w:pPr>
        <w:tabs>
          <w:tab w:val="left" w:pos="330"/>
        </w:tabs>
        <w:ind w:left="4536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      </w:t>
      </w:r>
    </w:p>
    <w:p w:rsidR="00000000" w:rsidRDefault="006F3B70">
      <w:pPr>
        <w:tabs>
          <w:tab w:val="left" w:pos="7938"/>
        </w:tabs>
        <w:ind w:left="4536" w:firstLine="1701"/>
      </w:pPr>
      <w:r>
        <w:rPr>
          <w:rFonts w:ascii="Times New Roman" w:hAnsi="Times New Roman" w:cs="Times New Roman"/>
          <w:sz w:val="20"/>
          <w:vertAlign w:val="superscript"/>
          <w:lang w:val="uk-UA"/>
        </w:rPr>
        <w:t>(підпис)</w:t>
      </w:r>
    </w:p>
    <w:p w:rsidR="00000000" w:rsidRDefault="006F3B70">
      <w:pPr>
        <w:tabs>
          <w:tab w:val="left" w:pos="7938"/>
        </w:tabs>
        <w:jc w:val="center"/>
        <w:rPr>
          <w:rFonts w:ascii="Times New Roman" w:hAnsi="Times New Roman" w:cs="Times New Roman"/>
          <w:sz w:val="20"/>
          <w:lang w:val="uk-UA"/>
        </w:rPr>
      </w:pPr>
    </w:p>
    <w:p w:rsidR="00000000" w:rsidRDefault="006F3B70">
      <w:pPr>
        <w:tabs>
          <w:tab w:val="left" w:pos="7938"/>
        </w:tabs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Київ – 2021 р.</w:t>
      </w:r>
    </w:p>
    <w:p w:rsidR="00000000" w:rsidRDefault="006F3B70">
      <w:pPr>
        <w:pageBreakBefore/>
        <w:jc w:val="center"/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lastRenderedPageBreak/>
        <w:t>Національний технічний університет України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 xml:space="preserve">Київський політехнічний інститут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ІГОРЯ СІКОРСЬКОГО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:rsidR="00000000" w:rsidRDefault="006F3B70">
      <w:pPr>
        <w:jc w:val="center"/>
        <w:rPr>
          <w:rFonts w:ascii="Times New Roman" w:hAnsi="Times New Roman" w:cs="Times New Roman"/>
          <w:b/>
          <w:bCs/>
          <w:caps/>
          <w:sz w:val="16"/>
          <w:szCs w:val="28"/>
          <w:lang w:val="uk-UA"/>
        </w:rPr>
      </w:pPr>
    </w:p>
    <w:p w:rsidR="00000000" w:rsidRDefault="006F3B70">
      <w:pPr>
        <w:jc w:val="center"/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Факу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льтет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нформатики та обчислювальної техніки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Default="006F3B70">
      <w:pPr>
        <w:jc w:val="center"/>
        <w:rPr>
          <w:rFonts w:ascii="Times New Roman" w:hAnsi="Times New Roman" w:cs="Times New Roman"/>
          <w:sz w:val="16"/>
          <w:lang w:val="uk-UA"/>
        </w:rPr>
      </w:pPr>
    </w:p>
    <w:p w:rsidR="00000000" w:rsidRDefault="006F3B70">
      <w:pPr>
        <w:jc w:val="center"/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 обчислювальної техніки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Default="006F3B70">
      <w:pPr>
        <w:pStyle w:val="31"/>
        <w:tabs>
          <w:tab w:val="left" w:pos="720"/>
        </w:tabs>
        <w:spacing w:line="240" w:lineRule="auto"/>
        <w:ind w:left="1418" w:firstLine="0"/>
      </w:pPr>
    </w:p>
    <w:p w:rsidR="00000000" w:rsidRDefault="006F3B70">
      <w:pPr>
        <w:pStyle w:val="31"/>
        <w:tabs>
          <w:tab w:val="left" w:pos="720"/>
        </w:tabs>
        <w:spacing w:line="240" w:lineRule="auto"/>
        <w:ind w:left="1418" w:firstLine="0"/>
      </w:pP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>
        <w:rPr>
          <w:b/>
          <w:szCs w:val="28"/>
        </w:rPr>
        <w:t>До захисту допущено:</w:t>
      </w:r>
    </w:p>
    <w:p w:rsidR="00000000" w:rsidRDefault="006F3B70">
      <w:pPr>
        <w:pStyle w:val="31"/>
        <w:tabs>
          <w:tab w:val="left" w:pos="720"/>
          <w:tab w:val="left" w:pos="6480"/>
        </w:tabs>
        <w:spacing w:line="240" w:lineRule="auto"/>
        <w:ind w:left="1418" w:firstLine="0"/>
      </w:pP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Завідувач кафедри</w:t>
      </w:r>
    </w:p>
    <w:p w:rsidR="00000000" w:rsidRDefault="006F3B70">
      <w:pPr>
        <w:pStyle w:val="31"/>
        <w:tabs>
          <w:tab w:val="left" w:pos="720"/>
        </w:tabs>
        <w:spacing w:line="240" w:lineRule="auto"/>
        <w:ind w:left="1417" w:firstLine="0"/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</w:t>
      </w:r>
      <w:r>
        <w:rPr>
          <w:sz w:val="26"/>
          <w:u w:val="single"/>
        </w:rPr>
        <w:t xml:space="preserve">                    </w:t>
      </w:r>
      <w:r>
        <w:rPr>
          <w:sz w:val="26"/>
        </w:rPr>
        <w:t xml:space="preserve">    </w:t>
      </w:r>
      <w:r>
        <w:rPr>
          <w:sz w:val="26"/>
          <w:u w:val="single"/>
        </w:rPr>
        <w:t xml:space="preserve"> </w:t>
      </w:r>
      <w:r>
        <w:rPr>
          <w:szCs w:val="28"/>
          <w:u w:val="single"/>
        </w:rPr>
        <w:t>Сергій СТ</w:t>
      </w:r>
      <w:r>
        <w:rPr>
          <w:szCs w:val="28"/>
          <w:u w:val="single"/>
        </w:rPr>
        <w:t>І</w:t>
      </w:r>
      <w:r>
        <w:rPr>
          <w:szCs w:val="28"/>
          <w:u w:val="single"/>
        </w:rPr>
        <w:t>РЕНКО</w:t>
      </w:r>
    </w:p>
    <w:p w:rsidR="00000000" w:rsidRDefault="006F3B70">
      <w:pPr>
        <w:pStyle w:val="31"/>
        <w:tabs>
          <w:tab w:val="left" w:pos="720"/>
        </w:tabs>
        <w:spacing w:line="240" w:lineRule="auto"/>
        <w:ind w:left="1417" w:firstLine="0"/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  <w:vertAlign w:val="superscript"/>
        </w:rPr>
        <w:t>(підпис)</w:t>
      </w:r>
    </w:p>
    <w:p w:rsidR="00000000" w:rsidRDefault="006F3B70">
      <w:pPr>
        <w:pStyle w:val="31"/>
        <w:tabs>
          <w:tab w:val="left" w:pos="720"/>
        </w:tabs>
        <w:spacing w:line="240" w:lineRule="auto"/>
        <w:ind w:left="1418" w:firstLine="0"/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“</w:t>
      </w:r>
      <w:r>
        <w:rPr>
          <w:sz w:val="26"/>
          <w:u w:val="single"/>
        </w:rPr>
        <w:t xml:space="preserve">    </w:t>
      </w:r>
      <w:r>
        <w:rPr>
          <w:sz w:val="26"/>
        </w:rPr>
        <w:t xml:space="preserve">” </w:t>
      </w:r>
      <w:r>
        <w:rPr>
          <w:sz w:val="26"/>
          <w:u w:val="single"/>
        </w:rPr>
        <w:t xml:space="preserve">                   </w:t>
      </w:r>
      <w:r>
        <w:rPr>
          <w:sz w:val="26"/>
        </w:rPr>
        <w:t>2021 р.</w:t>
      </w:r>
    </w:p>
    <w:p w:rsidR="00000000" w:rsidRDefault="006F3B70">
      <w:pPr>
        <w:jc w:val="center"/>
        <w:rPr>
          <w:rFonts w:ascii="Times New Roman" w:hAnsi="Times New Roman" w:cs="Times New Roman"/>
          <w:sz w:val="16"/>
          <w:lang w:val="uk-UA"/>
        </w:rPr>
      </w:pPr>
    </w:p>
    <w:p w:rsidR="00000000" w:rsidRDefault="006F3B70">
      <w:pPr>
        <w:tabs>
          <w:tab w:val="right" w:leader="underscore" w:pos="8903"/>
        </w:tabs>
        <w:jc w:val="center"/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Дипломний проєкт</w:t>
      </w:r>
    </w:p>
    <w:p w:rsidR="00000000" w:rsidRDefault="006F3B70">
      <w:pPr>
        <w:spacing w:before="120" w:after="120"/>
        <w:jc w:val="center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здобуття ступеня бакалавра</w:t>
      </w:r>
    </w:p>
    <w:p w:rsidR="00000000" w:rsidRDefault="006F3B70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за освітньо-професійною програмою “Інженерія програмного забезпечення комп’ютерних систем”</w:t>
      </w:r>
    </w:p>
    <w:p w:rsidR="00000000" w:rsidRDefault="006F3B70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спеціальності 121 “Інженерія програмного забезпечення”</w:t>
      </w:r>
    </w:p>
    <w:p w:rsidR="00000000" w:rsidRDefault="006F3B70">
      <w:pPr>
        <w:tabs>
          <w:tab w:val="left" w:leader="underscore" w:pos="9356"/>
        </w:tabs>
        <w:rPr>
          <w:rFonts w:ascii="Times New Roman" w:hAnsi="Times New Roman" w:cs="Times New Roman"/>
          <w:vertAlign w:val="superscript"/>
          <w:lang w:val="uk-UA"/>
        </w:rPr>
      </w:pPr>
    </w:p>
    <w:p w:rsidR="00000000" w:rsidRDefault="006F3B70">
      <w:pPr>
        <w:tabs>
          <w:tab w:val="left" w:leader="underscore" w:pos="9356"/>
        </w:tabs>
        <w:spacing w:before="120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                        </w:t>
      </w:r>
    </w:p>
    <w:p w:rsidR="00000000" w:rsidRDefault="006F3B70">
      <w:pPr>
        <w:spacing w:before="240"/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Виконав (-ла): студент (-ка)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курсу, групи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         </w:t>
      </w:r>
    </w:p>
    <w:p w:rsidR="00000000" w:rsidRDefault="006F3B70">
      <w:pPr>
        <w:ind w:left="1194"/>
      </w:pPr>
      <w:r>
        <w:rPr>
          <w:rFonts w:ascii="Times New Roman" w:hAnsi="Times New Roman" w:cs="Times New Roman"/>
          <w:vertAlign w:val="superscript"/>
          <w:lang w:val="uk-UA"/>
        </w:rPr>
        <w:tab/>
      </w:r>
      <w:r>
        <w:rPr>
          <w:rFonts w:ascii="Times New Roman" w:hAnsi="Times New Roman" w:cs="Times New Roman"/>
          <w:vertAlign w:val="superscript"/>
          <w:lang w:val="uk-UA"/>
        </w:rPr>
        <w:tab/>
      </w:r>
      <w:r>
        <w:rPr>
          <w:rFonts w:ascii="Times New Roman" w:hAnsi="Times New Roman" w:cs="Times New Roman"/>
          <w:vertAlign w:val="superscript"/>
          <w:lang w:val="uk-UA"/>
        </w:rPr>
        <w:tab/>
      </w:r>
      <w:r>
        <w:rPr>
          <w:rFonts w:ascii="Times New Roman" w:hAnsi="Times New Roman" w:cs="Times New Roman"/>
          <w:vertAlign w:val="superscript"/>
          <w:lang w:val="uk-UA"/>
        </w:rPr>
        <w:tab/>
      </w:r>
      <w:r>
        <w:rPr>
          <w:rFonts w:ascii="Times New Roman" w:hAnsi="Times New Roman" w:cs="Times New Roman"/>
          <w:vertAlign w:val="superscript"/>
          <w:lang w:val="uk-UA"/>
        </w:rPr>
        <w:tab/>
      </w:r>
      <w:r>
        <w:rPr>
          <w:rFonts w:ascii="Times New Roman" w:hAnsi="Times New Roman" w:cs="Times New Roman"/>
          <w:vertAlign w:val="superscript"/>
          <w:lang w:val="uk-UA"/>
        </w:rPr>
        <w:tab/>
      </w:r>
      <w:r>
        <w:rPr>
          <w:rFonts w:ascii="Times New Roman" w:hAnsi="Times New Roman" w:cs="Times New Roman"/>
          <w:vertAlign w:val="superscript"/>
          <w:lang w:val="uk-UA"/>
        </w:rPr>
        <w:tab/>
        <w:t>(шифр групи)</w:t>
      </w:r>
    </w:p>
    <w:p w:rsidR="00000000" w:rsidRDefault="006F3B70"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      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</w:t>
      </w:r>
    </w:p>
    <w:p w:rsidR="00000000" w:rsidRDefault="006F3B70">
      <w:pPr>
        <w:tabs>
          <w:tab w:val="left" w:pos="7938"/>
        </w:tabs>
        <w:ind w:firstLine="2694"/>
      </w:pPr>
      <w:r>
        <w:rPr>
          <w:rFonts w:ascii="Times New Roman" w:hAnsi="Times New Roman" w:cs="Times New Roman"/>
          <w:vertAlign w:val="superscript"/>
          <w:lang w:val="uk-UA"/>
        </w:rPr>
        <w:t>(прізвище, ім’я, по батькові)</w:t>
      </w:r>
      <w:r>
        <w:rPr>
          <w:rFonts w:ascii="Times New Roman" w:hAnsi="Times New Roman" w:cs="Times New Roman"/>
          <w:vertAlign w:val="superscript"/>
          <w:lang w:val="uk-UA"/>
        </w:rPr>
        <w:tab/>
        <w:t xml:space="preserve">(підпис) </w:t>
      </w:r>
    </w:p>
    <w:p w:rsidR="00000000" w:rsidRDefault="006F3B70">
      <w:pPr>
        <w:tabs>
          <w:tab w:val="left" w:leader="underscore" w:pos="7371"/>
          <w:tab w:val="left" w:pos="7513"/>
          <w:tab w:val="left" w:leader="underscore" w:pos="8903"/>
        </w:tabs>
        <w:spacing w:before="120"/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Керівник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           </w:t>
      </w:r>
    </w:p>
    <w:p w:rsidR="00000000" w:rsidRDefault="006F3B70">
      <w:pPr>
        <w:tabs>
          <w:tab w:val="left" w:pos="7938"/>
        </w:tabs>
        <w:ind w:firstLine="1843"/>
      </w:pPr>
      <w:r>
        <w:rPr>
          <w:rFonts w:ascii="Times New Roman" w:hAnsi="Times New Roman" w:cs="Times New Roman"/>
          <w:vertAlign w:val="superscript"/>
          <w:lang w:val="uk-UA"/>
        </w:rPr>
        <w:t>(посада, науковий ступінь, вчене звання, прізвище та ініціали)</w:t>
      </w:r>
      <w:r>
        <w:rPr>
          <w:rFonts w:ascii="Times New Roman" w:hAnsi="Times New Roman" w:cs="Times New Roman"/>
          <w:vertAlign w:val="superscript"/>
          <w:lang w:val="uk-UA"/>
        </w:rPr>
        <w:tab/>
        <w:t xml:space="preserve">(підпис) </w:t>
      </w:r>
    </w:p>
    <w:p w:rsidR="00000000" w:rsidRDefault="006F3B70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/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Консультант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(нормоконт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роль)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          </w:t>
      </w:r>
    </w:p>
    <w:p w:rsidR="00000000" w:rsidRDefault="006F3B70">
      <w:pPr>
        <w:tabs>
          <w:tab w:val="left" w:pos="3402"/>
          <w:tab w:val="left" w:pos="7938"/>
        </w:tabs>
        <w:ind w:firstLine="1778"/>
      </w:pPr>
      <w:r>
        <w:rPr>
          <w:rFonts w:ascii="Times New Roman" w:hAnsi="Times New Roman" w:cs="Times New Roman"/>
          <w:vertAlign w:val="superscript"/>
          <w:lang w:val="uk-UA"/>
        </w:rPr>
        <w:t>(назва розділу)</w:t>
      </w:r>
      <w:r>
        <w:rPr>
          <w:rFonts w:ascii="Times New Roman" w:hAnsi="Times New Roman" w:cs="Times New Roman"/>
          <w:vertAlign w:val="superscript"/>
          <w:lang w:val="uk-UA"/>
        </w:rPr>
        <w:tab/>
      </w:r>
      <w:r>
        <w:rPr>
          <w:rFonts w:ascii="Times New Roman" w:hAnsi="Times New Roman" w:cs="Times New Roman"/>
          <w:spacing w:val="-8"/>
          <w:vertAlign w:val="superscript"/>
          <w:lang w:val="uk-UA"/>
        </w:rPr>
        <w:t xml:space="preserve">(посада, вчене звання, науковий ступінь, прізвище </w:t>
      </w:r>
      <w:r>
        <w:rPr>
          <w:rFonts w:ascii="Times New Roman" w:hAnsi="Times New Roman" w:cs="Times New Roman"/>
          <w:spacing w:val="-8"/>
          <w:vertAlign w:val="superscript"/>
          <w:lang w:val="en-US"/>
        </w:rPr>
        <w:t>т</w:t>
      </w:r>
      <w:r>
        <w:rPr>
          <w:rFonts w:ascii="Times New Roman" w:hAnsi="Times New Roman" w:cs="Times New Roman"/>
          <w:spacing w:val="-8"/>
          <w:vertAlign w:val="superscript"/>
          <w:lang w:val="uk-UA"/>
        </w:rPr>
        <w:t>а ініціали)</w:t>
      </w:r>
      <w:r>
        <w:rPr>
          <w:rFonts w:ascii="Times New Roman" w:hAnsi="Times New Roman" w:cs="Times New Roman"/>
          <w:vertAlign w:val="superscript"/>
          <w:lang w:val="uk-UA"/>
        </w:rPr>
        <w:tab/>
        <w:t xml:space="preserve">(підпис) </w:t>
      </w:r>
    </w:p>
    <w:p w:rsidR="00000000" w:rsidRDefault="006F3B70">
      <w:pPr>
        <w:tabs>
          <w:tab w:val="left" w:leader="underscore" w:pos="7371"/>
          <w:tab w:val="left" w:pos="7513"/>
          <w:tab w:val="left" w:leader="underscore" w:pos="8903"/>
        </w:tabs>
        <w:spacing w:before="120"/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Рецензент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                  </w:t>
      </w:r>
    </w:p>
    <w:p w:rsidR="00000000" w:rsidRDefault="006F3B70">
      <w:pPr>
        <w:tabs>
          <w:tab w:val="left" w:pos="7938"/>
        </w:tabs>
        <w:ind w:firstLine="1276"/>
      </w:pPr>
      <w:r>
        <w:rPr>
          <w:rFonts w:ascii="Times New Roman" w:hAnsi="Times New Roman" w:cs="Times New Roman"/>
          <w:vertAlign w:val="superscript"/>
          <w:lang w:val="uk-UA"/>
        </w:rPr>
        <w:t xml:space="preserve">              </w:t>
      </w:r>
      <w:r>
        <w:rPr>
          <w:rFonts w:ascii="Times New Roman" w:hAnsi="Times New Roman" w:cs="Times New Roman"/>
          <w:vertAlign w:val="superscript"/>
          <w:lang w:val="uk-UA"/>
        </w:rPr>
        <w:t>(посада, науковий ступінь, вчене звання, прізвище та ініціали)</w:t>
      </w:r>
      <w:r>
        <w:rPr>
          <w:rFonts w:ascii="Times New Roman" w:hAnsi="Times New Roman" w:cs="Times New Roman"/>
          <w:vertAlign w:val="superscript"/>
          <w:lang w:val="uk-UA"/>
        </w:rPr>
        <w:tab/>
        <w:t xml:space="preserve">(підпис) </w:t>
      </w:r>
    </w:p>
    <w:p w:rsidR="00000000" w:rsidRDefault="006F3B70">
      <w:pPr>
        <w:tabs>
          <w:tab w:val="left" w:pos="330"/>
        </w:tabs>
        <w:ind w:left="4536"/>
      </w:pPr>
      <w:r>
        <w:rPr>
          <w:rFonts w:ascii="Times New Roman" w:hAnsi="Times New Roman" w:cs="Times New Roman"/>
          <w:sz w:val="28"/>
          <w:szCs w:val="28"/>
          <w:lang w:val="uk-UA"/>
        </w:rPr>
        <w:t>Засвідчую, що у цьому дипломному проєкті немає запозичень з праць інших авторів без відповідних посилань.</w:t>
      </w:r>
    </w:p>
    <w:p w:rsidR="00000000" w:rsidRDefault="006F3B70">
      <w:pPr>
        <w:tabs>
          <w:tab w:val="left" w:pos="330"/>
        </w:tabs>
        <w:ind w:left="4536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lang w:val="uk-UA"/>
        </w:rPr>
        <w:t>_____________</w:t>
      </w:r>
    </w:p>
    <w:p w:rsidR="00000000" w:rsidRDefault="006F3B70">
      <w:pPr>
        <w:tabs>
          <w:tab w:val="left" w:pos="7938"/>
        </w:tabs>
        <w:ind w:left="4536" w:firstLine="1701"/>
      </w:pPr>
      <w:r>
        <w:rPr>
          <w:rFonts w:ascii="Times New Roman" w:hAnsi="Times New Roman" w:cs="Times New Roman"/>
          <w:sz w:val="20"/>
          <w:vertAlign w:val="superscript"/>
          <w:lang w:val="uk-UA"/>
        </w:rPr>
        <w:t>(підпис)</w:t>
      </w:r>
    </w:p>
    <w:p w:rsidR="00000000" w:rsidRDefault="006F3B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0000" w:rsidRDefault="006F3B70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иїв – 2021 р.</w:t>
      </w:r>
    </w:p>
    <w:p w:rsidR="00000000" w:rsidRDefault="006F3B70">
      <w:pPr>
        <w:pStyle w:val="1"/>
        <w:pageBreakBefore/>
      </w:pPr>
      <w:bookmarkStart w:id="2" w:name="__RefHeading___Toc515_2969193158"/>
      <w:bookmarkEnd w:id="2"/>
      <w:r>
        <w:rPr>
          <w:rFonts w:cs="Times New Roman"/>
          <w:szCs w:val="28"/>
        </w:rPr>
        <w:lastRenderedPageBreak/>
        <w:t xml:space="preserve">Додаток 2. </w:t>
      </w:r>
      <w:r>
        <w:rPr>
          <w:rFonts w:cs="Times New Roman"/>
          <w:color w:val="000000"/>
          <w:spacing w:val="-1"/>
          <w:szCs w:val="28"/>
        </w:rPr>
        <w:t>Зразок заповнення листа технічного завдання</w:t>
      </w:r>
      <w:r>
        <w:rPr>
          <w:rFonts w:cs="Times New Roman"/>
        </w:rPr>
        <w:t xml:space="preserve"> 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 xml:space="preserve">Київський політехнічний інститут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ІГОРЯ СІКОРСЬКОГО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:rsidR="00000000" w:rsidRDefault="006F3B70">
      <w:pPr>
        <w:jc w:val="center"/>
        <w:rPr>
          <w:rFonts w:ascii="Times New Roman" w:hAnsi="Times New Roman" w:cs="Times New Roman"/>
          <w:b/>
          <w:bCs/>
          <w:caps/>
          <w:sz w:val="16"/>
          <w:szCs w:val="28"/>
          <w:lang w:val="uk-UA"/>
        </w:rPr>
      </w:pPr>
    </w:p>
    <w:p w:rsidR="00000000" w:rsidRDefault="006F3B70">
      <w:pPr>
        <w:jc w:val="center"/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Факультет інформатики та обчислювальної техніки</w:t>
      </w:r>
      <w:r>
        <w:rPr>
          <w:rFonts w:ascii="Times New Roman" w:hAnsi="Times New Roman" w:cs="Times New Roman"/>
          <w:sz w:val="16"/>
          <w:lang w:val="uk-UA"/>
        </w:rPr>
        <w:t xml:space="preserve"> </w:t>
      </w:r>
    </w:p>
    <w:p w:rsidR="00000000" w:rsidRDefault="006F3B70">
      <w:pPr>
        <w:jc w:val="center"/>
        <w:rPr>
          <w:rFonts w:ascii="Times New Roman" w:hAnsi="Times New Roman" w:cs="Times New Roman"/>
          <w:sz w:val="16"/>
          <w:lang w:val="uk-UA"/>
        </w:rPr>
      </w:pPr>
    </w:p>
    <w:p w:rsidR="00000000" w:rsidRDefault="006F3B70">
      <w:pPr>
        <w:jc w:val="center"/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 обчислювальної техніки</w:t>
      </w:r>
    </w:p>
    <w:p w:rsidR="00000000" w:rsidRDefault="006F3B70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000000" w:rsidRDefault="006F3B70">
      <w:pPr>
        <w:spacing w:line="360" w:lineRule="auto"/>
        <w:jc w:val="center"/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Рівень вищої освіти – перший (бакалавр)</w:t>
      </w:r>
    </w:p>
    <w:p w:rsidR="00000000" w:rsidRDefault="006F3B70">
      <w:pPr>
        <w:spacing w:line="360" w:lineRule="auto"/>
        <w:jc w:val="center"/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світньо-професійна програма</w:t>
      </w:r>
    </w:p>
    <w:p w:rsidR="00000000" w:rsidRDefault="006F3B70">
      <w:pPr>
        <w:spacing w:line="360" w:lineRule="auto"/>
        <w:jc w:val="center"/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Комп’ютерні системи та мережі”</w:t>
      </w:r>
    </w:p>
    <w:p w:rsidR="00000000" w:rsidRDefault="006F3B70">
      <w:pPr>
        <w:spacing w:line="360" w:lineRule="auto"/>
        <w:jc w:val="center"/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спеціальність 123 “Комп’ютерна інженерія”</w:t>
      </w:r>
    </w:p>
    <w:p w:rsidR="00000000" w:rsidRDefault="006F3B70">
      <w:pPr>
        <w:spacing w:line="360" w:lineRule="auto"/>
        <w:jc w:val="center"/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(Освітньо-професійна програма</w:t>
      </w:r>
    </w:p>
    <w:p w:rsidR="00000000" w:rsidRDefault="006F3B70">
      <w:pPr>
        <w:spacing w:line="360" w:lineRule="auto"/>
        <w:jc w:val="center"/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Інженерія програмного забезпечення комп’ютерних систем”</w:t>
      </w:r>
    </w:p>
    <w:p w:rsidR="00000000" w:rsidRDefault="006F3B70">
      <w:pPr>
        <w:spacing w:line="360" w:lineRule="auto"/>
        <w:jc w:val="center"/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спеціальності 121 “Інжене</w:t>
      </w: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рія програмного забезпечення”)</w:t>
      </w:r>
    </w:p>
    <w:p w:rsidR="00000000" w:rsidRDefault="006F3B70">
      <w:pPr>
        <w:spacing w:before="120"/>
        <w:jc w:val="center"/>
      </w:pPr>
    </w:p>
    <w:p w:rsidR="00000000" w:rsidRDefault="006F3B70">
      <w:pPr>
        <w:pStyle w:val="31"/>
        <w:tabs>
          <w:tab w:val="left" w:pos="720"/>
          <w:tab w:val="left" w:pos="7560"/>
        </w:tabs>
        <w:spacing w:line="240" w:lineRule="auto"/>
        <w:ind w:firstLine="0"/>
      </w:pP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>ЗАТВЕРДЖУЮ</w:t>
      </w:r>
    </w:p>
    <w:p w:rsidR="00000000" w:rsidRDefault="006F3B70">
      <w:pPr>
        <w:pStyle w:val="31"/>
        <w:tabs>
          <w:tab w:val="left" w:pos="720"/>
          <w:tab w:val="left" w:pos="7560"/>
        </w:tabs>
        <w:spacing w:line="240" w:lineRule="auto"/>
        <w:ind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Cs w:val="28"/>
        </w:rPr>
        <w:t>Завідувач кафедри</w:t>
      </w:r>
    </w:p>
    <w:p w:rsidR="00000000" w:rsidRDefault="006F3B70">
      <w:pPr>
        <w:tabs>
          <w:tab w:val="left" w:pos="720"/>
          <w:tab w:val="left" w:pos="5130"/>
          <w:tab w:val="left" w:pos="6120"/>
        </w:tabs>
        <w:ind w:left="1417"/>
      </w:pPr>
      <w:r>
        <w:rPr>
          <w:rFonts w:ascii="Times New Roman" w:hAnsi="Times New Roman" w:cs="Times New Roman"/>
          <w:sz w:val="26"/>
          <w:lang w:val="uk-UA"/>
        </w:rPr>
        <w:tab/>
      </w:r>
      <w:r>
        <w:rPr>
          <w:rFonts w:ascii="Times New Roman" w:hAnsi="Times New Roman" w:cs="Times New Roman"/>
          <w:sz w:val="26"/>
          <w:lang w:val="uk-UA"/>
        </w:rPr>
        <w:tab/>
      </w:r>
      <w:r>
        <w:rPr>
          <w:rFonts w:ascii="Times New Roman" w:hAnsi="Times New Roman" w:cs="Times New Roman"/>
          <w:sz w:val="26"/>
          <w:u w:val="single"/>
          <w:lang w:val="uk-UA"/>
        </w:rPr>
        <w:t xml:space="preserve">                    </w:t>
      </w:r>
      <w:r>
        <w:rPr>
          <w:rFonts w:ascii="Times New Roman" w:hAnsi="Times New Roman" w:cs="Times New Roman"/>
          <w:sz w:val="26"/>
          <w:lang w:val="uk-UA"/>
        </w:rPr>
        <w:t xml:space="preserve">    </w:t>
      </w:r>
      <w:r>
        <w:rPr>
          <w:rFonts w:ascii="Times New Roman" w:hAnsi="Times New Roman" w:cs="Times New Roman"/>
          <w:sz w:val="26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Сергій СТ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РЕНКО</w:t>
      </w:r>
    </w:p>
    <w:p w:rsidR="00000000" w:rsidRDefault="006F3B70">
      <w:pPr>
        <w:pStyle w:val="31"/>
        <w:tabs>
          <w:tab w:val="left" w:pos="720"/>
        </w:tabs>
        <w:spacing w:line="240" w:lineRule="auto"/>
        <w:ind w:left="1417" w:firstLine="0"/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  <w:vertAlign w:val="superscript"/>
        </w:rPr>
        <w:t>(підпис)</w:t>
      </w:r>
    </w:p>
    <w:p w:rsidR="00000000" w:rsidRDefault="006F3B70">
      <w:pPr>
        <w:pStyle w:val="31"/>
        <w:tabs>
          <w:tab w:val="left" w:pos="720"/>
          <w:tab w:val="left" w:pos="6120"/>
        </w:tabs>
        <w:spacing w:line="240" w:lineRule="auto"/>
        <w:ind w:left="1418" w:firstLine="0"/>
      </w:pPr>
      <w:r>
        <w:rPr>
          <w:bCs/>
          <w:szCs w:val="28"/>
        </w:rPr>
        <w:tab/>
        <w:t>“</w:t>
      </w:r>
      <w:r>
        <w:rPr>
          <w:bCs/>
          <w:szCs w:val="28"/>
          <w:u w:val="single"/>
        </w:rPr>
        <w:t xml:space="preserve">    </w:t>
      </w:r>
      <w:r>
        <w:rPr>
          <w:bCs/>
          <w:szCs w:val="28"/>
        </w:rPr>
        <w:t xml:space="preserve">” </w:t>
      </w:r>
      <w:r>
        <w:rPr>
          <w:bCs/>
          <w:szCs w:val="28"/>
          <w:u w:val="single"/>
        </w:rPr>
        <w:t xml:space="preserve">                   </w:t>
      </w:r>
      <w:r>
        <w:rPr>
          <w:bCs/>
          <w:szCs w:val="28"/>
        </w:rPr>
        <w:t>2021 р.</w:t>
      </w:r>
    </w:p>
    <w:p w:rsidR="00000000" w:rsidRDefault="006F3B70">
      <w:pPr>
        <w:shd w:val="clear" w:color="auto" w:fill="FFFFFF"/>
        <w:tabs>
          <w:tab w:val="left" w:pos="11304"/>
          <w:tab w:val="left" w:leader="underscore" w:pos="12902"/>
        </w:tabs>
        <w:ind w:right="922"/>
      </w:pPr>
      <w:r>
        <w:rPr>
          <w:rFonts w:ascii="Times New Roman" w:hAnsi="Times New Roman" w:cs="Times New Roman"/>
          <w:color w:val="000000"/>
          <w:sz w:val="28"/>
          <w:lang w:val="uk-UA"/>
        </w:rPr>
        <w:tab/>
        <w:t>_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>АВДАННЯ</w:t>
      </w:r>
    </w:p>
    <w:p w:rsidR="00000000" w:rsidRDefault="006F3B70">
      <w:pPr>
        <w:shd w:val="clear" w:color="auto" w:fill="FFFFFF"/>
        <w:jc w:val="center"/>
      </w:pPr>
      <w:r>
        <w:rPr>
          <w:rFonts w:ascii="Times New Roman" w:hAnsi="Times New Roman" w:cs="Times New Roman"/>
          <w:color w:val="000000"/>
          <w:spacing w:val="-1"/>
          <w:sz w:val="28"/>
          <w:lang w:val="uk-UA"/>
        </w:rPr>
        <w:t xml:space="preserve">на бакалаврський </w:t>
      </w:r>
      <w:r>
        <w:rPr>
          <w:rFonts w:ascii="Times New Roman" w:hAnsi="Times New Roman" w:cs="Times New Roman"/>
          <w:sz w:val="28"/>
          <w:lang w:val="uk-UA"/>
        </w:rPr>
        <w:t xml:space="preserve">дипломний </w:t>
      </w:r>
      <w:r>
        <w:rPr>
          <w:rFonts w:ascii="Times New Roman" w:hAnsi="Times New Roman" w:cs="Times New Roman"/>
          <w:color w:val="000000"/>
          <w:spacing w:val="-1"/>
          <w:sz w:val="28"/>
          <w:lang w:val="uk-UA"/>
        </w:rPr>
        <w:t>проєкт студента</w:t>
      </w:r>
    </w:p>
    <w:p w:rsidR="00000000" w:rsidRDefault="006F3B70">
      <w:pPr>
        <w:jc w:val="center"/>
        <w:rPr>
          <w:rFonts w:ascii="Times New Roman" w:hAnsi="Times New Roman" w:cs="Times New Roman"/>
          <w:i/>
          <w:iCs/>
          <w:color w:val="000000"/>
          <w:spacing w:val="-3"/>
          <w:sz w:val="28"/>
          <w:lang w:val="uk-UA"/>
        </w:rPr>
      </w:pPr>
    </w:p>
    <w:p w:rsidR="00000000" w:rsidRDefault="006F3B70">
      <w:pPr>
        <w:jc w:val="center"/>
      </w:pPr>
      <w:r>
        <w:rPr>
          <w:rFonts w:ascii="Times New Roman" w:hAnsi="Times New Roman" w:cs="Times New Roman"/>
          <w:sz w:val="28"/>
          <w:u w:val="single"/>
          <w:lang w:val="uk-UA"/>
        </w:rPr>
        <w:t>Петрова Олега Володимировича</w:t>
      </w:r>
      <w:r>
        <w:rPr>
          <w:rFonts w:ascii="Times New Roman" w:hAnsi="Times New Roman" w:cs="Times New Roman"/>
          <w:i/>
          <w:iCs/>
          <w:color w:val="000000"/>
          <w:spacing w:val="-3"/>
          <w:sz w:val="28"/>
          <w:u w:val="single"/>
          <w:lang w:val="uk-UA"/>
        </w:rPr>
        <w:t xml:space="preserve"> ____________</w:t>
      </w:r>
      <w:r>
        <w:rPr>
          <w:rFonts w:ascii="Times New Roman" w:hAnsi="Times New Roman" w:cs="Times New Roman"/>
          <w:i/>
          <w:iCs/>
          <w:color w:val="000000"/>
          <w:spacing w:val="-3"/>
          <w:sz w:val="28"/>
          <w:u w:val="single"/>
          <w:lang w:val="uk-UA"/>
        </w:rPr>
        <w:t>________________</w:t>
      </w:r>
    </w:p>
    <w:p w:rsidR="00000000" w:rsidRDefault="006F3B70">
      <w:pPr>
        <w:shd w:val="clear" w:color="auto" w:fill="FFFFFF"/>
        <w:ind w:right="19"/>
        <w:jc w:val="center"/>
      </w:pPr>
    </w:p>
    <w:p w:rsidR="00000000" w:rsidRDefault="006F3B70">
      <w:pPr>
        <w:shd w:val="clear" w:color="auto" w:fill="FFFFFF"/>
        <w:tabs>
          <w:tab w:val="left" w:leader="underscore" w:pos="6504"/>
        </w:tabs>
        <w:rPr>
          <w:rFonts w:ascii="Times New Roman" w:hAnsi="Times New Roman" w:cs="Times New Roman"/>
          <w:color w:val="000000"/>
          <w:spacing w:val="1"/>
          <w:sz w:val="28"/>
          <w:lang w:val="uk-UA"/>
        </w:rPr>
      </w:pPr>
    </w:p>
    <w:p w:rsidR="00000000" w:rsidRDefault="006F3B70">
      <w:pPr>
        <w:shd w:val="clear" w:color="auto" w:fill="FFFFFF"/>
        <w:tabs>
          <w:tab w:val="left" w:leader="underscore" w:pos="6504"/>
        </w:tabs>
      </w:pPr>
      <w:r>
        <w:rPr>
          <w:rFonts w:ascii="Times New Roman" w:hAnsi="Times New Roman" w:cs="Times New Roman"/>
          <w:color w:val="000000"/>
          <w:spacing w:val="1"/>
          <w:sz w:val="28"/>
          <w:lang w:val="uk-UA"/>
        </w:rPr>
        <w:t xml:space="preserve">1. Тема проєкту </w:t>
      </w:r>
      <w:r>
        <w:rPr>
          <w:rFonts w:ascii="Times New Roman" w:hAnsi="Times New Roman" w:cs="Times New Roman"/>
          <w:i/>
          <w:iCs/>
          <w:color w:val="000000"/>
          <w:spacing w:val="1"/>
          <w:sz w:val="28"/>
          <w:u w:val="single"/>
          <w:lang w:val="uk-UA"/>
        </w:rPr>
        <w:t>Розробка програмного комплексу для побудови електронного підручника</w:t>
      </w:r>
      <w:r>
        <w:rPr>
          <w:rFonts w:ascii="Times New Roman" w:hAnsi="Times New Roman" w:cs="Times New Roman"/>
          <w:i/>
          <w:iCs/>
          <w:color w:val="000000"/>
          <w:spacing w:val="-2"/>
          <w:sz w:val="28"/>
          <w:u w:val="single"/>
          <w:lang w:val="uk-UA"/>
        </w:rPr>
        <w:t xml:space="preserve"> на базі гіпертекстової технології</w:t>
      </w:r>
    </w:p>
    <w:p w:rsidR="00000000" w:rsidRDefault="006F3B70">
      <w:pPr>
        <w:pStyle w:val="aa"/>
        <w:jc w:val="both"/>
      </w:pPr>
      <w:r>
        <w:rPr>
          <w:b w:val="0"/>
          <w:sz w:val="28"/>
          <w:lang w:val="uk-UA"/>
        </w:rPr>
        <w:t>керівник проєкту ____________________________________________,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>(прізвище, ім’я, по б</w:t>
      </w:r>
      <w:r>
        <w:rPr>
          <w:rFonts w:ascii="Times New Roman" w:hAnsi="Times New Roman" w:cs="Times New Roman"/>
          <w:sz w:val="16"/>
          <w:szCs w:val="16"/>
          <w:lang w:val="uk-UA"/>
        </w:rPr>
        <w:t>атькові, науковий ступінь, вчене звання)</w:t>
      </w:r>
    </w:p>
    <w:p w:rsidR="00000000" w:rsidRDefault="006F3B70">
      <w:pPr>
        <w:shd w:val="clear" w:color="auto" w:fill="FFFFFF"/>
        <w:tabs>
          <w:tab w:val="left" w:leader="underscore" w:pos="6504"/>
        </w:tabs>
      </w:pPr>
      <w:r>
        <w:rPr>
          <w:rFonts w:ascii="Times New Roman" w:hAnsi="Times New Roman" w:cs="Times New Roman"/>
          <w:sz w:val="28"/>
          <w:lang w:val="uk-UA"/>
        </w:rPr>
        <w:t>затверджені наказом по університету від ______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2021 </w:t>
      </w:r>
      <w:r>
        <w:rPr>
          <w:rFonts w:ascii="Times New Roman" w:hAnsi="Times New Roman" w:cs="Times New Roman"/>
          <w:sz w:val="28"/>
          <w:lang w:val="uk-UA"/>
        </w:rPr>
        <w:t>року №_____</w:t>
      </w:r>
    </w:p>
    <w:p w:rsidR="00000000" w:rsidRDefault="006F3B70">
      <w:pPr>
        <w:shd w:val="clear" w:color="auto" w:fill="FFFFFF"/>
        <w:tabs>
          <w:tab w:val="left" w:pos="158"/>
          <w:tab w:val="left" w:pos="426"/>
          <w:tab w:val="left" w:leader="underscore" w:pos="6523"/>
        </w:tabs>
        <w:ind w:left="426" w:hanging="426"/>
        <w:jc w:val="both"/>
      </w:pPr>
      <w:r>
        <w:rPr>
          <w:rFonts w:ascii="Times New Roman" w:hAnsi="Times New Roman" w:cs="Times New Roman"/>
          <w:color w:val="000000"/>
          <w:sz w:val="28"/>
          <w:lang w:val="uk-UA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lang w:val="uk-UA"/>
        </w:rPr>
        <w:t>Термін</w:t>
      </w:r>
      <w:r>
        <w:rPr>
          <w:rFonts w:ascii="Times New Roman" w:hAnsi="Times New Roman" w:cs="Times New Roman"/>
          <w:color w:val="000000"/>
          <w:sz w:val="28"/>
          <w:lang w:val="uk-UA"/>
        </w:rPr>
        <w:t xml:space="preserve"> здачі студентом закінченого проєкту _____</w:t>
      </w:r>
      <w:r>
        <w:rPr>
          <w:rFonts w:ascii="Times New Roman" w:hAnsi="Times New Roman" w:cs="Times New Roman"/>
          <w:i/>
          <w:color w:val="000000"/>
          <w:sz w:val="28"/>
          <w:u w:val="single"/>
          <w:lang w:val="uk-UA"/>
        </w:rPr>
        <w:t>2</w:t>
      </w:r>
      <w:r>
        <w:rPr>
          <w:rFonts w:ascii="Times New Roman" w:hAnsi="Times New Roman" w:cs="Times New Roman"/>
          <w:i/>
          <w:iCs/>
          <w:color w:val="000000"/>
          <w:sz w:val="28"/>
          <w:u w:val="single"/>
          <w:lang w:val="uk-UA"/>
        </w:rPr>
        <w:t>0 травня 2021 р.</w:t>
      </w:r>
    </w:p>
    <w:p w:rsidR="00000000" w:rsidRDefault="006F3B70">
      <w:pPr>
        <w:shd w:val="clear" w:color="auto" w:fill="FFFFFF"/>
        <w:jc w:val="both"/>
      </w:pPr>
      <w:r>
        <w:rPr>
          <w:rFonts w:ascii="Times New Roman" w:hAnsi="Times New Roman" w:cs="Times New Roman"/>
          <w:spacing w:val="-10"/>
          <w:sz w:val="28"/>
          <w:lang w:val="uk-UA"/>
        </w:rPr>
        <w:lastRenderedPageBreak/>
        <w:t xml:space="preserve">3. </w:t>
      </w:r>
      <w:r>
        <w:rPr>
          <w:rFonts w:ascii="Times New Roman" w:hAnsi="Times New Roman" w:cs="Times New Roman"/>
          <w:spacing w:val="5"/>
          <w:sz w:val="28"/>
          <w:lang w:val="uk-UA"/>
        </w:rPr>
        <w:t xml:space="preserve">Вихідні дані до проєкту </w:t>
      </w:r>
      <w:r>
        <w:rPr>
          <w:rFonts w:ascii="Times New Roman" w:hAnsi="Times New Roman" w:cs="Times New Roman"/>
          <w:i/>
          <w:iCs/>
          <w:spacing w:val="5"/>
          <w:sz w:val="28"/>
          <w:u w:val="single"/>
          <w:lang w:val="uk-UA"/>
        </w:rPr>
        <w:t xml:space="preserve">технічна документація. теоретичні та статистичні </w:t>
      </w:r>
      <w:r>
        <w:rPr>
          <w:rFonts w:ascii="Times New Roman" w:hAnsi="Times New Roman" w:cs="Times New Roman"/>
          <w:i/>
          <w:iCs/>
          <w:color w:val="000000"/>
          <w:spacing w:val="5"/>
          <w:sz w:val="28"/>
          <w:u w:val="single"/>
          <w:lang w:val="uk-UA"/>
        </w:rPr>
        <w:t>дані</w:t>
      </w:r>
      <w:r>
        <w:rPr>
          <w:rFonts w:ascii="Times New Roman" w:hAnsi="Times New Roman" w:cs="Times New Roman"/>
          <w:i/>
          <w:iCs/>
          <w:color w:val="000000"/>
          <w:sz w:val="28"/>
          <w:u w:val="single"/>
          <w:lang w:val="uk-UA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8"/>
          <w:u w:val="single"/>
          <w:lang w:val="uk-UA"/>
        </w:rPr>
        <w:t xml:space="preserve">патенти на </w:t>
      </w:r>
      <w:r>
        <w:rPr>
          <w:rFonts w:ascii="Times New Roman" w:hAnsi="Times New Roman" w:cs="Times New Roman"/>
          <w:i/>
          <w:iCs/>
          <w:color w:val="000000"/>
          <w:sz w:val="28"/>
          <w:u w:val="single"/>
          <w:lang w:val="uk-UA"/>
        </w:rPr>
        <w:t>винахід</w:t>
      </w:r>
    </w:p>
    <w:p w:rsidR="00000000" w:rsidRDefault="006F3B70">
      <w:pPr>
        <w:shd w:val="clear" w:color="auto" w:fill="FFFFFF"/>
        <w:ind w:left="5"/>
        <w:jc w:val="both"/>
      </w:pPr>
      <w:r>
        <w:rPr>
          <w:rFonts w:ascii="Times New Roman" w:hAnsi="Times New Roman" w:cs="Times New Roman"/>
          <w:sz w:val="28"/>
          <w:lang w:val="uk-UA"/>
        </w:rPr>
        <w:t>4. Зміст розрахунково-пояснювальної записки</w:t>
      </w:r>
      <w:r>
        <w:rPr>
          <w:rFonts w:ascii="Times New Roman" w:hAnsi="Times New Roman" w:cs="Times New Roman"/>
          <w:color w:val="000000"/>
          <w:sz w:val="28"/>
          <w:lang w:val="uk-UA"/>
        </w:rPr>
        <w:t xml:space="preserve"> (перелік питань, які розробляються)</w:t>
      </w:r>
      <w:r>
        <w:rPr>
          <w:rFonts w:ascii="Times New Roman" w:hAnsi="Times New Roman" w:cs="Times New Roman"/>
          <w:color w:val="000000"/>
          <w:sz w:val="28"/>
          <w:lang w:val="uk-UA"/>
        </w:rPr>
        <w:br/>
      </w:r>
      <w:r>
        <w:rPr>
          <w:rFonts w:ascii="Times New Roman" w:hAnsi="Times New Roman" w:cs="Times New Roman"/>
          <w:i/>
          <w:iCs/>
          <w:color w:val="000000"/>
          <w:sz w:val="28"/>
          <w:u w:val="single"/>
          <w:lang w:val="uk-UA"/>
        </w:rPr>
        <w:t xml:space="preserve">Опис предметної області, дослідження методики побудови електронного підручника на базі </w:t>
      </w:r>
      <w:r>
        <w:rPr>
          <w:rFonts w:ascii="Times New Roman" w:hAnsi="Times New Roman" w:cs="Times New Roman"/>
          <w:i/>
          <w:iCs/>
          <w:color w:val="000000"/>
          <w:spacing w:val="-1"/>
          <w:sz w:val="28"/>
          <w:u w:val="single"/>
          <w:lang w:val="uk-UA"/>
        </w:rPr>
        <w:t>гіпертекстової технології, програма забезпечення гіпертекстових технол</w:t>
      </w:r>
      <w:r>
        <w:rPr>
          <w:rFonts w:ascii="Times New Roman" w:hAnsi="Times New Roman" w:cs="Times New Roman"/>
          <w:i/>
          <w:iCs/>
          <w:color w:val="000000"/>
          <w:spacing w:val="-1"/>
          <w:sz w:val="28"/>
          <w:u w:val="single"/>
          <w:lang w:val="uk-UA"/>
        </w:rPr>
        <w:t>огій</w:t>
      </w:r>
    </w:p>
    <w:p w:rsidR="00000000" w:rsidRDefault="006F3B70">
      <w:pPr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5. П</w:t>
      </w:r>
      <w:r>
        <w:rPr>
          <w:rFonts w:ascii="Times New Roman" w:hAnsi="Times New Roman" w:cs="Times New Roman"/>
          <w:sz w:val="28"/>
          <w:lang w:val="uk-UA"/>
        </w:rPr>
        <w:t>ерелік графічного матеріалу (з точним позначенням обов’язкових креслень) структурна схема системи, узагальнена схема роботи системи, схема алгоритму модуля редактора, схема _____ інформаційних вікон редактора</w:t>
      </w:r>
    </w:p>
    <w:p w:rsidR="00000000" w:rsidRDefault="006F3B70">
      <w:pPr>
        <w:shd w:val="clear" w:color="auto" w:fill="FFFFFF"/>
        <w:jc w:val="both"/>
      </w:pPr>
      <w:r>
        <w:rPr>
          <w:rFonts w:ascii="Times New Roman" w:hAnsi="Times New Roman" w:cs="Times New Roman"/>
          <w:color w:val="000000"/>
          <w:spacing w:val="1"/>
          <w:sz w:val="28"/>
          <w:lang w:val="uk-UA"/>
        </w:rPr>
        <w:t>6. Консультанта проєкту, з вказівкою р</w:t>
      </w:r>
      <w:r>
        <w:rPr>
          <w:rFonts w:ascii="Times New Roman" w:hAnsi="Times New Roman" w:cs="Times New Roman"/>
          <w:color w:val="000000"/>
          <w:spacing w:val="1"/>
          <w:sz w:val="28"/>
          <w:lang w:val="uk-UA"/>
        </w:rPr>
        <w:t xml:space="preserve">озділів </w:t>
      </w:r>
      <w:r>
        <w:rPr>
          <w:rFonts w:ascii="Times New Roman" w:hAnsi="Times New Roman" w:cs="Times New Roman"/>
          <w:color w:val="000000"/>
          <w:spacing w:val="1"/>
          <w:sz w:val="28"/>
          <w:lang w:val="uk-UA"/>
        </w:rPr>
        <w:t>проєкту</w:t>
      </w:r>
      <w:r>
        <w:rPr>
          <w:rFonts w:ascii="Times New Roman" w:hAnsi="Times New Roman" w:cs="Times New Roman"/>
          <w:color w:val="000000"/>
          <w:spacing w:val="1"/>
          <w:sz w:val="28"/>
          <w:lang w:val="uk-UA"/>
        </w:rPr>
        <w:t>, які до них вносяться</w:t>
      </w:r>
    </w:p>
    <w:p w:rsidR="00000000" w:rsidRDefault="006F3B70">
      <w:pPr>
        <w:spacing w:after="168" w:line="1" w:lineRule="exact"/>
        <w:rPr>
          <w:rFonts w:ascii="Times New Roman" w:hAnsi="Times New Roman" w:cs="Times New Roman"/>
          <w:sz w:val="28"/>
          <w:lang w:val="uk-UA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40"/>
        <w:gridCol w:w="1620"/>
        <w:gridCol w:w="2160"/>
        <w:gridCol w:w="2745"/>
      </w:tblGrid>
      <w:tr w:rsidR="00000000">
        <w:trPr>
          <w:cantSplit/>
          <w:trHeight w:hRule="exact" w:val="356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10"/>
                <w:sz w:val="28"/>
                <w:lang w:val="uk-UA"/>
              </w:rPr>
              <w:t>Розділ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color w:val="000000"/>
                <w:spacing w:val="-1"/>
                <w:sz w:val="28"/>
                <w:lang w:val="uk-UA"/>
              </w:rPr>
              <w:t>Консультант</w:t>
            </w:r>
          </w:p>
        </w:tc>
        <w:tc>
          <w:tcPr>
            <w:tcW w:w="49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jc w:val="center"/>
            </w:pPr>
            <w:r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Підпис, дата</w:t>
            </w:r>
          </w:p>
        </w:tc>
      </w:tr>
      <w:tr w:rsidR="00000000">
        <w:trPr>
          <w:cantSplit/>
          <w:trHeight w:hRule="exact" w:val="699"/>
        </w:trPr>
        <w:tc>
          <w:tcPr>
            <w:tcW w:w="32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  <w:p w:rsidR="00000000" w:rsidRDefault="006F3B70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  <w:p w:rsidR="00000000" w:rsidRDefault="006F3B70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color w:val="000000"/>
                <w:spacing w:val="-1"/>
                <w:sz w:val="28"/>
                <w:lang w:val="uk-UA"/>
              </w:rPr>
              <w:t>Завдання видав</w:t>
            </w: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color w:val="000000"/>
                <w:spacing w:val="1"/>
                <w:sz w:val="28"/>
                <w:lang w:val="uk-UA"/>
              </w:rPr>
              <w:t>Завдання прийняв</w:t>
            </w:r>
          </w:p>
        </w:tc>
      </w:tr>
      <w:tr w:rsidR="00000000">
        <w:trPr>
          <w:trHeight w:hRule="exact" w:val="202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000000">
        <w:trPr>
          <w:trHeight w:hRule="exact" w:val="202"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000000" w:rsidRDefault="006F3B70">
      <w:pPr>
        <w:shd w:val="clear" w:color="auto" w:fill="FFFFFF"/>
        <w:spacing w:before="182"/>
        <w:ind w:left="67"/>
      </w:pPr>
      <w:r>
        <w:rPr>
          <w:rFonts w:ascii="Times New Roman" w:hAnsi="Times New Roman" w:cs="Times New Roman"/>
          <w:color w:val="000000"/>
          <w:spacing w:val="-1"/>
          <w:sz w:val="28"/>
          <w:lang w:val="uk-UA"/>
        </w:rPr>
        <w:t>7. Дата видачі завдання_______________________________________________</w:t>
      </w:r>
    </w:p>
    <w:p w:rsidR="00000000" w:rsidRDefault="006F3B70">
      <w:pPr>
        <w:shd w:val="clear" w:color="auto" w:fill="FFFFFF"/>
        <w:ind w:left="550" w:firstLine="720"/>
        <w:rPr>
          <w:rFonts w:ascii="Times New Roman" w:hAnsi="Times New Roman" w:cs="Times New Roman"/>
          <w:color w:val="000000"/>
          <w:spacing w:val="-3"/>
          <w:sz w:val="28"/>
          <w:lang w:val="uk-UA"/>
        </w:rPr>
      </w:pPr>
    </w:p>
    <w:p w:rsidR="00000000" w:rsidRDefault="006F3B70">
      <w:pPr>
        <w:shd w:val="clear" w:color="auto" w:fill="FFFFFF"/>
        <w:spacing w:before="120"/>
        <w:ind w:right="6"/>
        <w:jc w:val="center"/>
      </w:pPr>
      <w:r>
        <w:rPr>
          <w:rFonts w:ascii="Times New Roman" w:hAnsi="Times New Roman" w:cs="Times New Roman"/>
          <w:color w:val="000000"/>
          <w:sz w:val="28"/>
          <w:lang w:val="uk-UA"/>
        </w:rPr>
        <w:t>Календарний план</w:t>
      </w:r>
    </w:p>
    <w:p w:rsidR="00000000" w:rsidRDefault="006F3B70">
      <w:pPr>
        <w:spacing w:after="168" w:line="1" w:lineRule="exact"/>
        <w:rPr>
          <w:rFonts w:ascii="Times New Roman" w:hAnsi="Times New Roman" w:cs="Times New Roman"/>
          <w:sz w:val="28"/>
          <w:lang w:val="uk-UA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4395"/>
        <w:gridCol w:w="3138"/>
        <w:gridCol w:w="1665"/>
      </w:tblGrid>
      <w:tr w:rsidR="00000000">
        <w:trPr>
          <w:trHeight w:hRule="exact" w:val="72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spacing w:line="187" w:lineRule="exact"/>
              <w:ind w:right="110" w:firstLine="24"/>
              <w:rPr>
                <w:rFonts w:ascii="Times New Roman" w:hAnsi="Times New Roman" w:cs="Times New Roman"/>
                <w:color w:val="000000"/>
                <w:sz w:val="28"/>
                <w:lang w:val="uk-UA"/>
              </w:rPr>
            </w:pPr>
          </w:p>
          <w:p w:rsidR="00000000" w:rsidRDefault="006F3B70">
            <w:pPr>
              <w:shd w:val="clear" w:color="auto" w:fill="FFFFFF"/>
              <w:spacing w:line="187" w:lineRule="exact"/>
              <w:ind w:right="110" w:firstLine="24"/>
            </w:pPr>
            <w:r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6"/>
                <w:sz w:val="28"/>
                <w:lang w:val="uk-UA"/>
              </w:rPr>
              <w:t>п/п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ind w:right="197"/>
            </w:pPr>
            <w:r>
              <w:rPr>
                <w:rFonts w:ascii="Times New Roman" w:hAnsi="Times New Roman" w:cs="Times New Roman"/>
                <w:color w:val="000000"/>
                <w:spacing w:val="3"/>
                <w:sz w:val="28"/>
                <w:lang w:val="uk-UA"/>
              </w:rPr>
              <w:t xml:space="preserve">Найменування етапів дипломного </w:t>
            </w:r>
            <w:r>
              <w:rPr>
                <w:rFonts w:ascii="Times New Roman" w:hAnsi="Times New Roman" w:cs="Times New Roman"/>
                <w:color w:val="000000"/>
                <w:spacing w:val="1"/>
                <w:sz w:val="28"/>
                <w:lang w:val="uk-UA"/>
              </w:rPr>
              <w:t>проєкту</w:t>
            </w:r>
          </w:p>
        </w:tc>
        <w:tc>
          <w:tcPr>
            <w:tcW w:w="3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tabs>
                <w:tab w:val="left" w:pos="2099"/>
              </w:tabs>
              <w:ind w:right="317" w:firstLine="19"/>
            </w:pPr>
            <w:r>
              <w:rPr>
                <w:rFonts w:ascii="Times New Roman" w:hAnsi="Times New Roman" w:cs="Times New Roman"/>
                <w:color w:val="000000"/>
                <w:spacing w:val="3"/>
                <w:sz w:val="28"/>
                <w:lang w:val="uk-UA"/>
              </w:rPr>
              <w:t>Т</w:t>
            </w:r>
            <w:r>
              <w:rPr>
                <w:rFonts w:ascii="Times New Roman" w:hAnsi="Times New Roman" w:cs="Times New Roman"/>
                <w:color w:val="000000"/>
                <w:spacing w:val="3"/>
                <w:sz w:val="28"/>
                <w:lang w:val="uk-UA"/>
              </w:rPr>
              <w:t>ерміни</w:t>
            </w:r>
            <w:r>
              <w:rPr>
                <w:rFonts w:ascii="Times New Roman" w:hAnsi="Times New Roman" w:cs="Times New Roman"/>
                <w:color w:val="000000"/>
                <w:spacing w:val="3"/>
                <w:sz w:val="28"/>
                <w:lang w:val="uk-UA"/>
              </w:rPr>
              <w:t xml:space="preserve"> виконання етапів </w:t>
            </w:r>
            <w:r>
              <w:rPr>
                <w:rFonts w:ascii="Times New Roman" w:hAnsi="Times New Roman" w:cs="Times New Roman"/>
                <w:color w:val="000000"/>
                <w:spacing w:val="4"/>
                <w:sz w:val="28"/>
                <w:lang w:val="uk-UA"/>
              </w:rPr>
              <w:t>проєкту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color w:val="000000"/>
                <w:spacing w:val="-1"/>
                <w:sz w:val="28"/>
                <w:lang w:val="uk-UA"/>
              </w:rPr>
              <w:t>Примітки</w:t>
            </w:r>
          </w:p>
        </w:tc>
      </w:tr>
      <w:tr w:rsidR="00000000">
        <w:trPr>
          <w:trHeight w:hRule="exact" w:val="36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.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-4"/>
                <w:sz w:val="28"/>
                <w:lang w:val="uk-UA"/>
              </w:rPr>
              <w:t xml:space="preserve">Затвердження теми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-4"/>
                <w:sz w:val="28"/>
                <w:lang w:val="uk-UA"/>
              </w:rPr>
              <w:t>проєкту</w:t>
            </w:r>
          </w:p>
        </w:tc>
        <w:tc>
          <w:tcPr>
            <w:tcW w:w="3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5"/>
                <w:sz w:val="28"/>
                <w:lang w:val="uk-UA"/>
              </w:rPr>
              <w:t>10.12.2021-15.12.2021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000000">
        <w:trPr>
          <w:trHeight w:hRule="exact" w:val="421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lang w:val="uk-UA"/>
              </w:rPr>
              <w:t>2.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-1"/>
                <w:sz w:val="28"/>
                <w:lang w:val="uk-UA"/>
              </w:rPr>
              <w:t>Вивчення та аналіз завдання</w:t>
            </w:r>
          </w:p>
        </w:tc>
        <w:tc>
          <w:tcPr>
            <w:tcW w:w="3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5"/>
                <w:sz w:val="28"/>
                <w:lang w:val="uk-UA"/>
              </w:rPr>
              <w:t>15.12.2021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6"/>
                <w:sz w:val="28"/>
                <w:lang w:val="uk-UA"/>
              </w:rPr>
              <w:t>-15.03.2021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000000">
        <w:trPr>
          <w:cantSplit/>
          <w:trHeight w:val="622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lang w:val="uk-UA"/>
              </w:rPr>
              <w:t>3.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-3"/>
                <w:sz w:val="28"/>
                <w:lang w:val="uk-UA"/>
              </w:rPr>
              <w:t>Розробка архітектури та загальної</w:t>
            </w:r>
          </w:p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1"/>
                <w:sz w:val="28"/>
                <w:lang w:val="uk-UA"/>
              </w:rPr>
              <w:t xml:space="preserve">структури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1"/>
                <w:sz w:val="28"/>
                <w:lang w:val="uk-UA"/>
              </w:rPr>
              <w:t>системи</w:t>
            </w:r>
          </w:p>
        </w:tc>
        <w:tc>
          <w:tcPr>
            <w:tcW w:w="3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5"/>
                <w:sz w:val="28"/>
                <w:lang w:val="uk-UA"/>
              </w:rPr>
              <w:t>15.03.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6"/>
                <w:sz w:val="28"/>
                <w:lang w:val="uk-UA"/>
              </w:rPr>
              <w:t>2021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5"/>
                <w:sz w:val="28"/>
                <w:lang w:val="uk-UA"/>
              </w:rPr>
              <w:t>-25.03.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6"/>
                <w:sz w:val="28"/>
                <w:lang w:val="uk-UA"/>
              </w:rPr>
              <w:t>2021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000000">
        <w:trPr>
          <w:cantSplit/>
          <w:trHeight w:val="714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lang w:val="uk-UA"/>
              </w:rPr>
              <w:t>4.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1"/>
                <w:sz w:val="28"/>
                <w:lang w:val="uk-UA"/>
              </w:rPr>
              <w:t>Розробка структур окреми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1"/>
                <w:sz w:val="28"/>
                <w:lang w:val="uk-UA"/>
              </w:rPr>
              <w:t>х</w:t>
            </w:r>
          </w:p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2"/>
                <w:sz w:val="28"/>
                <w:lang w:val="uk-UA"/>
              </w:rPr>
              <w:t>підсистем</w:t>
            </w:r>
          </w:p>
        </w:tc>
        <w:tc>
          <w:tcPr>
            <w:tcW w:w="3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6"/>
                <w:sz w:val="28"/>
                <w:lang w:val="uk-UA"/>
              </w:rPr>
              <w:t>25.03.2021-5.04.2021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000000">
        <w:trPr>
          <w:trHeight w:hRule="exact" w:val="424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lang w:val="uk-UA"/>
              </w:rPr>
              <w:t>5.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-3"/>
                <w:sz w:val="28"/>
                <w:lang w:val="uk-UA"/>
              </w:rPr>
              <w:t>Програмна реалізаці</w:t>
            </w:r>
            <w:r>
              <w:rPr>
                <w:rFonts w:ascii="Times New Roman" w:hAnsi="Times New Roman" w:cs="Times New Roman"/>
                <w:i/>
                <w:color w:val="000000"/>
                <w:spacing w:val="-3"/>
                <w:sz w:val="28"/>
                <w:lang w:val="uk-UA"/>
              </w:rPr>
              <w:t xml:space="preserve">я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-3"/>
                <w:sz w:val="28"/>
                <w:lang w:val="uk-UA"/>
              </w:rPr>
              <w:t>системи</w:t>
            </w:r>
          </w:p>
        </w:tc>
        <w:tc>
          <w:tcPr>
            <w:tcW w:w="3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6"/>
                <w:sz w:val="28"/>
                <w:lang w:val="uk-UA"/>
              </w:rPr>
              <w:t>5.04.2021-15.04.2021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000000">
        <w:trPr>
          <w:trHeight w:hRule="exact" w:val="340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6.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-1"/>
                <w:sz w:val="28"/>
                <w:lang w:val="uk-UA"/>
              </w:rPr>
              <w:t>Оформлення пояснювальної записки</w:t>
            </w:r>
          </w:p>
        </w:tc>
        <w:tc>
          <w:tcPr>
            <w:tcW w:w="3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5"/>
                <w:sz w:val="28"/>
                <w:lang w:val="uk-UA"/>
              </w:rPr>
              <w:t>15.04.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6"/>
                <w:sz w:val="28"/>
                <w:lang w:val="uk-UA"/>
              </w:rPr>
              <w:t>2021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5"/>
                <w:sz w:val="28"/>
                <w:lang w:val="uk-UA"/>
              </w:rPr>
              <w:t>-20.05.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6"/>
                <w:sz w:val="28"/>
                <w:lang w:val="uk-UA"/>
              </w:rPr>
              <w:t>2021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000000">
        <w:trPr>
          <w:trHeight w:hRule="exact" w:val="433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color w:val="000000"/>
                <w:sz w:val="28"/>
                <w:lang w:val="uk-UA"/>
              </w:rPr>
              <w:t>7.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-4"/>
                <w:sz w:val="28"/>
                <w:lang w:val="uk-UA"/>
              </w:rPr>
              <w:t>Захист програмного продукту</w:t>
            </w:r>
          </w:p>
        </w:tc>
        <w:tc>
          <w:tcPr>
            <w:tcW w:w="3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1"/>
                <w:sz w:val="28"/>
                <w:lang w:val="uk-UA"/>
              </w:rPr>
              <w:t>25.04.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6"/>
                <w:sz w:val="28"/>
                <w:lang w:val="uk-UA"/>
              </w:rPr>
              <w:t>2021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000000">
        <w:trPr>
          <w:trHeight w:hRule="exact" w:val="426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lang w:val="uk-UA"/>
              </w:rPr>
              <w:t>8.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-3"/>
                <w:sz w:val="28"/>
                <w:lang w:val="uk-UA"/>
              </w:rPr>
              <w:t>Передзахист</w:t>
            </w:r>
          </w:p>
        </w:tc>
        <w:tc>
          <w:tcPr>
            <w:tcW w:w="3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1"/>
                <w:sz w:val="28"/>
                <w:lang w:val="uk-UA"/>
              </w:rPr>
              <w:t>23.05.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6"/>
                <w:sz w:val="28"/>
                <w:lang w:val="uk-UA"/>
              </w:rPr>
              <w:t>2021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000000">
        <w:trPr>
          <w:trHeight w:hRule="exact" w:val="363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lang w:val="uk-UA"/>
              </w:rPr>
              <w:t>9.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1"/>
                <w:sz w:val="28"/>
                <w:lang w:val="uk-UA"/>
              </w:rPr>
              <w:t>Захист</w:t>
            </w:r>
          </w:p>
        </w:tc>
        <w:tc>
          <w:tcPr>
            <w:tcW w:w="3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</w:pPr>
            <w:r>
              <w:rPr>
                <w:rFonts w:ascii="Times New Roman" w:hAnsi="Times New Roman" w:cs="Times New Roman"/>
                <w:i/>
                <w:iCs/>
                <w:color w:val="000000"/>
                <w:spacing w:val="-1"/>
                <w:sz w:val="28"/>
                <w:lang w:val="uk-UA"/>
              </w:rPr>
              <w:t>17.06.</w:t>
            </w:r>
            <w:r>
              <w:rPr>
                <w:rFonts w:ascii="Times New Roman" w:hAnsi="Times New Roman" w:cs="Times New Roman"/>
                <w:i/>
                <w:iCs/>
                <w:color w:val="000000"/>
                <w:spacing w:val="6"/>
                <w:sz w:val="28"/>
                <w:lang w:val="uk-UA"/>
              </w:rPr>
              <w:t>2021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6F3B70">
            <w:pPr>
              <w:shd w:val="clear" w:color="auto" w:fill="FFFFFF"/>
              <w:snapToGrid w:val="0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000000" w:rsidRDefault="006F3B70">
      <w:pPr>
        <w:pStyle w:val="15"/>
      </w:pPr>
      <w:r>
        <w:rPr>
          <w:rFonts w:ascii="Times New Roman" w:hAnsi="Times New Roman" w:cs="Times New Roman"/>
        </w:rPr>
        <w:t>Студент-дип</w:t>
      </w:r>
      <w:r>
        <w:rPr>
          <w:rFonts w:ascii="Times New Roman" w:hAnsi="Times New Roman" w:cs="Times New Roman"/>
        </w:rPr>
        <w:t xml:space="preserve">ломник 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</w:t>
      </w:r>
    </w:p>
    <w:p w:rsidR="00000000" w:rsidRDefault="006F3B70">
      <w:pPr>
        <w:shd w:val="clear" w:color="auto" w:fill="FFFFFF"/>
        <w:spacing w:before="5"/>
        <w:ind w:left="5026" w:firstLine="14"/>
      </w:pPr>
      <w:r>
        <w:rPr>
          <w:rFonts w:ascii="Times New Roman" w:hAnsi="Times New Roman" w:cs="Times New Roman"/>
          <w:color w:val="000000"/>
          <w:spacing w:val="-2"/>
          <w:sz w:val="16"/>
          <w:szCs w:val="16"/>
          <w:lang w:val="uk-UA"/>
        </w:rPr>
        <w:t>(підпис)</w:t>
      </w:r>
    </w:p>
    <w:p w:rsidR="00000000" w:rsidRDefault="006F3B70">
      <w:pPr>
        <w:shd w:val="clear" w:color="auto" w:fill="FFFFFF"/>
        <w:spacing w:before="206"/>
        <w:ind w:left="1306"/>
      </w:pPr>
      <w:r>
        <w:rPr>
          <w:rFonts w:ascii="Times New Roman" w:hAnsi="Times New Roman" w:cs="Times New Roman"/>
          <w:color w:val="000000"/>
          <w:spacing w:val="2"/>
          <w:sz w:val="28"/>
          <w:lang w:val="uk-UA"/>
        </w:rPr>
        <w:t xml:space="preserve">Керівник </w:t>
      </w:r>
      <w:r>
        <w:rPr>
          <w:rFonts w:ascii="Times New Roman" w:hAnsi="Times New Roman" w:cs="Times New Roman"/>
          <w:color w:val="000000"/>
          <w:spacing w:val="2"/>
          <w:sz w:val="28"/>
          <w:lang w:val="uk-UA"/>
        </w:rPr>
        <w:t>проєкту</w:t>
      </w:r>
      <w:r>
        <w:rPr>
          <w:rFonts w:ascii="Times New Roman" w:hAnsi="Times New Roman" w:cs="Times New Roman"/>
          <w:color w:val="000000"/>
          <w:spacing w:val="2"/>
          <w:sz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8"/>
          <w:u w:val="single"/>
          <w:lang w:val="uk-UA"/>
        </w:rPr>
        <w:t xml:space="preserve">                                                               </w:t>
      </w:r>
    </w:p>
    <w:p w:rsidR="00000000" w:rsidRDefault="006F3B70">
      <w:pPr>
        <w:shd w:val="clear" w:color="auto" w:fill="FFFFFF"/>
        <w:spacing w:before="5"/>
        <w:ind w:left="5026" w:firstLine="14"/>
      </w:pPr>
      <w:r>
        <w:rPr>
          <w:rFonts w:ascii="Times New Roman" w:hAnsi="Times New Roman" w:cs="Times New Roman"/>
          <w:color w:val="000000"/>
          <w:spacing w:val="-2"/>
          <w:sz w:val="16"/>
          <w:szCs w:val="16"/>
          <w:lang w:val="uk-UA"/>
        </w:rPr>
        <w:t>(підпис)</w:t>
      </w:r>
    </w:p>
    <w:p w:rsidR="00000000" w:rsidRDefault="006F3B70">
      <w:pPr>
        <w:pStyle w:val="1"/>
        <w:pageBreakBefore/>
      </w:pPr>
      <w:bookmarkStart w:id="3" w:name="__RefHeading___Toc517_2969193158"/>
      <w:bookmarkEnd w:id="3"/>
      <w:r>
        <w:rPr>
          <w:rFonts w:cs="Times New Roman"/>
          <w:color w:val="000000"/>
          <w:spacing w:val="5"/>
          <w:szCs w:val="20"/>
        </w:rPr>
        <w:lastRenderedPageBreak/>
        <w:t>Додаток</w:t>
      </w:r>
      <w:r>
        <w:rPr>
          <w:rFonts w:cs="Times New Roman"/>
          <w:color w:val="000000"/>
          <w:spacing w:val="5"/>
        </w:rPr>
        <w:t xml:space="preserve"> 3. Анотація</w:t>
      </w:r>
    </w:p>
    <w:p w:rsidR="00000000" w:rsidRDefault="006F3B70">
      <w:pPr>
        <w:shd w:val="clear" w:color="auto" w:fill="FFFFFF"/>
        <w:spacing w:before="298"/>
        <w:jc w:val="center"/>
      </w:pPr>
      <w:r>
        <w:rPr>
          <w:rFonts w:ascii="Times New Roman" w:hAnsi="Times New Roman" w:cs="Times New Roman"/>
          <w:b/>
          <w:color w:val="000000"/>
          <w:spacing w:val="1"/>
          <w:sz w:val="28"/>
          <w:lang w:val="uk-UA"/>
        </w:rPr>
        <w:t>Анотація</w:t>
      </w:r>
    </w:p>
    <w:p w:rsidR="00000000" w:rsidRDefault="006F3B70">
      <w:pPr>
        <w:shd w:val="clear" w:color="auto" w:fill="FFFFFF"/>
        <w:spacing w:before="130" w:line="276" w:lineRule="auto"/>
        <w:ind w:right="96" w:firstLine="499"/>
        <w:jc w:val="both"/>
      </w:pPr>
      <w:r>
        <w:rPr>
          <w:rFonts w:ascii="Times New Roman" w:hAnsi="Times New Roman" w:cs="Times New Roman"/>
          <w:color w:val="000000"/>
          <w:spacing w:val="3"/>
          <w:sz w:val="28"/>
          <w:lang w:val="uk-UA"/>
        </w:rPr>
        <w:t xml:space="preserve">В бакалаврському </w:t>
      </w:r>
      <w:r>
        <w:rPr>
          <w:rFonts w:ascii="Times New Roman" w:hAnsi="Times New Roman" w:cs="Times New Roman"/>
          <w:color w:val="000000"/>
          <w:spacing w:val="6"/>
          <w:sz w:val="28"/>
          <w:lang w:val="uk-UA"/>
        </w:rPr>
        <w:t>дипломному проєкті</w:t>
      </w:r>
      <w:r>
        <w:rPr>
          <w:rFonts w:ascii="Times New Roman" w:hAnsi="Times New Roman" w:cs="Times New Roman"/>
          <w:color w:val="000000"/>
          <w:spacing w:val="3"/>
          <w:sz w:val="28"/>
          <w:lang w:val="uk-UA"/>
        </w:rPr>
        <w:t xml:space="preserve"> </w:t>
      </w:r>
      <w:r>
        <w:rPr>
          <w:rFonts w:ascii="Times New Roman" w:hAnsi="Times New Roman" w:cs="Times New Roman"/>
          <w:spacing w:val="3"/>
          <w:sz w:val="28"/>
          <w:lang w:val="uk-UA"/>
        </w:rPr>
        <w:t xml:space="preserve">реалізовано алгоритм </w:t>
      </w:r>
      <w:r>
        <w:rPr>
          <w:rFonts w:ascii="Times New Roman" w:hAnsi="Times New Roman" w:cs="Times New Roman"/>
          <w:spacing w:val="3"/>
          <w:sz w:val="28"/>
          <w:lang w:val="uk-UA"/>
        </w:rPr>
        <w:t xml:space="preserve">побудови оптимальної </w:t>
      </w:r>
      <w:r>
        <w:rPr>
          <w:rFonts w:ascii="Times New Roman" w:hAnsi="Times New Roman" w:cs="Times New Roman"/>
          <w:spacing w:val="5"/>
          <w:sz w:val="28"/>
          <w:lang w:val="uk-UA"/>
        </w:rPr>
        <w:t>транспортної мережі, призначеної для транспортування продук</w:t>
      </w:r>
      <w:r>
        <w:rPr>
          <w:rFonts w:ascii="Times New Roman" w:hAnsi="Times New Roman" w:cs="Times New Roman"/>
          <w:color w:val="000000"/>
          <w:spacing w:val="5"/>
          <w:sz w:val="28"/>
          <w:lang w:val="uk-UA"/>
        </w:rPr>
        <w:t xml:space="preserve">ту від джерела </w:t>
      </w:r>
      <w:r>
        <w:rPr>
          <w:rFonts w:ascii="Times New Roman" w:hAnsi="Times New Roman" w:cs="Times New Roman"/>
          <w:color w:val="000000"/>
          <w:spacing w:val="2"/>
          <w:sz w:val="28"/>
          <w:lang w:val="uk-UA"/>
        </w:rPr>
        <w:t>до користувачів, який базується на розв’язанні зваженої задачі Штейнера.</w:t>
      </w:r>
    </w:p>
    <w:p w:rsidR="00000000" w:rsidRDefault="006F3B70">
      <w:pPr>
        <w:shd w:val="clear" w:color="auto" w:fill="FFFFFF"/>
        <w:spacing w:line="276" w:lineRule="auto"/>
        <w:ind w:left="19" w:right="101" w:firstLine="490"/>
        <w:jc w:val="both"/>
      </w:pPr>
      <w:r>
        <w:rPr>
          <w:rFonts w:ascii="Times New Roman" w:hAnsi="Times New Roman" w:cs="Times New Roman"/>
          <w:color w:val="000000"/>
          <w:spacing w:val="3"/>
          <w:sz w:val="28"/>
          <w:lang w:val="uk-UA"/>
        </w:rPr>
        <w:t xml:space="preserve">Програма дозволяє підрахувати вартість транспортних витрат, а також </w:t>
      </w:r>
      <w:r>
        <w:rPr>
          <w:rFonts w:ascii="Times New Roman" w:hAnsi="Times New Roman" w:cs="Times New Roman"/>
          <w:color w:val="000000"/>
          <w:spacing w:val="2"/>
          <w:sz w:val="28"/>
          <w:lang w:val="uk-UA"/>
        </w:rPr>
        <w:t xml:space="preserve">графічне зображення </w:t>
      </w:r>
      <w:r>
        <w:rPr>
          <w:rFonts w:ascii="Times New Roman" w:hAnsi="Times New Roman" w:cs="Times New Roman"/>
          <w:color w:val="000000"/>
          <w:spacing w:val="2"/>
          <w:sz w:val="28"/>
          <w:lang w:val="uk-UA"/>
        </w:rPr>
        <w:t>усієї мережі. Програмний продукт був створений на мові</w:t>
      </w:r>
      <w:r>
        <w:rPr>
          <w:rFonts w:ascii="Times New Roman" w:hAnsi="Times New Roman" w:cs="Times New Roman"/>
          <w:smallCaps/>
          <w:color w:val="000000"/>
          <w:spacing w:val="2"/>
          <w:sz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8"/>
          <w:lang w:val="uk-UA"/>
        </w:rPr>
        <w:t>Object Pascal 5.0 у візуальному середовищі Borland Delphi 5.0.</w:t>
      </w:r>
    </w:p>
    <w:p w:rsidR="00000000" w:rsidRDefault="006F3B70">
      <w:pPr>
        <w:shd w:val="clear" w:color="auto" w:fill="FFFFFF"/>
        <w:spacing w:line="276" w:lineRule="auto"/>
        <w:ind w:left="19" w:right="91" w:firstLine="485"/>
        <w:jc w:val="both"/>
      </w:pPr>
      <w:r>
        <w:rPr>
          <w:rFonts w:ascii="Times New Roman" w:hAnsi="Times New Roman" w:cs="Times New Roman"/>
          <w:color w:val="000000"/>
          <w:spacing w:val="1"/>
          <w:sz w:val="28"/>
          <w:lang w:val="uk-UA"/>
        </w:rPr>
        <w:t>Для візуалізації, вводу та отримання картографічної інформації викорис</w:t>
      </w:r>
      <w:r>
        <w:rPr>
          <w:rFonts w:ascii="Times New Roman" w:hAnsi="Times New Roman" w:cs="Times New Roman"/>
          <w:color w:val="000000"/>
          <w:spacing w:val="2"/>
          <w:sz w:val="28"/>
          <w:lang w:val="uk-UA"/>
        </w:rPr>
        <w:t>товується інтегрована картографія з геоінформаційної системи Map</w:t>
      </w:r>
      <w:r>
        <w:rPr>
          <w:rFonts w:ascii="Times New Roman" w:hAnsi="Times New Roman" w:cs="Times New Roman"/>
          <w:color w:val="000000"/>
          <w:spacing w:val="2"/>
          <w:sz w:val="28"/>
          <w:lang w:val="en-US"/>
        </w:rPr>
        <w:t>I</w:t>
      </w:r>
      <w:r>
        <w:rPr>
          <w:rFonts w:ascii="Times New Roman" w:hAnsi="Times New Roman" w:cs="Times New Roman"/>
          <w:color w:val="000000"/>
          <w:spacing w:val="2"/>
          <w:sz w:val="28"/>
          <w:lang w:val="uk-UA"/>
        </w:rPr>
        <w:t>nfo</w:t>
      </w:r>
      <w:r>
        <w:rPr>
          <w:rFonts w:ascii="Times New Roman" w:hAnsi="Times New Roman" w:cs="Times New Roman"/>
          <w:color w:val="000000"/>
          <w:spacing w:val="2"/>
          <w:sz w:val="28"/>
          <w:lang w:val="uk-UA"/>
        </w:rPr>
        <w:t xml:space="preserve"> 5.0, </w:t>
      </w:r>
      <w:r>
        <w:rPr>
          <w:rFonts w:ascii="Times New Roman" w:hAnsi="Times New Roman" w:cs="Times New Roman"/>
          <w:color w:val="000000"/>
          <w:spacing w:val="3"/>
          <w:sz w:val="28"/>
          <w:lang w:val="uk-UA"/>
        </w:rPr>
        <w:t>опосередкованої механізмом керування об’єктами OLE.</w:t>
      </w:r>
    </w:p>
    <w:p w:rsidR="00000000" w:rsidRDefault="006F3B70">
      <w:pPr>
        <w:shd w:val="clear" w:color="auto" w:fill="FFFFFF"/>
        <w:spacing w:before="173" w:line="276" w:lineRule="auto"/>
        <w:ind w:right="154"/>
        <w:jc w:val="center"/>
        <w:rPr>
          <w:rFonts w:ascii="Times New Roman" w:hAnsi="Times New Roman" w:cs="Times New Roman"/>
          <w:color w:val="000000"/>
          <w:spacing w:val="2"/>
          <w:sz w:val="28"/>
          <w:lang w:val="uk-UA"/>
        </w:rPr>
      </w:pPr>
    </w:p>
    <w:p w:rsidR="00000000" w:rsidRDefault="006F3B70">
      <w:pPr>
        <w:shd w:val="clear" w:color="auto" w:fill="FFFFFF"/>
        <w:spacing w:before="168" w:line="276" w:lineRule="auto"/>
        <w:ind w:right="5"/>
        <w:jc w:val="center"/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t>Annotation</w:t>
      </w:r>
    </w:p>
    <w:p w:rsidR="00000000" w:rsidRDefault="006F3B70">
      <w:pPr>
        <w:shd w:val="clear" w:color="auto" w:fill="FFFFFF"/>
        <w:spacing w:before="62" w:line="276" w:lineRule="auto"/>
        <w:ind w:left="77" w:right="38" w:firstLine="490"/>
        <w:jc w:val="both"/>
      </w:pPr>
      <w:r>
        <w:rPr>
          <w:rFonts w:ascii="Times New Roman" w:hAnsi="Times New Roman" w:cs="Times New Roman"/>
          <w:color w:val="000000"/>
          <w:spacing w:val="3"/>
          <w:sz w:val="28"/>
          <w:lang w:val="en-US"/>
        </w:rPr>
        <w:t xml:space="preserve">In this project for a Bachelor's Degree, the algorithm (based on the solution for </w:t>
      </w:r>
      <w:r>
        <w:rPr>
          <w:rFonts w:ascii="Times New Roman" w:hAnsi="Times New Roman" w:cs="Times New Roman"/>
          <w:color w:val="000000"/>
          <w:spacing w:val="4"/>
          <w:sz w:val="28"/>
          <w:lang w:val="en-US"/>
        </w:rPr>
        <w:t xml:space="preserve">Steiner problem) of building of an optimal network for source-consumer product </w:t>
      </w:r>
      <w:r>
        <w:rPr>
          <w:rFonts w:ascii="Times New Roman" w:hAnsi="Times New Roman" w:cs="Times New Roman"/>
          <w:color w:val="000000"/>
          <w:spacing w:val="3"/>
          <w:sz w:val="28"/>
          <w:lang w:val="en-US"/>
        </w:rPr>
        <w:t>transporting is realized.</w:t>
      </w:r>
    </w:p>
    <w:p w:rsidR="00000000" w:rsidRDefault="006F3B70">
      <w:pPr>
        <w:shd w:val="clear" w:color="auto" w:fill="FFFFFF"/>
        <w:spacing w:line="276" w:lineRule="auto"/>
        <w:ind w:left="91" w:right="34" w:firstLine="480"/>
        <w:jc w:val="both"/>
      </w:pPr>
      <w:r>
        <w:rPr>
          <w:rFonts w:ascii="Times New Roman" w:hAnsi="Times New Roman" w:cs="Times New Roman"/>
          <w:color w:val="000000"/>
          <w:spacing w:val="5"/>
          <w:sz w:val="28"/>
          <w:lang w:val="en-US"/>
        </w:rPr>
        <w:t xml:space="preserve">The software product makes it possible to get the transport costs data, as well </w:t>
      </w:r>
      <w:r>
        <w:rPr>
          <w:rFonts w:ascii="Times New Roman" w:hAnsi="Times New Roman" w:cs="Times New Roman"/>
          <w:color w:val="000000"/>
          <w:spacing w:val="3"/>
          <w:sz w:val="28"/>
          <w:lang w:val="en-US"/>
        </w:rPr>
        <w:t xml:space="preserve">as the network graphical mapping. This program was realized in the Object Pascal 5.0. </w:t>
      </w:r>
      <w:r>
        <w:rPr>
          <w:rFonts w:ascii="Times New Roman" w:hAnsi="Times New Roman" w:cs="Times New Roman"/>
          <w:color w:val="000000"/>
          <w:spacing w:val="4"/>
          <w:sz w:val="28"/>
          <w:lang w:val="en-US"/>
        </w:rPr>
        <w:t>language in Borland Delphi 5.0 visual environment.</w:t>
      </w:r>
    </w:p>
    <w:p w:rsidR="00000000" w:rsidRDefault="006F3B70">
      <w:pPr>
        <w:shd w:val="clear" w:color="auto" w:fill="FFFFFF"/>
        <w:spacing w:line="276" w:lineRule="auto"/>
        <w:ind w:left="101" w:firstLine="485"/>
        <w:jc w:val="both"/>
      </w:pPr>
      <w:r>
        <w:rPr>
          <w:rFonts w:ascii="Times New Roman" w:hAnsi="Times New Roman" w:cs="Times New Roman"/>
          <w:color w:val="000000"/>
          <w:spacing w:val="3"/>
          <w:sz w:val="28"/>
          <w:lang w:val="en-US"/>
        </w:rPr>
        <w:t>The integrated mapping from MapInfo 5.</w:t>
      </w:r>
      <w:r>
        <w:rPr>
          <w:rFonts w:ascii="Times New Roman" w:hAnsi="Times New Roman" w:cs="Times New Roman"/>
          <w:color w:val="000000"/>
          <w:spacing w:val="3"/>
          <w:sz w:val="28"/>
          <w:lang w:val="en-US"/>
        </w:rPr>
        <w:t>0 geoinformation system by means of OLE mechanism for objects control is used for the visualization, input and output of mapped information.</w:t>
      </w:r>
    </w:p>
    <w:p w:rsidR="00000000" w:rsidRDefault="006F3B70">
      <w:pPr>
        <w:tabs>
          <w:tab w:val="left" w:pos="5812"/>
        </w:tabs>
        <w:spacing w:line="312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00000" w:rsidRDefault="006F3B70">
      <w:pPr>
        <w:sectPr w:rsidR="00000000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296" w:right="850" w:bottom="1497" w:left="1134" w:header="720" w:footer="590" w:gutter="0"/>
          <w:cols w:space="720"/>
          <w:docGrid w:linePitch="360"/>
        </w:sectPr>
      </w:pPr>
    </w:p>
    <w:p w:rsidR="00000000" w:rsidRDefault="006F3B70">
      <w:pPr>
        <w:pStyle w:val="1"/>
        <w:pageBreakBefore/>
        <w:spacing w:before="0" w:after="0"/>
      </w:pPr>
      <w:bookmarkStart w:id="4" w:name="__RefHeading___Toc519_2969193158"/>
      <w:bookmarkEnd w:id="4"/>
      <w:r>
        <w:rPr>
          <w:rFonts w:cs="Times New Roman"/>
          <w:szCs w:val="28"/>
        </w:rPr>
        <w:lastRenderedPageBreak/>
        <w:t xml:space="preserve">Додаток 4. </w:t>
      </w:r>
      <w:r>
        <w:rPr>
          <w:rFonts w:cs="Times New Roman"/>
          <w:color w:val="000000"/>
          <w:szCs w:val="28"/>
        </w:rPr>
        <w:t>Опис альбому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9"/>
        <w:gridCol w:w="541"/>
        <w:gridCol w:w="1170"/>
        <w:gridCol w:w="687"/>
        <w:gridCol w:w="694"/>
        <w:gridCol w:w="338"/>
        <w:gridCol w:w="2895"/>
        <w:gridCol w:w="321"/>
        <w:gridCol w:w="72"/>
        <w:gridCol w:w="252"/>
        <w:gridCol w:w="442"/>
        <w:gridCol w:w="70"/>
        <w:gridCol w:w="750"/>
        <w:gridCol w:w="43"/>
        <w:gridCol w:w="1633"/>
        <w:gridCol w:w="60"/>
        <w:gridCol w:w="60"/>
        <w:gridCol w:w="60"/>
      </w:tblGrid>
      <w:tr w:rsidR="00000000">
        <w:trPr>
          <w:cantSplit/>
          <w:trHeight w:val="1134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extDirection w:val="btLr"/>
          </w:tcPr>
          <w:p w:rsidR="00000000" w:rsidRDefault="006F3B70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color w:val="000000"/>
                <w:spacing w:val="-4"/>
                <w:szCs w:val="24"/>
                <w:lang w:val="uk-UA"/>
              </w:rPr>
              <w:t>справки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extDirection w:val="btLr"/>
          </w:tcPr>
          <w:p w:rsidR="00000000" w:rsidRDefault="006F3B70">
            <w:pPr>
              <w:widowControl w:val="0"/>
              <w:ind w:left="113" w:right="113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Формат</w:t>
            </w: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i/>
                <w:lang w:val="uk-UA"/>
              </w:rPr>
            </w:pPr>
          </w:p>
          <w:p w:rsidR="00000000" w:rsidRDefault="006F3B70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b/>
                <w:i/>
                <w:lang w:val="uk-UA"/>
              </w:rPr>
              <w:t>Значення</w:t>
            </w: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i/>
                <w:lang w:val="uk-UA"/>
              </w:rPr>
            </w:pPr>
          </w:p>
          <w:p w:rsidR="00000000" w:rsidRDefault="006F3B70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b/>
                <w:i/>
                <w:lang w:val="uk-UA"/>
              </w:rPr>
              <w:t>Найменування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extDirection w:val="btLr"/>
          </w:tcPr>
          <w:p w:rsidR="00000000" w:rsidRDefault="006F3B70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Кіл. листів</w:t>
            </w: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extDirection w:val="btLr"/>
          </w:tcPr>
          <w:p w:rsidR="00000000" w:rsidRDefault="006F3B70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 xml:space="preserve">№ </w:t>
            </w:r>
            <w:r>
              <w:rPr>
                <w:rFonts w:ascii="Times New Roman" w:hAnsi="Times New Roman" w:cs="Times New Roman"/>
                <w:lang w:val="uk-UA"/>
              </w:rPr>
              <w:t>екземпляра</w:t>
            </w: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i/>
                <w:lang w:val="uk-UA"/>
              </w:rPr>
            </w:pPr>
          </w:p>
          <w:p w:rsidR="00000000" w:rsidRDefault="006F3B70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b/>
                <w:i/>
                <w:lang w:val="uk-UA"/>
              </w:rPr>
              <w:t>Додаток</w:t>
            </w:r>
          </w:p>
          <w:p w:rsidR="00000000" w:rsidRDefault="006F3B70">
            <w:pPr>
              <w:widowControl w:val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Документ</w:t>
            </w: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ація загальна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ind w:right="559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Знову розроблена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ind w:right="559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pacing w:line="276" w:lineRule="auto"/>
            </w:pPr>
            <w:r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  <w:t>А4</w:t>
            </w: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pacing w:line="276" w:lineRule="auto"/>
            </w:pPr>
            <w:r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  <w:t>ІАЛЦ.466538.002 ТЗ</w:t>
            </w: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pacing w:line="276" w:lineRule="auto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 xml:space="preserve">Система захисту інформації 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1</w:t>
            </w: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spacing w:line="276" w:lineRule="auto"/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в бездротових мережах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Технічне завдання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  <w:t>А4</w:t>
            </w: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  <w:t>ІАЛЦ.466538.003 ТП</w:t>
            </w: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Система захисту інформації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в безд</w:t>
            </w: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ротових мережах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Відомість технічного проєкту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  <w:t>А4</w:t>
            </w: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  <w:t>ІАЛЦ.466538.004 ПЗ</w:t>
            </w: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Система захисту інформації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61</w:t>
            </w: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в бездротових мережах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Пояснювальна записка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  <w:t>А1</w:t>
            </w: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  <w:t>ІАЛЦ.466538.005 Д1</w:t>
            </w: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Система захисту інформації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в бездротових мережах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Схема алгоритму</w:t>
            </w: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 xml:space="preserve"> центра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аутентифікації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  <w:t>А1</w:t>
            </w: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  <w:t>ІАЛЦ.466538.006 Д2</w:t>
            </w: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Система захисту інформації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в бездротових мережах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Алгоритми захисту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інформації A3, A5, A8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  <w:t>А1</w:t>
            </w: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/>
                <w:i/>
                <w:szCs w:val="24"/>
                <w:lang w:val="uk-UA"/>
              </w:rPr>
              <w:t>ІАЛЦ.466538.007 Д3</w:t>
            </w: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Система захисту інформації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в бездротових мережах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Cs w:val="24"/>
                <w:lang w:val="uk-UA"/>
              </w:rPr>
              <w:t>Метод захисту інформації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в мережах</w:t>
            </w: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2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uk-UA"/>
              </w:rPr>
            </w:pPr>
          </w:p>
        </w:tc>
        <w:tc>
          <w:tcPr>
            <w:tcW w:w="3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b/>
                <w:bCs/>
                <w:i/>
                <w:iCs/>
                <w:szCs w:val="24"/>
                <w:lang w:val="uk-UA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  <w:tc>
          <w:tcPr>
            <w:tcW w:w="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0" w:type="dxa"/>
            <w:shd w:val="clear" w:color="auto" w:fill="auto"/>
          </w:tcPr>
          <w:p w:rsidR="00000000" w:rsidRDefault="006F3B70">
            <w:pPr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c>
          <w:tcPr>
            <w:tcW w:w="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8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9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ind w:left="-108" w:firstLine="108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6996" w:type="dxa"/>
            <w:gridSpan w:val="1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pacing w:before="120"/>
              <w:jc w:val="center"/>
            </w:pPr>
            <w:r>
              <w:rPr>
                <w:rFonts w:ascii="Times New Roman" w:hAnsi="Times New Roman" w:cs="Times New Roman"/>
                <w:b/>
                <w:i/>
                <w:sz w:val="48"/>
                <w:lang w:val="uk-UA"/>
              </w:rPr>
              <w:t>ІАЛЦ.466538.001 ОА</w:t>
            </w:r>
          </w:p>
          <w:p w:rsidR="00000000" w:rsidRDefault="006F3B70">
            <w:pPr>
              <w:widowControl w:val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c>
          <w:tcPr>
            <w:tcW w:w="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68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69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ind w:left="-108" w:firstLine="108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6996" w:type="dxa"/>
            <w:gridSpan w:val="1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c>
          <w:tcPr>
            <w:tcW w:w="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uk-UA"/>
              </w:rPr>
              <w:t>Зм</w:t>
            </w:r>
          </w:p>
        </w:tc>
        <w:tc>
          <w:tcPr>
            <w:tcW w:w="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ind w:left="-89" w:right="-180"/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uk-UA"/>
              </w:rPr>
              <w:t>Лист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uk-UA"/>
              </w:rPr>
              <w:t xml:space="preserve">№ 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uk-UA"/>
              </w:rPr>
              <w:t>докум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uk-UA"/>
              </w:rPr>
              <w:t>.</w:t>
            </w:r>
          </w:p>
        </w:tc>
        <w:tc>
          <w:tcPr>
            <w:tcW w:w="68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uk-UA"/>
              </w:rPr>
              <w:t>Підп.</w:t>
            </w:r>
          </w:p>
        </w:tc>
        <w:tc>
          <w:tcPr>
            <w:tcW w:w="69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ind w:left="-108" w:firstLine="108"/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6996" w:type="dxa"/>
            <w:gridSpan w:val="13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c>
          <w:tcPr>
            <w:tcW w:w="1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/>
                <w:i/>
                <w:lang w:val="uk-UA"/>
              </w:rPr>
              <w:t>Розроб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Cs/>
                <w:iCs/>
                <w:sz w:val="16"/>
                <w:szCs w:val="16"/>
                <w:lang w:val="uk-UA"/>
              </w:rPr>
              <w:t>Дроз</w:t>
            </w:r>
            <w:r>
              <w:rPr>
                <w:rFonts w:ascii="Times New Roman" w:hAnsi="Times New Roman" w:cs="Times New Roman"/>
                <w:bCs/>
                <w:iCs/>
                <w:sz w:val="16"/>
                <w:szCs w:val="16"/>
                <w:lang w:val="uk-UA"/>
              </w:rPr>
              <w:t>дов О.</w:t>
            </w:r>
          </w:p>
        </w:tc>
        <w:tc>
          <w:tcPr>
            <w:tcW w:w="68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69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ind w:left="-108" w:firstLine="108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3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spacing w:line="15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uk-UA"/>
              </w:rPr>
            </w:pPr>
          </w:p>
          <w:p w:rsidR="00000000" w:rsidRDefault="006F3B70">
            <w:pPr>
              <w:widowControl w:val="0"/>
              <w:spacing w:line="156" w:lineRule="auto"/>
              <w:jc w:val="center"/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Система захисту інформації в бездротових мережах</w:t>
            </w:r>
          </w:p>
          <w:p w:rsidR="00000000" w:rsidRDefault="006F3B70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альбому</w:t>
            </w:r>
          </w:p>
        </w:tc>
        <w:tc>
          <w:tcPr>
            <w:tcW w:w="115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tabs>
                <w:tab w:val="left" w:pos="512"/>
              </w:tabs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c>
          <w:tcPr>
            <w:tcW w:w="1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b/>
                <w:i/>
                <w:lang w:val="uk-UA"/>
              </w:rPr>
              <w:t>Перев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ind w:left="-89" w:right="-89"/>
            </w:pPr>
            <w:r>
              <w:rPr>
                <w:rFonts w:ascii="Times New Roman" w:hAnsi="Times New Roman" w:cs="Times New Roman"/>
                <w:bCs/>
                <w:iCs/>
                <w:sz w:val="16"/>
                <w:szCs w:val="16"/>
                <w:lang w:val="uk-UA"/>
              </w:rPr>
              <w:t>Сімоненко В. П.</w:t>
            </w:r>
          </w:p>
        </w:tc>
        <w:tc>
          <w:tcPr>
            <w:tcW w:w="68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69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ind w:left="-108" w:firstLine="108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33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1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1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68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69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ind w:left="-108" w:firstLine="108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3233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3763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000000" w:rsidRDefault="006F3B70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НТУУ “КПІ” ФІОТ</w:t>
            </w:r>
          </w:p>
          <w:p w:rsidR="00000000" w:rsidRDefault="006F3B70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b/>
                <w:i/>
                <w:sz w:val="28"/>
                <w:lang w:val="uk-UA"/>
              </w:rPr>
              <w:t>ОТ-91</w:t>
            </w:r>
          </w:p>
          <w:p w:rsidR="00000000" w:rsidRDefault="006F3B70">
            <w:pPr>
              <w:widowControl w:val="0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000000" w:rsidRDefault="006F3B70">
      <w:pPr>
        <w:pStyle w:val="1"/>
        <w:spacing w:after="0"/>
      </w:pPr>
      <w:bookmarkStart w:id="5" w:name="__RefHeading___Toc521_2969193158"/>
      <w:bookmarkEnd w:id="5"/>
      <w:r>
        <w:rPr>
          <w:rFonts w:cs="Times New Roman"/>
          <w:color w:val="000000"/>
          <w:spacing w:val="1"/>
          <w:szCs w:val="28"/>
        </w:rPr>
        <w:lastRenderedPageBreak/>
        <w:t>Додаток 5. Технічне завдання</w:t>
      </w:r>
    </w:p>
    <w:p w:rsidR="00000000" w:rsidRDefault="0054448F">
      <w:pPr>
        <w:ind w:left="360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62230</wp:posOffset>
                </wp:positionV>
                <wp:extent cx="6560185" cy="8088630"/>
                <wp:effectExtent l="0" t="0" r="0" b="0"/>
                <wp:wrapNone/>
                <wp:docPr id="383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0185" cy="8088630"/>
                          <a:chOff x="103" y="98"/>
                          <a:chExt cx="10332" cy="12738"/>
                        </a:xfrm>
                      </wpg:grpSpPr>
                      <wps:wsp>
                        <wps:cNvPr id="3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4" y="98"/>
                            <a:ext cx="10329" cy="12737"/>
                          </a:xfrm>
                          <a:prstGeom prst="rect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5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618" y="11076"/>
                            <a:ext cx="0" cy="621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09" y="11071"/>
                            <a:ext cx="10312" cy="0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236" y="11082"/>
                            <a:ext cx="0" cy="1745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2654" y="11082"/>
                            <a:ext cx="0" cy="1745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3504" y="11082"/>
                            <a:ext cx="0" cy="1745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0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071" y="11076"/>
                            <a:ext cx="0" cy="1744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8322" y="11751"/>
                            <a:ext cx="0" cy="401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2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9" y="12425"/>
                            <a:ext cx="3910" cy="0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09" y="12650"/>
                            <a:ext cx="3910" cy="0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4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11" y="11521"/>
                            <a:ext cx="41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rFonts w:ascii="Calibri" w:hAnsi="Calibri" w:cs="Calibri"/>
                                  <w:kern w:val="2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kern w:val="2"/>
                                  <w:sz w:val="18"/>
                                  <w:szCs w:val="18"/>
                                  <w:lang w:val="uk-UA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95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628" y="11521"/>
                            <a:ext cx="528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9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258" y="11521"/>
                            <a:ext cx="1292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9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" y="11521"/>
                            <a:ext cx="753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rFonts w:ascii="Calibri" w:hAnsi="Calibri" w:cs="Calibri"/>
                                  <w:kern w:val="2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</w:rPr>
                                <w:t>П</w:t>
                              </w:r>
                              <w:r>
                                <w:rPr>
                                  <w:rFonts w:ascii="Calibri" w:hAnsi="Calibri" w:cs="Calibri"/>
                                  <w:kern w:val="2"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9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507" y="11521"/>
                            <a:ext cx="476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99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8343" y="11743"/>
                            <a:ext cx="722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Арк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400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8343" y="11976"/>
                            <a:ext cx="722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  <w:lang w:val="uk-UA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40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107" y="11246"/>
                            <a:ext cx="6263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</w:rPr>
                              </w:pPr>
                              <w:r>
                                <w:rPr>
                                  <w:kern w:val="2"/>
                                </w:rPr>
                                <w:t>ІАЛЦ.467100.002 ТЗ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402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0" y="11748"/>
                            <a:ext cx="10312" cy="0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3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6" y="11523"/>
                            <a:ext cx="3910" cy="0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4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9" y="11296"/>
                            <a:ext cx="3910" cy="0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5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9" y="12198"/>
                            <a:ext cx="3910" cy="0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6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9" y="11972"/>
                            <a:ext cx="3910" cy="0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07" name="Group 81"/>
                        <wpg:cNvGrpSpPr>
                          <a:grpSpLocks/>
                        </wpg:cNvGrpSpPr>
                        <wpg:grpSpPr bwMode="auto">
                          <a:xfrm>
                            <a:off x="103" y="11748"/>
                            <a:ext cx="2452" cy="156"/>
                            <a:chOff x="103" y="11748"/>
                            <a:chExt cx="2452" cy="156"/>
                          </a:xfrm>
                        </wpg:grpSpPr>
                        <wps:wsp>
                          <wps:cNvPr id="408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" y="11748"/>
                              <a:ext cx="1060" cy="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rPr>
                                    <w:rFonts w:ascii="Calibri" w:hAnsi="Calibri" w:cs="Calibri"/>
                                    <w:kern w:val="2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</w:rPr>
                                  <w:t xml:space="preserve"> Розр</w:t>
                                </w:r>
                                <w:r>
                                  <w:rPr>
                                    <w:rFonts w:ascii="Calibri" w:hAnsi="Calibri" w:cs="Calibri"/>
                                    <w:kern w:val="2"/>
                                    <w:sz w:val="18"/>
                                    <w:szCs w:val="18"/>
                                    <w:lang w:val="uk-UA"/>
                                  </w:rPr>
                                  <w:t>об.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09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" y="11748"/>
                              <a:ext cx="1296" cy="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rPr>
                                    <w:kern w:val="2"/>
                                    <w:sz w:val="18"/>
                                  </w:rPr>
                                </w:pPr>
                                <w:r>
                                  <w:rPr>
                                    <w:kern w:val="2"/>
                                    <w:sz w:val="18"/>
                                  </w:rPr>
                                  <w:t>Крисан Т.В.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410" name="Group 84"/>
                        <wpg:cNvGrpSpPr>
                          <a:grpSpLocks/>
                        </wpg:cNvGrpSpPr>
                        <wpg:grpSpPr bwMode="auto">
                          <a:xfrm>
                            <a:off x="103" y="11970"/>
                            <a:ext cx="2452" cy="156"/>
                            <a:chOff x="103" y="11970"/>
                            <a:chExt cx="2452" cy="156"/>
                          </a:xfrm>
                        </wpg:grpSpPr>
                        <wps:wsp>
                          <wps:cNvPr id="411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" y="11970"/>
                              <a:ext cx="1060" cy="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rPr>
                                    <w:kern w:val="2"/>
                                    <w:sz w:val="18"/>
                                  </w:rPr>
                                </w:pPr>
                                <w:r>
                                  <w:rPr>
                                    <w:kern w:val="2"/>
                                    <w:sz w:val="18"/>
                                  </w:rPr>
                                  <w:t xml:space="preserve"> Перев.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12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" y="11970"/>
                              <a:ext cx="1296" cy="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rPr>
                                    <w:rFonts w:ascii="Times New Roman" w:hAnsi="Times New Roman" w:cs="Times New Roman"/>
                                    <w:kern w:val="2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sz w:val="18"/>
                                  </w:rPr>
                                  <w:t>Русанова О.В.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413" name="Group 87"/>
                        <wpg:cNvGrpSpPr>
                          <a:grpSpLocks/>
                        </wpg:cNvGrpSpPr>
                        <wpg:grpSpPr bwMode="auto">
                          <a:xfrm>
                            <a:off x="103" y="12198"/>
                            <a:ext cx="2487" cy="177"/>
                            <a:chOff x="103" y="12198"/>
                            <a:chExt cx="2487" cy="177"/>
                          </a:xfrm>
                        </wpg:grpSpPr>
                        <wps:wsp>
                          <wps:cNvPr id="414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" y="12198"/>
                              <a:ext cx="1060" cy="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rPr>
                                    <w:rFonts w:ascii="Journal" w:hAnsi="Journal" w:cs="Journal"/>
                                    <w:kern w:val="2"/>
                                    <w:sz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kern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8"/>
                                  </w:rPr>
                                  <w:t>Реценз</w:t>
                                </w:r>
                                <w:r>
                                  <w:rPr>
                                    <w:rFonts w:ascii="Journal" w:hAnsi="Journal" w:cs="Journal"/>
                                    <w:kern w:val="2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15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9" y="12218"/>
                              <a:ext cx="131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416" name="Group 90"/>
                        <wpg:cNvGrpSpPr>
                          <a:grpSpLocks/>
                        </wpg:cNvGrpSpPr>
                        <wpg:grpSpPr bwMode="auto">
                          <a:xfrm>
                            <a:off x="103" y="12417"/>
                            <a:ext cx="2452" cy="157"/>
                            <a:chOff x="103" y="12417"/>
                            <a:chExt cx="2452" cy="157"/>
                          </a:xfrm>
                        </wpg:grpSpPr>
                        <wps:wsp>
                          <wps:cNvPr id="417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" y="12417"/>
                              <a:ext cx="106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rPr>
                                    <w:kern w:val="2"/>
                                    <w:sz w:val="18"/>
                                  </w:rPr>
                                </w:pPr>
                                <w:r>
                                  <w:rPr>
                                    <w:kern w:val="2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18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" y="12417"/>
                              <a:ext cx="1296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rPr>
                                    <w:kern w:val="2"/>
                                    <w:sz w:val="18"/>
                                  </w:rPr>
                                </w:pPr>
                                <w:r>
                                  <w:rPr>
                                    <w:kern w:val="2"/>
                                    <w:sz w:val="18"/>
                                  </w:rPr>
                                  <w:t>Сімоненко В. П.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419" name="Group 93"/>
                        <wpg:cNvGrpSpPr>
                          <a:grpSpLocks/>
                        </wpg:cNvGrpSpPr>
                        <wpg:grpSpPr bwMode="auto">
                          <a:xfrm>
                            <a:off x="103" y="12638"/>
                            <a:ext cx="2452" cy="157"/>
                            <a:chOff x="103" y="12638"/>
                            <a:chExt cx="2452" cy="157"/>
                          </a:xfrm>
                        </wpg:grpSpPr>
                        <wps:wsp>
                          <wps:cNvPr id="420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" y="12638"/>
                              <a:ext cx="106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ind w:left="89"/>
                                  <w:rPr>
                                    <w:kern w:val="2"/>
                                    <w:sz w:val="18"/>
                                  </w:rPr>
                                </w:pPr>
                                <w:r>
                                  <w:rPr>
                                    <w:kern w:val="2"/>
                                    <w:sz w:val="18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421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" y="12638"/>
                              <a:ext cx="1296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rPr>
                                    <w:rFonts w:ascii="Liberation Serif" w:hAnsi="Liberation Serif" w:cs="Arial"/>
                                    <w:kern w:val="2"/>
                                    <w:sz w:val="18"/>
                                  </w:rPr>
                                </w:pPr>
                                <w:r>
                                  <w:rPr>
                                    <w:rFonts w:ascii="Liberation Serif" w:hAnsi="Liberation Serif" w:cs="Arial"/>
                                    <w:kern w:val="2"/>
                                    <w:sz w:val="18"/>
                                  </w:rPr>
                                  <w:t>Стіренко С. Г.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s:wsp>
                        <wps:cNvPr id="42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7471" y="11751"/>
                            <a:ext cx="0" cy="1069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3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121" y="11778"/>
                            <a:ext cx="3220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kern w:val="2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Cs w:val="24"/>
                                </w:rPr>
                                <w:t xml:space="preserve">Розробка курсу 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Cs w:val="24"/>
                                  <w:lang w:val="uk-UA"/>
                                </w:rPr>
                                <w:t>дистанційного навчання.</w:t>
                              </w:r>
                            </w:p>
                            <w:p w:rsidR="00000000" w:rsidRDefault="006F3B7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kern w:val="2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Cs w:val="24"/>
                                  <w:lang w:val="uk-UA"/>
                                </w:rPr>
                                <w:t>Технічне завдання.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424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7478" y="11974"/>
                            <a:ext cx="2949" cy="0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5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7477" y="12200"/>
                            <a:ext cx="2949" cy="0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9172" y="11751"/>
                            <a:ext cx="0" cy="401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7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7496" y="11743"/>
                            <a:ext cx="722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42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9197" y="11743"/>
                            <a:ext cx="1164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42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9205" y="11970"/>
                            <a:ext cx="1164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22"/>
                                </w:rPr>
                              </w:pPr>
                              <w:r>
                                <w:rPr>
                                  <w:kern w:val="2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43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7755" y="11978"/>
                            <a:ext cx="0" cy="174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1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8038" y="11979"/>
                            <a:ext cx="0" cy="174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496" y="12358"/>
                            <a:ext cx="2866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kern w:val="2"/>
                                  <w:sz w:val="22"/>
                                </w:rPr>
                                <w:t>НТУУ «КПІ», Ф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2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2"/>
                                </w:rPr>
                                <w:t>ОТ</w:t>
                              </w:r>
                              <w:r>
                                <w:rPr>
                                  <w:kern w:val="2"/>
                                  <w:sz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2"/>
                                </w:rPr>
                                <w:t>ОТ</w:t>
                              </w:r>
                              <w:r>
                                <w:rPr>
                                  <w:kern w:val="2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kern w:val="2"/>
                                  <w:sz w:val="22"/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left:0;text-align:left;margin-left:5.15pt;margin-top:4.9pt;width:516.55pt;height:636.9pt;z-index:251652096;mso-wrap-distance-left:0;mso-wrap-distance-right:0" coordorigin="103,98" coordsize="10332,1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">
                <v:rect id="Rectangle 58" o:spid="_x0000_s1027" style="position:absolute;left:104;top:98;width:10329;height:1273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" filled="f" strokeweight=".71mm"/>
                <v:line id="Line 59" o:spid="_x0000_s1028" style="position:absolute;visibility:visible;mso-wrap-style:square" from="618,11076" to="618,11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" strokeweight=".71mm">
                  <v:stroke joinstyle="miter"/>
                </v:line>
                <v:line id="Line 60" o:spid="_x0000_s1029" style="position:absolute;visibility:visible;mso-wrap-style:square" from="109,11071" to="10421,11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" strokeweight=".71mm">
                  <v:stroke joinstyle="miter"/>
                </v:line>
                <v:line id="Line 61" o:spid="_x0000_s1030" style="position:absolute;visibility:visible;mso-wrap-style:square" from="1236,11082" to="1236,12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" strokeweight=".71mm">
                  <v:stroke joinstyle="miter"/>
                </v:line>
                <v:line id="Line 62" o:spid="_x0000_s1031" style="position:absolute;visibility:visible;mso-wrap-style:square" from="2654,11082" to="2654,12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" strokeweight=".71mm">
                  <v:stroke joinstyle="miter"/>
                </v:line>
                <v:line id="Line 63" o:spid="_x0000_s1032" style="position:absolute;visibility:visible;mso-wrap-style:square" from="3504,11082" to="3504,12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" strokeweight=".71mm">
                  <v:stroke joinstyle="miter"/>
                </v:line>
                <v:line id="Line 64" o:spid="_x0000_s1033" style="position:absolute;visibility:visible;mso-wrap-style:square" from="4071,11076" to="4071,1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" strokeweight=".71mm">
                  <v:stroke joinstyle="miter"/>
                </v:line>
                <v:line id="Line 65" o:spid="_x0000_s1034" style="position:absolute;visibility:visible;mso-wrap-style:square" from="8322,11751" to="8322,12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" strokeweight=".71mm">
                  <v:stroke joinstyle="miter"/>
                </v:line>
                <v:line id="Line 66" o:spid="_x0000_s1035" style="position:absolute;visibility:visible;mso-wrap-style:square" from="109,12425" to="4019,12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" strokeweight=".35mm">
                  <v:stroke joinstyle="miter"/>
                </v:line>
                <v:line id="Line 67" o:spid="_x0000_s1036" style="position:absolute;visibility:visible;mso-wrap-style:square" from="109,12650" to="4019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" strokeweight=".35mm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37" type="#_x0000_t202" style="position:absolute;left:111;top:11521;width:41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rFonts w:ascii="Calibri" w:hAnsi="Calibri" w:cs="Calibri"/>
                            <w:kern w:val="2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Calibri" w:hAnsi="Calibri" w:cs="Calibri"/>
                            <w:kern w:val="2"/>
                            <w:sz w:val="18"/>
                            <w:szCs w:val="18"/>
                            <w:lang w:val="uk-UA"/>
                          </w:rPr>
                          <w:t>Зм.</w:t>
                        </w:r>
                      </w:p>
                    </w:txbxContent>
                  </v:textbox>
                </v:shape>
                <v:shape id="Text Box 69" o:spid="_x0000_s1038" type="#_x0000_t202" style="position:absolute;left:628;top:11521;width:528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Арк.</w:t>
                        </w:r>
                      </w:p>
                    </w:txbxContent>
                  </v:textbox>
                </v:shape>
                <v:shape id="Text Box 70" o:spid="_x0000_s1039" type="#_x0000_t202" style="position:absolute;left:1258;top:11521;width:1292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71" o:spid="_x0000_s1040" type="#_x0000_t202" style="position:absolute;left:2667;top:11521;width:753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rFonts w:ascii="Calibri" w:hAnsi="Calibri" w:cs="Calibri"/>
                            <w:kern w:val="2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kern w:val="2"/>
                            <w:sz w:val="18"/>
                            <w:szCs w:val="18"/>
                          </w:rPr>
                          <w:t>П</w:t>
                        </w:r>
                        <w:r>
                          <w:rPr>
                            <w:rFonts w:ascii="Calibri" w:hAnsi="Calibri" w:cs="Calibri"/>
                            <w:kern w:val="2"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</w:p>
                    </w:txbxContent>
                  </v:textbox>
                </v:shape>
                <v:shape id="Text Box 72" o:spid="_x0000_s1041" type="#_x0000_t202" style="position:absolute;left:3507;top:11521;width:476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73" o:spid="_x0000_s1042" type="#_x0000_t202" style="position:absolute;left:8343;top:11743;width:722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Арк</w:t>
                        </w:r>
                      </w:p>
                    </w:txbxContent>
                  </v:textbox>
                </v:shape>
                <v:shape id="Text Box 74" o:spid="_x0000_s1043" type="#_x0000_t202" style="position:absolute;left:8343;top:11976;width:722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  <w:lang w:val="uk-UA"/>
                          </w:rPr>
                        </w:pPr>
                        <w:r>
                          <w:rPr>
                            <w:kern w:val="2"/>
                            <w:sz w:val="18"/>
                            <w:lang w:val="uk-UA"/>
                          </w:rPr>
                          <w:t>44</w:t>
                        </w:r>
                      </w:p>
                    </w:txbxContent>
                  </v:textbox>
                </v:shape>
                <v:shape id="Text Box 75" o:spid="_x0000_s1044" type="#_x0000_t202" style="position:absolute;left:4107;top:11246;width:6263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</w:rPr>
                        </w:pPr>
                        <w:r>
                          <w:rPr>
                            <w:kern w:val="2"/>
                          </w:rPr>
                          <w:t>ІАЛЦ.467100.002 ТЗ</w:t>
                        </w:r>
                      </w:p>
                    </w:txbxContent>
                  </v:textbox>
                </v:shape>
                <v:line id="Line 76" o:spid="_x0000_s1045" style="position:absolute;visibility:visible;mso-wrap-style:square" from="110,11748" to="10422,11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" strokeweight=".71mm">
                  <v:stroke joinstyle="miter"/>
                </v:line>
                <v:line id="Line 77" o:spid="_x0000_s1046" style="position:absolute;visibility:visible;mso-wrap-style:square" from="116,11523" to="4026,11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" strokeweight=".71mm">
                  <v:stroke joinstyle="miter"/>
                </v:line>
                <v:line id="Line 78" o:spid="_x0000_s1047" style="position:absolute;visibility:visible;mso-wrap-style:square" from="109,11296" to="4019,1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" strokeweight=".35mm">
                  <v:stroke joinstyle="miter"/>
                </v:line>
                <v:line id="Line 79" o:spid="_x0000_s1048" style="position:absolute;visibility:visible;mso-wrap-style:square" from="109,12198" to="4019,1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" strokeweight=".35mm">
                  <v:stroke joinstyle="miter"/>
                </v:line>
                <v:line id="Line 80" o:spid="_x0000_s1049" style="position:absolute;visibility:visible;mso-wrap-style:square" from="109,11972" to="4019,11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" strokeweight=".35mm">
                  <v:stroke joinstyle="miter"/>
                </v:line>
                <v:group id="Group 81" o:spid="_x0000_s1050" style="position:absolute;left:103;top:11748;width:2452;height:156" coordorigin="103,11748" coordsize="2452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<v:shape id="Text Box 82" o:spid="_x0000_s1051" type="#_x0000_t202" style="position:absolute;left:103;top:11748;width:106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rPr>
                              <w:rFonts w:ascii="Calibri" w:hAnsi="Calibri" w:cs="Calibri"/>
                              <w:kern w:val="2"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</w:rPr>
                            <w:t xml:space="preserve"> Розр</w:t>
                          </w:r>
                          <w:r>
                            <w:rPr>
                              <w:rFonts w:ascii="Calibri" w:hAnsi="Calibri" w:cs="Calibri"/>
                              <w:kern w:val="2"/>
                              <w:sz w:val="18"/>
                              <w:szCs w:val="18"/>
                              <w:lang w:val="uk-UA"/>
                            </w:rPr>
                            <w:t>об.</w:t>
                          </w:r>
                        </w:p>
                      </w:txbxContent>
                    </v:textbox>
                  </v:shape>
                  <v:shape id="Text Box 83" o:spid="_x0000_s1052" type="#_x0000_t202" style="position:absolute;left:1257;top:11748;width:1296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rPr>
                              <w:kern w:val="2"/>
                              <w:sz w:val="18"/>
                            </w:rPr>
                          </w:pPr>
                          <w:r>
                            <w:rPr>
                              <w:kern w:val="2"/>
                              <w:sz w:val="18"/>
                            </w:rPr>
                            <w:t>Крисан Т.В.</w:t>
                          </w:r>
                        </w:p>
                      </w:txbxContent>
                    </v:textbox>
                  </v:shape>
                </v:group>
                <v:group id="Group 84" o:spid="_x0000_s1053" style="position:absolute;left:103;top:11970;width:2452;height:156" coordorigin="103,11970" coordsize="2452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<v:shape id="Text Box 85" o:spid="_x0000_s1054" type="#_x0000_t202" style="position:absolute;left:103;top:11970;width:106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rPr>
                              <w:kern w:val="2"/>
                              <w:sz w:val="18"/>
                            </w:rPr>
                          </w:pPr>
                          <w:r>
                            <w:rPr>
                              <w:kern w:val="2"/>
                              <w:sz w:val="18"/>
                            </w:rPr>
                            <w:t xml:space="preserve"> Перев.</w:t>
                          </w:r>
                        </w:p>
                      </w:txbxContent>
                    </v:textbox>
                  </v:shape>
                  <v:shape id="Text Box 86" o:spid="_x0000_s1055" type="#_x0000_t202" style="position:absolute;left:1257;top:11970;width:1296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rPr>
                              <w:rFonts w:ascii="Times New Roman" w:hAnsi="Times New Roman" w:cs="Times New Roman"/>
                              <w:kern w:val="2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kern w:val="2"/>
                              <w:sz w:val="18"/>
                            </w:rPr>
                            <w:t>Русанова О.В.</w:t>
                          </w:r>
                        </w:p>
                      </w:txbxContent>
                    </v:textbox>
                  </v:shape>
                </v:group>
                <v:group id="Group 87" o:spid="_x0000_s1056" style="position:absolute;left:103;top:12198;width:2487;height:177" coordorigin="103,12198" coordsize="24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<v:shape id="Text Box 88" o:spid="_x0000_s1057" type="#_x0000_t202" style="position:absolute;left:103;top:12198;width:106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rPr>
                              <w:rFonts w:ascii="Journal" w:hAnsi="Journal" w:cs="Journal"/>
                              <w:kern w:val="2"/>
                              <w:sz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ker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8"/>
                            </w:rPr>
                            <w:t>Реценз</w:t>
                          </w:r>
                          <w:r>
                            <w:rPr>
                              <w:rFonts w:ascii="Journal" w:hAnsi="Journal" w:cs="Journal"/>
                              <w:kern w:val="2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9" o:spid="_x0000_s1058" type="#_x0000_t202" style="position:absolute;left:1279;top:12218;width:1310;height:1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" filled="f" stroked="f" strokecolor="#3465a4">
                    <v:stroke joinstyle="round"/>
                  </v:shape>
                </v:group>
                <v:group id="Group 90" o:spid="_x0000_s1059" style="position:absolute;left:103;top:12417;width:2452;height:157" coordorigin="103,12417" coordsize="2452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<v:shape id="Text Box 91" o:spid="_x0000_s1060" type="#_x0000_t202" style="position:absolute;left:103;top:12417;width:106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rPr>
                              <w:kern w:val="2"/>
                              <w:sz w:val="18"/>
                            </w:rPr>
                          </w:pPr>
                          <w:r>
                            <w:rPr>
                              <w:kern w:val="2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Text Box 92" o:spid="_x0000_s1061" type="#_x0000_t202" style="position:absolute;left:1257;top:12417;width:1296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rPr>
                              <w:kern w:val="2"/>
                              <w:sz w:val="18"/>
                            </w:rPr>
                          </w:pPr>
                          <w:r>
                            <w:rPr>
                              <w:kern w:val="2"/>
                              <w:sz w:val="18"/>
                            </w:rPr>
                            <w:t>Сімоненко В. П.</w:t>
                          </w:r>
                        </w:p>
                      </w:txbxContent>
                    </v:textbox>
                  </v:shape>
                </v:group>
                <v:group id="Group 93" o:spid="_x0000_s1062" style="position:absolute;left:103;top:12638;width:2452;height:157" coordorigin="103,12638" coordsize="2452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<v:shape id="Text Box 94" o:spid="_x0000_s1063" type="#_x0000_t202" style="position:absolute;left:103;top:12638;width:106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ind w:left="89"/>
                            <w:rPr>
                              <w:kern w:val="2"/>
                              <w:sz w:val="18"/>
                            </w:rPr>
                          </w:pPr>
                          <w:r>
                            <w:rPr>
                              <w:kern w:val="2"/>
                              <w:sz w:val="18"/>
                            </w:rPr>
                            <w:t>Затверд.</w:t>
                          </w:r>
                        </w:p>
                      </w:txbxContent>
                    </v:textbox>
                  </v:shape>
                  <v:shape id="Text Box 95" o:spid="_x0000_s1064" type="#_x0000_t202" style="position:absolute;left:1257;top:12638;width:1296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rPr>
                              <w:rFonts w:ascii="Liberation Serif" w:hAnsi="Liberation Serif" w:cs="Arial"/>
                              <w:kern w:val="2"/>
                              <w:sz w:val="18"/>
                            </w:rPr>
                          </w:pPr>
                          <w:r>
                            <w:rPr>
                              <w:rFonts w:ascii="Liberation Serif" w:hAnsi="Liberation Serif" w:cs="Arial"/>
                              <w:kern w:val="2"/>
                              <w:sz w:val="18"/>
                            </w:rPr>
                            <w:t>Стіренко С. Г.</w:t>
                          </w:r>
                        </w:p>
                      </w:txbxContent>
                    </v:textbox>
                  </v:shape>
                </v:group>
                <v:line id="Line 96" o:spid="_x0000_s1065" style="position:absolute;visibility:visible;mso-wrap-style:square" from="7471,11751" to="7471,1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" strokeweight=".71mm">
                  <v:stroke joinstyle="miter"/>
                </v:line>
                <v:shape id="Text Box 97" o:spid="_x0000_s1066" type="#_x0000_t202" style="position:absolute;left:4121;top:11778;width:3220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rFonts w:ascii="Times New Roman" w:hAnsi="Times New Roman" w:cs="Times New Roman"/>
                            <w:kern w:val="2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Cs w:val="24"/>
                          </w:rPr>
                          <w:t xml:space="preserve">Розробка курсу 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Cs w:val="24"/>
                            <w:lang w:val="uk-UA"/>
                          </w:rPr>
                          <w:t>дистанційного навчання.</w:t>
                        </w:r>
                      </w:p>
                      <w:p w:rsidR="00000000" w:rsidRDefault="006F3B70">
                        <w:pPr>
                          <w:jc w:val="center"/>
                          <w:rPr>
                            <w:rFonts w:ascii="Times New Roman" w:hAnsi="Times New Roman" w:cs="Times New Roman"/>
                            <w:kern w:val="2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Cs w:val="24"/>
                            <w:lang w:val="uk-UA"/>
                          </w:rPr>
                          <w:t>Технічне завдання.</w:t>
                        </w:r>
                      </w:p>
                    </w:txbxContent>
                  </v:textbox>
                </v:shape>
                <v:line id="Line 98" o:spid="_x0000_s1067" style="position:absolute;visibility:visible;mso-wrap-style:square" from="7478,11974" to="10427,11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" strokeweight=".71mm">
                  <v:stroke joinstyle="miter"/>
                </v:line>
                <v:line id="Line 99" o:spid="_x0000_s1068" style="position:absolute;visibility:visible;mso-wrap-style:square" from="7477,12200" to="10426,1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" strokeweight=".71mm">
                  <v:stroke joinstyle="miter"/>
                </v:line>
                <v:line id="Line 100" o:spid="_x0000_s1069" style="position:absolute;visibility:visible;mso-wrap-style:square" from="9172,11751" to="9172,12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" strokeweight=".71mm">
                  <v:stroke joinstyle="miter"/>
                </v:line>
                <v:shape id="Text Box 101" o:spid="_x0000_s1070" type="#_x0000_t202" style="position:absolute;left:7496;top:11743;width:722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Лит.</w:t>
                        </w:r>
                      </w:p>
                    </w:txbxContent>
                  </v:textbox>
                </v:shape>
                <v:shape id="Text Box 102" o:spid="_x0000_s1071" type="#_x0000_t202" style="position:absolute;left:9197;top:11743;width:1164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shape>
                <v:shape id="Text Box 103" o:spid="_x0000_s1072" type="#_x0000_t202" style="position:absolute;left:9205;top:11970;width:116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22"/>
                          </w:rPr>
                        </w:pPr>
                        <w:r>
                          <w:rPr>
                            <w:kern w:val="2"/>
                            <w:sz w:val="22"/>
                          </w:rPr>
                          <w:t>4</w:t>
                        </w:r>
                      </w:p>
                    </w:txbxContent>
                  </v:textbox>
                </v:shape>
                <v:line id="Line 104" o:spid="_x0000_s1073" style="position:absolute;visibility:visible;mso-wrap-style:square" from="7755,11978" to="7755,12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" strokeweight=".35mm">
                  <v:stroke joinstyle="miter"/>
                </v:line>
                <v:line id="Line 105" o:spid="_x0000_s1074" style="position:absolute;visibility:visible;mso-wrap-style:square" from="8038,11979" to="8038,1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" strokeweight=".35mm">
                  <v:stroke joinstyle="miter"/>
                </v:line>
                <v:shape id="Text Box 106" o:spid="_x0000_s1075" type="#_x0000_t202" style="position:absolute;left:7496;top:12358;width:2866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22"/>
                            <w:lang w:val="en-US"/>
                          </w:rPr>
                        </w:pPr>
                        <w:r>
                          <w:rPr>
                            <w:kern w:val="2"/>
                            <w:sz w:val="22"/>
                          </w:rPr>
                          <w:t>НТУУ «КПІ», Ф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 w:val="22"/>
                            <w:lang w:val="uk-UA"/>
                          </w:rPr>
                          <w:t>І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 w:val="22"/>
                          </w:rPr>
                          <w:t>ОТ</w:t>
                        </w:r>
                        <w:r>
                          <w:rPr>
                            <w:kern w:val="2"/>
                            <w:sz w:val="22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 w:val="22"/>
                          </w:rPr>
                          <w:t>ОТ</w:t>
                        </w:r>
                        <w:r>
                          <w:rPr>
                            <w:kern w:val="2"/>
                            <w:sz w:val="22"/>
                          </w:rPr>
                          <w:t>-</w:t>
                        </w:r>
                        <w:r>
                          <w:rPr>
                            <w:kern w:val="2"/>
                            <w:sz w:val="22"/>
                            <w:lang w:val="en-US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00000" w:rsidRDefault="006F3B70">
      <w:pPr>
        <w:ind w:left="360"/>
      </w:pPr>
      <w:r>
        <w:rPr>
          <w:rFonts w:ascii="Times New Roman" w:hAnsi="Times New Roman" w:cs="Times New Roman"/>
          <w:lang w:val="uk-UA"/>
        </w:rPr>
        <w:t>Технічне завдання</w:t>
      </w:r>
      <w:r>
        <w:rPr>
          <w:rFonts w:ascii="Times New Roman" w:hAnsi="Times New Roman" w:cs="Times New Roman"/>
        </w:rPr>
        <w:t xml:space="preserve"> на </w:t>
      </w:r>
      <w:r>
        <w:rPr>
          <w:rFonts w:ascii="Times New Roman" w:hAnsi="Times New Roman" w:cs="Times New Roman"/>
          <w:color w:val="000000"/>
          <w:spacing w:val="6"/>
          <w:lang w:val="uk-UA"/>
        </w:rPr>
        <w:t>дипломн</w:t>
      </w:r>
      <w:r>
        <w:rPr>
          <w:rFonts w:ascii="Times New Roman" w:hAnsi="Times New Roman" w:cs="Times New Roman"/>
          <w:color w:val="000000"/>
          <w:spacing w:val="6"/>
        </w:rPr>
        <w:t>ий</w:t>
      </w:r>
      <w:r>
        <w:rPr>
          <w:rFonts w:ascii="Times New Roman" w:hAnsi="Times New Roman" w:cs="Times New Roman"/>
          <w:color w:val="000000"/>
          <w:spacing w:val="6"/>
          <w:lang w:val="uk-UA"/>
        </w:rPr>
        <w:t xml:space="preserve"> проєкт</w:t>
      </w:r>
    </w:p>
    <w:p w:rsidR="00000000" w:rsidRDefault="006F3B70">
      <w:pPr>
        <w:ind w:left="360"/>
      </w:pPr>
      <w:r>
        <w:rPr>
          <w:rFonts w:ascii="Times New Roman" w:hAnsi="Times New Roman" w:cs="Times New Roman"/>
          <w:lang w:val="uk-UA"/>
        </w:rPr>
        <w:t>Зміст</w:t>
      </w:r>
    </w:p>
    <w:p w:rsidR="00000000" w:rsidRDefault="006F3B70">
      <w:pPr>
        <w:spacing w:line="360" w:lineRule="auto"/>
        <w:ind w:left="269"/>
        <w:rPr>
          <w:rFonts w:ascii="Times New Roman" w:hAnsi="Times New Roman" w:cs="Times New Roman"/>
          <w:lang w:val="uk-UA"/>
        </w:rPr>
      </w:pPr>
    </w:p>
    <w:p w:rsidR="00000000" w:rsidRDefault="006F3B70">
      <w:pPr>
        <w:numPr>
          <w:ilvl w:val="0"/>
          <w:numId w:val="2"/>
        </w:numPr>
        <w:tabs>
          <w:tab w:val="left" w:leader="dot" w:pos="9360"/>
        </w:tabs>
        <w:spacing w:line="360" w:lineRule="auto"/>
        <w:textAlignment w:val="auto"/>
      </w:pPr>
      <w:r>
        <w:rPr>
          <w:rFonts w:ascii="Times New Roman" w:hAnsi="Times New Roman" w:cs="Times New Roman"/>
          <w:lang w:val="uk-UA"/>
        </w:rPr>
        <w:t>НАЙМЕНУВАННЯ ТА ОБЛАСТЬ ВИКОРИСТАННЯ</w:t>
      </w:r>
      <w:r>
        <w:rPr>
          <w:rFonts w:ascii="Times New Roman" w:hAnsi="Times New Roman" w:cs="Times New Roman"/>
          <w:lang w:val="uk-UA"/>
        </w:rPr>
        <w:tab/>
        <w:t>2</w:t>
      </w:r>
    </w:p>
    <w:p w:rsidR="00000000" w:rsidRDefault="006F3B70">
      <w:pPr>
        <w:numPr>
          <w:ilvl w:val="0"/>
          <w:numId w:val="2"/>
        </w:numPr>
        <w:tabs>
          <w:tab w:val="left" w:leader="dot" w:pos="9360"/>
        </w:tabs>
        <w:spacing w:line="360" w:lineRule="auto"/>
        <w:textAlignment w:val="auto"/>
      </w:pPr>
      <w:r>
        <w:rPr>
          <w:rFonts w:ascii="Times New Roman" w:hAnsi="Times New Roman" w:cs="Times New Roman"/>
          <w:lang w:val="uk-UA"/>
        </w:rPr>
        <w:t>ПРИЧИ</w:t>
      </w:r>
      <w:r>
        <w:rPr>
          <w:rFonts w:ascii="Times New Roman" w:hAnsi="Times New Roman" w:cs="Times New Roman"/>
          <w:lang w:val="uk-UA"/>
        </w:rPr>
        <w:t>НИ ДЛЯ РОЗРОБКИ</w:t>
      </w:r>
      <w:r>
        <w:rPr>
          <w:rFonts w:ascii="Times New Roman" w:hAnsi="Times New Roman" w:cs="Times New Roman"/>
          <w:lang w:val="uk-UA"/>
        </w:rPr>
        <w:tab/>
        <w:t>2</w:t>
      </w:r>
    </w:p>
    <w:p w:rsidR="00000000" w:rsidRDefault="006F3B70">
      <w:pPr>
        <w:numPr>
          <w:ilvl w:val="0"/>
          <w:numId w:val="2"/>
        </w:numPr>
        <w:tabs>
          <w:tab w:val="left" w:leader="dot" w:pos="9360"/>
        </w:tabs>
        <w:spacing w:line="360" w:lineRule="auto"/>
        <w:textAlignment w:val="auto"/>
      </w:pPr>
      <w:r>
        <w:rPr>
          <w:rFonts w:ascii="Times New Roman" w:hAnsi="Times New Roman" w:cs="Times New Roman"/>
          <w:lang w:val="uk-UA"/>
        </w:rPr>
        <w:t>ЦІЛЬ ТА ПРИЗНАЧЕННЯ РОЗРОБКИ</w:t>
      </w:r>
      <w:r>
        <w:rPr>
          <w:rFonts w:ascii="Times New Roman" w:hAnsi="Times New Roman" w:cs="Times New Roman"/>
          <w:lang w:val="uk-UA"/>
        </w:rPr>
        <w:tab/>
        <w:t>2</w:t>
      </w:r>
    </w:p>
    <w:p w:rsidR="00000000" w:rsidRDefault="006F3B70">
      <w:pPr>
        <w:numPr>
          <w:ilvl w:val="0"/>
          <w:numId w:val="2"/>
        </w:numPr>
        <w:tabs>
          <w:tab w:val="left" w:leader="dot" w:pos="9360"/>
        </w:tabs>
        <w:spacing w:line="360" w:lineRule="auto"/>
        <w:textAlignment w:val="auto"/>
      </w:pPr>
      <w:r>
        <w:rPr>
          <w:rFonts w:ascii="Times New Roman" w:hAnsi="Times New Roman" w:cs="Times New Roman"/>
          <w:lang w:val="uk-UA"/>
        </w:rPr>
        <w:t>ДЖЕРЕЛА РОЗРОБКИ</w:t>
      </w:r>
      <w:r>
        <w:rPr>
          <w:rFonts w:ascii="Times New Roman" w:hAnsi="Times New Roman" w:cs="Times New Roman"/>
          <w:lang w:val="uk-UA"/>
        </w:rPr>
        <w:tab/>
        <w:t>2</w:t>
      </w:r>
    </w:p>
    <w:p w:rsidR="00000000" w:rsidRDefault="006F3B70">
      <w:pPr>
        <w:numPr>
          <w:ilvl w:val="0"/>
          <w:numId w:val="2"/>
        </w:numPr>
        <w:tabs>
          <w:tab w:val="left" w:leader="dot" w:pos="9360"/>
        </w:tabs>
        <w:spacing w:line="360" w:lineRule="auto"/>
        <w:textAlignment w:val="auto"/>
      </w:pPr>
      <w:r>
        <w:rPr>
          <w:rFonts w:ascii="Times New Roman" w:hAnsi="Times New Roman" w:cs="Times New Roman"/>
          <w:lang w:val="uk-UA"/>
        </w:rPr>
        <w:t>ТЕХНІЧНІ ВИМОГИ</w:t>
      </w:r>
      <w:r>
        <w:rPr>
          <w:rFonts w:ascii="Times New Roman" w:hAnsi="Times New Roman" w:cs="Times New Roman"/>
          <w:lang w:val="uk-UA"/>
        </w:rPr>
        <w:tab/>
        <w:t>3</w:t>
      </w:r>
    </w:p>
    <w:p w:rsidR="00000000" w:rsidRDefault="006F3B70">
      <w:pPr>
        <w:tabs>
          <w:tab w:val="left" w:leader="dot" w:pos="9360"/>
        </w:tabs>
        <w:spacing w:line="360" w:lineRule="auto"/>
        <w:ind w:left="1709"/>
        <w:textAlignment w:val="auto"/>
      </w:pPr>
      <w:r>
        <w:rPr>
          <w:rFonts w:ascii="Times New Roman" w:hAnsi="Times New Roman" w:cs="Times New Roman"/>
        </w:rPr>
        <w:t xml:space="preserve">5.1 </w:t>
      </w:r>
      <w:r>
        <w:rPr>
          <w:rFonts w:ascii="Times New Roman" w:hAnsi="Times New Roman" w:cs="Times New Roman"/>
          <w:lang w:val="uk-UA"/>
        </w:rPr>
        <w:t>ВИМОГИ</w:t>
      </w:r>
      <w:r>
        <w:rPr>
          <w:rFonts w:ascii="Times New Roman" w:hAnsi="Times New Roman" w:cs="Times New Roman"/>
          <w:lang w:val="uk-UA"/>
        </w:rPr>
        <w:t xml:space="preserve"> ДО ПРОДУКТУ, ЩО РОЗРОБЛЯЄТЬСЯ</w:t>
      </w:r>
      <w:r>
        <w:rPr>
          <w:rFonts w:ascii="Times New Roman" w:hAnsi="Times New Roman" w:cs="Times New Roman"/>
          <w:lang w:val="uk-UA"/>
        </w:rPr>
        <w:tab/>
        <w:t>3</w:t>
      </w:r>
    </w:p>
    <w:p w:rsidR="00000000" w:rsidRDefault="006F3B70">
      <w:pPr>
        <w:tabs>
          <w:tab w:val="left" w:leader="dot" w:pos="9360"/>
        </w:tabs>
        <w:spacing w:line="360" w:lineRule="auto"/>
        <w:ind w:left="1709"/>
        <w:textAlignment w:val="auto"/>
      </w:pPr>
      <w:r>
        <w:rPr>
          <w:rFonts w:ascii="Times New Roman" w:hAnsi="Times New Roman" w:cs="Times New Roman"/>
          <w:lang w:val="uk-UA"/>
        </w:rPr>
        <w:t>5.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lang w:val="uk-UA"/>
        </w:rPr>
        <w:t>ВИМОГИ ДО ПРОГРАМНОГО ЗАБЕЗПЕЧЕННЯ</w:t>
      </w:r>
      <w:r>
        <w:rPr>
          <w:rFonts w:ascii="Times New Roman" w:hAnsi="Times New Roman" w:cs="Times New Roman"/>
          <w:lang w:val="uk-UA"/>
        </w:rPr>
        <w:tab/>
        <w:t>3</w:t>
      </w:r>
    </w:p>
    <w:p w:rsidR="00000000" w:rsidRDefault="006F3B70">
      <w:pPr>
        <w:tabs>
          <w:tab w:val="left" w:leader="dot" w:pos="9360"/>
        </w:tabs>
        <w:spacing w:line="360" w:lineRule="auto"/>
        <w:ind w:left="1709"/>
        <w:textAlignment w:val="auto"/>
      </w:pPr>
      <w:r>
        <w:rPr>
          <w:rFonts w:ascii="Times New Roman" w:hAnsi="Times New Roman" w:cs="Times New Roman"/>
          <w:lang w:val="uk-UA"/>
        </w:rPr>
        <w:t>5.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lang w:val="uk-UA"/>
        </w:rPr>
        <w:t>ВИМОГИ ДО АПАРАТНОЇ ЧАСТИНИ</w:t>
      </w:r>
      <w:r>
        <w:rPr>
          <w:rFonts w:ascii="Times New Roman" w:hAnsi="Times New Roman" w:cs="Times New Roman"/>
          <w:lang w:val="uk-UA"/>
        </w:rPr>
        <w:tab/>
        <w:t>3</w:t>
      </w:r>
    </w:p>
    <w:p w:rsidR="00000000" w:rsidRDefault="006F3B70">
      <w:pPr>
        <w:tabs>
          <w:tab w:val="left" w:leader="dot" w:pos="9360"/>
        </w:tabs>
        <w:spacing w:line="360" w:lineRule="auto"/>
        <w:ind w:left="1080" w:hanging="360"/>
        <w:textAlignment w:val="auto"/>
      </w:pPr>
      <w:r>
        <w:rPr>
          <w:rFonts w:ascii="Times New Roman" w:hAnsi="Times New Roman" w:cs="Times New Roman"/>
          <w:szCs w:val="24"/>
          <w:lang w:val="uk-UA"/>
        </w:rPr>
        <w:t>6.</w:t>
      </w:r>
      <w:r>
        <w:rPr>
          <w:rFonts w:ascii="Times New Roman" w:hAnsi="Times New Roman" w:cs="Times New Roman"/>
          <w:szCs w:val="24"/>
          <w:lang w:val="uk-UA"/>
        </w:rPr>
        <w:tab/>
        <w:t>ЕТАПИ РОЗРОБКИ</w:t>
      </w:r>
      <w:r>
        <w:rPr>
          <w:rFonts w:ascii="Times New Roman" w:hAnsi="Times New Roman" w:cs="Times New Roman"/>
          <w:szCs w:val="24"/>
          <w:lang w:val="uk-UA"/>
        </w:rPr>
        <w:tab/>
        <w:t>4</w:t>
      </w:r>
    </w:p>
    <w:p w:rsidR="00000000" w:rsidRDefault="006F3B70">
      <w:pPr>
        <w:pageBreakBefore/>
        <w:tabs>
          <w:tab w:val="left" w:leader="dot" w:pos="9360"/>
        </w:tabs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0000" w:rsidRDefault="0054448F">
      <w:pPr>
        <w:spacing w:line="360" w:lineRule="auto"/>
        <w:ind w:left="2073"/>
        <w:textAlignment w:val="auto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-55880</wp:posOffset>
                </wp:positionV>
                <wp:extent cx="6559550" cy="8120380"/>
                <wp:effectExtent l="0" t="0" r="0" b="0"/>
                <wp:wrapNone/>
                <wp:docPr id="363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9550" cy="8120380"/>
                          <a:chOff x="92" y="-88"/>
                          <a:chExt cx="10330" cy="12788"/>
                        </a:xfrm>
                      </wpg:grpSpPr>
                      <wps:wsp>
                        <wps:cNvPr id="36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2" y="-88"/>
                            <a:ext cx="10329" cy="12787"/>
                          </a:xfrm>
                          <a:prstGeom prst="rect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658" y="12066"/>
                            <a:ext cx="0" cy="625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6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97" y="12061"/>
                            <a:ext cx="10312" cy="0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225" y="12066"/>
                            <a:ext cx="0" cy="625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642" y="12066"/>
                            <a:ext cx="0" cy="625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3492" y="12073"/>
                            <a:ext cx="0" cy="618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059" y="12066"/>
                            <a:ext cx="0" cy="619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1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9895" y="12066"/>
                            <a:ext cx="0" cy="625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2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97" y="12287"/>
                            <a:ext cx="3910" cy="0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3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97" y="12513"/>
                            <a:ext cx="3910" cy="0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4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9902" y="12289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5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99" y="12500"/>
                            <a:ext cx="476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Змін.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7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661" y="12500"/>
                            <a:ext cx="47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7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246" y="12500"/>
                            <a:ext cx="1292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78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2655" y="12500"/>
                            <a:ext cx="753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79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3495" y="12500"/>
                            <a:ext cx="476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80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2062"/>
                            <a:ext cx="47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81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2356"/>
                            <a:ext cx="477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</w:rPr>
                              </w:pPr>
                              <w:r>
                                <w:rPr>
                                  <w:kern w:val="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82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4087" y="12219"/>
                            <a:ext cx="570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</w:rPr>
                              </w:pPr>
                              <w:r>
                                <w:rPr>
                                  <w:kern w:val="2"/>
                                </w:rPr>
                                <w:t>ІАЛЦ.467100.002 ТЗ</w:t>
                              </w:r>
                            </w:p>
                            <w:p w:rsidR="00000000" w:rsidRDefault="006F3B70">
                              <w:pPr>
                                <w:rPr>
                                  <w:rFonts w:ascii="Liberation Serif" w:eastAsia="NSimSun" w:hAnsi="Liberation Serif" w:cs="Arial"/>
                                  <w:kern w:val="2"/>
                                  <w:szCs w:val="24"/>
                                  <w:lang w:val="uk-UA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76" style="position:absolute;left:0;text-align:left;margin-left:4.6pt;margin-top:-4.4pt;width:516.5pt;height:639.4pt;z-index:251653120;mso-wrap-distance-left:0;mso-wrap-distance-right:0" coordorigin="92,-88" coordsize="10330,12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">
                <v:rect id="Rectangle 108" o:spid="_x0000_s1077" style="position:absolute;left:92;top:-88;width:10329;height:1278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" filled="f" strokeweight=".71mm"/>
                <v:line id="Line 109" o:spid="_x0000_s1078" style="position:absolute;visibility:visible;mso-wrap-style:square" from="658,12066" to="658,12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" strokeweight=".71mm">
                  <v:stroke joinstyle="miter"/>
                </v:line>
                <v:line id="Line 110" o:spid="_x0000_s1079" style="position:absolute;visibility:visible;mso-wrap-style:square" from="97,12061" to="10409,12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" strokeweight=".71mm">
                  <v:stroke joinstyle="miter"/>
                </v:line>
                <v:line id="Line 111" o:spid="_x0000_s1080" style="position:absolute;visibility:visible;mso-wrap-style:square" from="1225,12066" to="1225,12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" strokeweight=".71mm">
                  <v:stroke joinstyle="miter"/>
                </v:line>
                <v:line id="Line 112" o:spid="_x0000_s1081" style="position:absolute;visibility:visible;mso-wrap-style:square" from="2642,12066" to="2642,12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" strokeweight=".71mm">
                  <v:stroke joinstyle="miter"/>
                </v:line>
                <v:line id="Line 113" o:spid="_x0000_s1082" style="position:absolute;visibility:visible;mso-wrap-style:square" from="3492,12073" to="3492,12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" strokeweight=".71mm">
                  <v:stroke joinstyle="miter"/>
                </v:line>
                <v:line id="Line 114" o:spid="_x0000_s1083" style="position:absolute;visibility:visible;mso-wrap-style:square" from="4059,12066" to="4059,1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" strokeweight=".71mm">
                  <v:stroke joinstyle="miter"/>
                </v:line>
                <v:line id="Line 115" o:spid="_x0000_s1084" style="position:absolute;visibility:visible;mso-wrap-style:square" from="9895,12066" to="9895,12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" strokeweight=".71mm">
                  <v:stroke joinstyle="miter"/>
                </v:line>
                <v:line id="Line 116" o:spid="_x0000_s1085" style="position:absolute;visibility:visible;mso-wrap-style:square" from="97,12287" to="4007,1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" strokeweight=".35mm">
                  <v:stroke joinstyle="miter"/>
                </v:line>
                <v:line id="Line 117" o:spid="_x0000_s1086" style="position:absolute;visibility:visible;mso-wrap-style:square" from="97,12513" to="4007,12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" strokeweight=".71mm">
                  <v:stroke joinstyle="miter"/>
                </v:line>
                <v:line id="Line 118" o:spid="_x0000_s1087" style="position:absolute;visibility:visible;mso-wrap-style:square" from="9902,12289" to="10415,12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" strokeweight=".35mm">
                  <v:stroke joinstyle="miter"/>
                </v:line>
                <v:shape id="Text Box 119" o:spid="_x0000_s1088" type="#_x0000_t202" style="position:absolute;left:99;top:12500;width:476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Змін.</w:t>
                        </w:r>
                      </w:p>
                    </w:txbxContent>
                  </v:textbox>
                </v:shape>
                <v:shape id="Text Box 120" o:spid="_x0000_s1089" type="#_x0000_t202" style="position:absolute;left:661;top:12500;width:477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Арк.</w:t>
                        </w:r>
                      </w:p>
                    </w:txbxContent>
                  </v:textbox>
                </v:shape>
                <v:shape id="Text Box 121" o:spid="_x0000_s1090" type="#_x0000_t202" style="position:absolute;left:1246;top:12500;width:1292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22" o:spid="_x0000_s1091" type="#_x0000_t202" style="position:absolute;left:2655;top:12500;width:753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23" o:spid="_x0000_s1092" type="#_x0000_t202" style="position:absolute;left:3495;top:12500;width:476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24" o:spid="_x0000_s1093" type="#_x0000_t202" style="position:absolute;left:9897;top:12062;width:477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Арк.</w:t>
                        </w:r>
                      </w:p>
                    </w:txbxContent>
                  </v:textbox>
                </v:shape>
                <v:shape id="Text Box 125" o:spid="_x0000_s1094" type="#_x0000_t202" style="position:absolute;left:9897;top:12356;width:477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</w:rPr>
                        </w:pPr>
                        <w:r>
                          <w:rPr>
                            <w:kern w:val="2"/>
                          </w:rPr>
                          <w:t>2</w:t>
                        </w:r>
                      </w:p>
                    </w:txbxContent>
                  </v:textbox>
                </v:shape>
                <v:shape id="Text Box 126" o:spid="_x0000_s1095" type="#_x0000_t202" style="position:absolute;left:4087;top:12219;width:570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</w:rPr>
                        </w:pPr>
                        <w:r>
                          <w:rPr>
                            <w:kern w:val="2"/>
                          </w:rPr>
                          <w:t>ІАЛЦ.467100.002 ТЗ</w:t>
                        </w:r>
                      </w:p>
                      <w:p w:rsidR="00000000" w:rsidRDefault="006F3B70">
                        <w:pPr>
                          <w:rPr>
                            <w:rFonts w:ascii="Liberation Serif" w:eastAsia="NSimSun" w:hAnsi="Liberation Serif" w:cs="Arial"/>
                            <w:kern w:val="2"/>
                            <w:szCs w:val="24"/>
                            <w:lang w:val="uk-UA" w:bidi="hi-I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F3B70">
        <w:rPr>
          <w:rFonts w:ascii="Times New Roman" w:hAnsi="Times New Roman" w:cs="Times New Roman"/>
          <w:szCs w:val="24"/>
          <w:lang w:val="uk-UA"/>
        </w:rPr>
        <w:t>1. НАЙМЕНУВАННЯ ТА ОБЛАСТЬ ВИК</w:t>
      </w:r>
      <w:r w:rsidR="006F3B70">
        <w:rPr>
          <w:rFonts w:ascii="Times New Roman" w:hAnsi="Times New Roman" w:cs="Times New Roman"/>
          <w:szCs w:val="24"/>
          <w:lang w:val="uk-UA"/>
        </w:rPr>
        <w:t>ОРИСТАННЯ</w:t>
      </w:r>
    </w:p>
    <w:p w:rsidR="00000000" w:rsidRDefault="006F3B70">
      <w:pPr>
        <w:pStyle w:val="BodyTextIndent2"/>
        <w:ind w:left="360" w:firstLine="180"/>
        <w:jc w:val="both"/>
      </w:pPr>
      <w:r>
        <w:rPr>
          <w:rFonts w:ascii="Times New Roman" w:hAnsi="Times New Roman" w:cs="Times New Roman"/>
          <w:sz w:val="24"/>
        </w:rPr>
        <w:t>Це</w:t>
      </w:r>
      <w:r>
        <w:rPr>
          <w:rFonts w:ascii="Times New Roman" w:hAnsi="Times New Roman" w:cs="Times New Roman"/>
          <w:sz w:val="24"/>
        </w:rPr>
        <w:t xml:space="preserve"> технічне завдання поширюється на розробку курсу дистанційного навчання по темі “Локальні обчислювальні мережі”. Область застосування: альтернатива </w:t>
      </w:r>
      <w:r>
        <w:rPr>
          <w:rFonts w:ascii="Times New Roman" w:hAnsi="Times New Roman" w:cs="Times New Roman"/>
          <w:sz w:val="24"/>
        </w:rPr>
        <w:t>теперішньому</w:t>
      </w:r>
      <w:r>
        <w:rPr>
          <w:rFonts w:ascii="Times New Roman" w:hAnsi="Times New Roman" w:cs="Times New Roman"/>
          <w:sz w:val="24"/>
        </w:rPr>
        <w:t xml:space="preserve"> методу викладання курсу “Локальні обчислювальні мережі” в вищих навчальних закладах</w:t>
      </w:r>
      <w:r>
        <w:rPr>
          <w:rFonts w:ascii="Times New Roman" w:hAnsi="Times New Roman" w:cs="Times New Roman"/>
          <w:sz w:val="24"/>
        </w:rPr>
        <w:t>.</w:t>
      </w:r>
    </w:p>
    <w:p w:rsidR="00000000" w:rsidRDefault="006F3B70">
      <w:pPr>
        <w:spacing w:line="360" w:lineRule="auto"/>
        <w:ind w:left="2253"/>
        <w:jc w:val="both"/>
        <w:textAlignment w:val="auto"/>
      </w:pPr>
      <w:r>
        <w:rPr>
          <w:rFonts w:ascii="Times New Roman" w:hAnsi="Times New Roman" w:cs="Times New Roman"/>
          <w:szCs w:val="24"/>
          <w:lang w:val="uk-UA"/>
        </w:rPr>
        <w:t>2. ПРИЧИНИ ДЛЯ РОЗРОБКИ</w:t>
      </w:r>
    </w:p>
    <w:p w:rsidR="00000000" w:rsidRDefault="006F3B70">
      <w:pPr>
        <w:pStyle w:val="BodyText2"/>
        <w:ind w:left="360" w:firstLine="180"/>
        <w:jc w:val="both"/>
      </w:pPr>
      <w:r>
        <w:rPr>
          <w:sz w:val="24"/>
        </w:rPr>
        <w:t xml:space="preserve">Підставою для розробки є завдання на виконання бакалаврського </w:t>
      </w:r>
      <w:r>
        <w:rPr>
          <w:sz w:val="24"/>
        </w:rPr>
        <w:t xml:space="preserve">проєкту по </w:t>
      </w:r>
      <w:r>
        <w:rPr>
          <w:spacing w:val="2"/>
          <w:sz w:val="24"/>
        </w:rPr>
        <w:t xml:space="preserve">освітньо-професійної програми </w:t>
      </w:r>
      <w:r>
        <w:rPr>
          <w:spacing w:val="2"/>
          <w:sz w:val="24"/>
          <w:lang w:val="en-US"/>
        </w:rPr>
        <w:t>“</w:t>
      </w:r>
      <w:r>
        <w:rPr>
          <w:spacing w:val="2"/>
          <w:sz w:val="24"/>
        </w:rPr>
        <w:t xml:space="preserve">Комп’ютерні системи та мережі” </w:t>
      </w:r>
      <w:r>
        <w:rPr>
          <w:spacing w:val="2"/>
          <w:sz w:val="24"/>
        </w:rPr>
        <w:t>спеціальності 123 “Комп’ютерна інженерія”</w:t>
      </w:r>
      <w:r>
        <w:rPr>
          <w:sz w:val="24"/>
        </w:rPr>
        <w:t xml:space="preserve">, затверджене кафедрою </w:t>
      </w:r>
      <w:r>
        <w:rPr>
          <w:sz w:val="24"/>
        </w:rPr>
        <w:t>Обчислювальної техніки</w:t>
      </w:r>
      <w:r>
        <w:rPr>
          <w:sz w:val="24"/>
        </w:rPr>
        <w:t xml:space="preserve"> Націонал</w:t>
      </w:r>
      <w:r>
        <w:rPr>
          <w:sz w:val="24"/>
        </w:rPr>
        <w:t>ьного технічного Університету України “Київський Політехнічний інститут імені Ігоря Сікорського”.</w:t>
      </w:r>
    </w:p>
    <w:p w:rsidR="00000000" w:rsidRDefault="006F3B70">
      <w:pPr>
        <w:spacing w:line="360" w:lineRule="auto"/>
        <w:ind w:left="2249"/>
      </w:pPr>
      <w:r>
        <w:rPr>
          <w:szCs w:val="24"/>
          <w:lang w:val="uk-UA"/>
        </w:rPr>
        <w:t xml:space="preserve">3. </w:t>
      </w:r>
      <w:r>
        <w:rPr>
          <w:rFonts w:cs="Times New Roman"/>
          <w:szCs w:val="24"/>
          <w:lang w:val="uk-UA"/>
        </w:rPr>
        <w:t>МЕТА</w:t>
      </w:r>
      <w:r>
        <w:rPr>
          <w:szCs w:val="24"/>
          <w:lang w:val="uk-UA"/>
        </w:rPr>
        <w:t xml:space="preserve"> ТА ПРИЗНАЧЕННЯ РОЗРОБКИ</w:t>
      </w:r>
    </w:p>
    <w:p w:rsidR="00000000" w:rsidRDefault="006F3B70">
      <w:pPr>
        <w:spacing w:line="360" w:lineRule="auto"/>
        <w:ind w:left="360" w:firstLine="180"/>
        <w:jc w:val="both"/>
      </w:pPr>
      <w:r>
        <w:rPr>
          <w:rFonts w:ascii="Times New Roman" w:hAnsi="Times New Roman" w:cs="Times New Roman"/>
          <w:szCs w:val="24"/>
          <w:lang w:val="uk-UA"/>
        </w:rPr>
        <w:t>Метою даного проєкту є розробка курсу дистанційного навчання по темі “Локальні обчислювальні мережі”.</w:t>
      </w:r>
    </w:p>
    <w:p w:rsidR="00000000" w:rsidRDefault="006F3B70">
      <w:pPr>
        <w:spacing w:line="360" w:lineRule="auto"/>
        <w:ind w:left="2253"/>
        <w:jc w:val="both"/>
        <w:textAlignment w:val="auto"/>
      </w:pPr>
      <w:r>
        <w:rPr>
          <w:rFonts w:ascii="Times New Roman" w:hAnsi="Times New Roman" w:cs="Times New Roman"/>
          <w:szCs w:val="24"/>
          <w:lang w:val="uk-UA"/>
        </w:rPr>
        <w:t>4. ДЖЕРЕЛА РОЗРОБКИ</w:t>
      </w:r>
    </w:p>
    <w:p w:rsidR="00000000" w:rsidRDefault="006F3B70">
      <w:pPr>
        <w:spacing w:line="360" w:lineRule="auto"/>
        <w:ind w:left="360" w:firstLine="180"/>
      </w:pPr>
      <w:r>
        <w:rPr>
          <w:lang w:val="uk-UA"/>
        </w:rPr>
        <w:t>Джер</w:t>
      </w:r>
      <w:r>
        <w:rPr>
          <w:lang w:val="uk-UA"/>
        </w:rPr>
        <w:t>елом розробки є науково-технічна література по комп’ютерних мережах і дистанційного навчання, публікації в періодичних виданнях, довідники по платформах дистанційного навчання, публікації в Інтернеті з цих питань.</w:t>
      </w:r>
    </w:p>
    <w:p w:rsidR="00000000" w:rsidRDefault="006F3B70">
      <w:pPr>
        <w:spacing w:line="360" w:lineRule="auto"/>
        <w:ind w:left="2249"/>
      </w:pPr>
      <w:r>
        <w:rPr>
          <w:lang w:val="uk-UA"/>
        </w:rPr>
        <w:t xml:space="preserve">5. </w:t>
      </w:r>
      <w:r>
        <w:rPr>
          <w:rFonts w:ascii="Times New Roman" w:hAnsi="Times New Roman" w:cs="Times New Roman"/>
          <w:lang w:val="uk-UA"/>
        </w:rPr>
        <w:t>ТЕХНІЧНІ ВИМОГИ</w:t>
      </w:r>
    </w:p>
    <w:p w:rsidR="00000000" w:rsidRDefault="006F3B70">
      <w:pPr>
        <w:spacing w:line="360" w:lineRule="auto"/>
        <w:ind w:left="360"/>
      </w:pPr>
      <w:r>
        <w:rPr>
          <w:rFonts w:ascii="Times New Roman" w:hAnsi="Times New Roman" w:cs="Times New Roman"/>
          <w:szCs w:val="24"/>
          <w:lang w:val="uk-UA"/>
        </w:rPr>
        <w:tab/>
        <w:t>5.1. Вимоги до розробл</w:t>
      </w:r>
      <w:r>
        <w:rPr>
          <w:rFonts w:ascii="Times New Roman" w:hAnsi="Times New Roman" w:cs="Times New Roman"/>
          <w:szCs w:val="24"/>
          <w:lang w:val="uk-UA"/>
        </w:rPr>
        <w:t>еного продукту</w:t>
      </w:r>
    </w:p>
    <w:p w:rsidR="00000000" w:rsidRDefault="006F3B70">
      <w:pPr>
        <w:numPr>
          <w:ilvl w:val="0"/>
          <w:numId w:val="4"/>
        </w:numPr>
        <w:spacing w:line="360" w:lineRule="auto"/>
        <w:jc w:val="both"/>
        <w:textAlignment w:val="auto"/>
      </w:pPr>
      <w:r>
        <w:rPr>
          <w:rFonts w:ascii="Times New Roman" w:hAnsi="Times New Roman" w:cs="Times New Roman"/>
          <w:szCs w:val="24"/>
          <w:lang w:val="uk-UA"/>
        </w:rPr>
        <w:t>Семантична самостійність курсу – чіткі контури предмета вивчення.</w:t>
      </w:r>
    </w:p>
    <w:p w:rsidR="00000000" w:rsidRDefault="006F3B70">
      <w:pPr>
        <w:numPr>
          <w:ilvl w:val="0"/>
          <w:numId w:val="4"/>
        </w:numPr>
        <w:spacing w:line="360" w:lineRule="auto"/>
        <w:jc w:val="both"/>
        <w:textAlignment w:val="auto"/>
      </w:pPr>
      <w:r>
        <w:rPr>
          <w:rFonts w:ascii="Times New Roman" w:hAnsi="Times New Roman" w:cs="Times New Roman"/>
          <w:szCs w:val="24"/>
          <w:lang w:val="uk-UA"/>
        </w:rPr>
        <w:t>Самодостатність – курс повинен містити тільки необхідні і достатні відомості, що дозволяють повністю розкрити зміст досліджуваного предмета.</w:t>
      </w:r>
    </w:p>
    <w:p w:rsidR="00000000" w:rsidRDefault="006F3B70">
      <w:pPr>
        <w:numPr>
          <w:ilvl w:val="0"/>
          <w:numId w:val="4"/>
        </w:numPr>
        <w:spacing w:line="360" w:lineRule="auto"/>
        <w:jc w:val="both"/>
        <w:textAlignment w:val="auto"/>
      </w:pPr>
      <w:r>
        <w:rPr>
          <w:rFonts w:ascii="Times New Roman" w:hAnsi="Times New Roman" w:cs="Times New Roman"/>
          <w:szCs w:val="24"/>
          <w:lang w:val="uk-UA"/>
        </w:rPr>
        <w:t>Технічна коректність і актуальніст</w:t>
      </w:r>
      <w:r>
        <w:rPr>
          <w:rFonts w:ascii="Times New Roman" w:hAnsi="Times New Roman" w:cs="Times New Roman"/>
          <w:szCs w:val="24"/>
          <w:lang w:val="uk-UA"/>
        </w:rPr>
        <w:t>ь інформації, що становить наповнення курсу.</w:t>
      </w:r>
    </w:p>
    <w:p w:rsidR="00000000" w:rsidRDefault="006F3B70">
      <w:pPr>
        <w:spacing w:line="360" w:lineRule="auto"/>
        <w:ind w:left="360"/>
      </w:pPr>
      <w:r>
        <w:rPr>
          <w:rFonts w:ascii="Times New Roman" w:hAnsi="Times New Roman" w:cs="Times New Roman"/>
          <w:szCs w:val="24"/>
          <w:lang w:val="uk-UA"/>
        </w:rPr>
        <w:tab/>
        <w:t>5.2. Вимоги до програмного забезпечення</w:t>
      </w:r>
    </w:p>
    <w:p w:rsidR="00000000" w:rsidRDefault="006F3B70">
      <w:pPr>
        <w:numPr>
          <w:ilvl w:val="0"/>
          <w:numId w:val="3"/>
        </w:numPr>
        <w:tabs>
          <w:tab w:val="left" w:pos="851"/>
        </w:tabs>
        <w:spacing w:line="360" w:lineRule="auto"/>
        <w:textAlignment w:val="auto"/>
      </w:pPr>
      <w:r>
        <w:rPr>
          <w:rFonts w:ascii="Times New Roman" w:hAnsi="Times New Roman" w:cs="Times New Roman"/>
          <w:szCs w:val="24"/>
          <w:lang w:val="uk-UA"/>
        </w:rPr>
        <w:t>Операційна система MS Windows 95, MS Windows 98, MS Windows NT 4, MS Windows 2000 Workstation</w:t>
      </w:r>
    </w:p>
    <w:p w:rsidR="00000000" w:rsidRDefault="006F3B70">
      <w:pPr>
        <w:numPr>
          <w:ilvl w:val="0"/>
          <w:numId w:val="3"/>
        </w:numPr>
        <w:tabs>
          <w:tab w:val="left" w:pos="851"/>
        </w:tabs>
        <w:spacing w:line="360" w:lineRule="auto"/>
        <w:textAlignment w:val="auto"/>
      </w:pPr>
      <w:r>
        <w:rPr>
          <w:rFonts w:ascii="Times New Roman" w:hAnsi="Times New Roman" w:cs="Times New Roman"/>
          <w:szCs w:val="24"/>
          <w:lang w:val="uk-UA"/>
        </w:rPr>
        <w:t>Lotus Notes client 5.08</w:t>
      </w:r>
    </w:p>
    <w:p w:rsidR="00000000" w:rsidRDefault="006F3B70">
      <w:pPr>
        <w:numPr>
          <w:ilvl w:val="0"/>
          <w:numId w:val="3"/>
        </w:numPr>
        <w:tabs>
          <w:tab w:val="left" w:pos="851"/>
        </w:tabs>
        <w:spacing w:line="360" w:lineRule="auto"/>
        <w:textAlignment w:val="auto"/>
      </w:pPr>
      <w:r>
        <w:rPr>
          <w:rFonts w:ascii="Times New Roman" w:hAnsi="Times New Roman" w:cs="Times New Roman"/>
          <w:szCs w:val="24"/>
          <w:lang w:val="uk-UA"/>
        </w:rPr>
        <w:t>Lotus Learning Space Forum 3.01</w:t>
      </w:r>
    </w:p>
    <w:p w:rsidR="00000000" w:rsidRDefault="006F3B70">
      <w:pPr>
        <w:numPr>
          <w:ilvl w:val="0"/>
          <w:numId w:val="3"/>
        </w:numPr>
        <w:tabs>
          <w:tab w:val="left" w:pos="851"/>
        </w:tabs>
        <w:spacing w:line="360" w:lineRule="auto"/>
        <w:textAlignment w:val="auto"/>
      </w:pPr>
      <w:r>
        <w:rPr>
          <w:rFonts w:ascii="Times New Roman" w:hAnsi="Times New Roman" w:cs="Times New Roman"/>
          <w:szCs w:val="24"/>
          <w:lang w:val="uk-UA"/>
        </w:rPr>
        <w:t>MS Internet Explorer</w:t>
      </w:r>
      <w:r>
        <w:rPr>
          <w:rFonts w:ascii="Times New Roman" w:hAnsi="Times New Roman" w:cs="Times New Roman"/>
          <w:szCs w:val="24"/>
          <w:lang w:val="uk-UA"/>
        </w:rPr>
        <w:t xml:space="preserve"> 4.0 та вище</w:t>
      </w:r>
    </w:p>
    <w:p w:rsidR="00000000" w:rsidRDefault="006F3B70">
      <w:pPr>
        <w:numPr>
          <w:ilvl w:val="0"/>
          <w:numId w:val="3"/>
        </w:numPr>
        <w:tabs>
          <w:tab w:val="left" w:pos="851"/>
        </w:tabs>
        <w:spacing w:line="360" w:lineRule="auto"/>
        <w:textAlignment w:val="auto"/>
      </w:pPr>
      <w:r>
        <w:rPr>
          <w:rFonts w:ascii="Times New Roman" w:hAnsi="Times New Roman" w:cs="Times New Roman"/>
          <w:szCs w:val="24"/>
          <w:lang w:val="uk-UA"/>
        </w:rPr>
        <w:t>MS Netscape Communicator 4.62 та вище</w:t>
      </w:r>
    </w:p>
    <w:p w:rsidR="00000000" w:rsidRDefault="0054448F">
      <w:pPr>
        <w:pageBreakBefore/>
        <w:tabs>
          <w:tab w:val="left" w:pos="851"/>
        </w:tabs>
        <w:spacing w:line="360" w:lineRule="auto"/>
        <w:ind w:left="1440"/>
        <w:textAlignment w:val="auto"/>
        <w:rPr>
          <w:rFonts w:ascii="Times New Roman" w:hAnsi="Times New Roman" w:cs="Times New Roman"/>
          <w:szCs w:val="24"/>
          <w:lang w:val="uk-UA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92075</wp:posOffset>
                </wp:positionV>
                <wp:extent cx="6559550" cy="8084820"/>
                <wp:effectExtent l="0" t="0" r="0" b="0"/>
                <wp:wrapNone/>
                <wp:docPr id="343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9550" cy="8084820"/>
                          <a:chOff x="77" y="145"/>
                          <a:chExt cx="10330" cy="12732"/>
                        </a:xfrm>
                      </wpg:grpSpPr>
                      <wps:wsp>
                        <wps:cNvPr id="34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77" y="145"/>
                            <a:ext cx="10329" cy="12731"/>
                          </a:xfrm>
                          <a:prstGeom prst="rect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5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643" y="12246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6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82" y="12241"/>
                            <a:ext cx="10312" cy="0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7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210" y="12246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8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2627" y="12246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9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3477" y="12252"/>
                            <a:ext cx="0" cy="616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0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4044" y="12246"/>
                            <a:ext cx="0" cy="616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1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9880" y="12246"/>
                            <a:ext cx="0" cy="622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2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82" y="12466"/>
                            <a:ext cx="3910" cy="0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3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2" y="12691"/>
                            <a:ext cx="3910" cy="0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4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9887" y="12467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5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84" y="12679"/>
                            <a:ext cx="476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Змін.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56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646" y="12679"/>
                            <a:ext cx="477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57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231" y="12679"/>
                            <a:ext cx="1292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58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2640" y="12679"/>
                            <a:ext cx="753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59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3480" y="12679"/>
                            <a:ext cx="476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60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9882" y="12243"/>
                            <a:ext cx="477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61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9882" y="12535"/>
                            <a:ext cx="47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</w:rPr>
                              </w:pPr>
                              <w:r>
                                <w:rPr>
                                  <w:kern w:val="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62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4072" y="12399"/>
                            <a:ext cx="5701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</w:rPr>
                              </w:pPr>
                              <w:r>
                                <w:rPr>
                                  <w:kern w:val="2"/>
                                </w:rPr>
                                <w:t>ІАЛЦ.467100.002</w:t>
                              </w:r>
                              <w:r>
                                <w:rPr>
                                  <w:kern w:val="2"/>
                                </w:rPr>
                                <w:t xml:space="preserve"> ТЗ</w:t>
                              </w:r>
                            </w:p>
                            <w:p w:rsidR="00000000" w:rsidRDefault="006F3B70">
                              <w:pPr>
                                <w:rPr>
                                  <w:rFonts w:ascii="Liberation Serif" w:eastAsia="NSimSun" w:hAnsi="Liberation Serif" w:cs="Arial"/>
                                  <w:kern w:val="2"/>
                                  <w:szCs w:val="24"/>
                                  <w:lang w:val="uk-UA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96" style="position:absolute;left:0;text-align:left;margin-left:3.85pt;margin-top:7.25pt;width:516.5pt;height:636.6pt;z-index:251654144;mso-wrap-distance-left:0;mso-wrap-distance-right:0" coordorigin="77,145" coordsize="10330,12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">
                <v:rect id="Rectangle 128" o:spid="_x0000_s1097" style="position:absolute;left:77;top:145;width:10329;height:1273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" filled="f" strokeweight=".71mm"/>
                <v:line id="Line 129" o:spid="_x0000_s1098" style="position:absolute;visibility:visible;mso-wrap-style:square" from="643,12246" to="643,12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" strokeweight=".71mm">
                  <v:stroke joinstyle="miter"/>
                </v:line>
                <v:line id="Line 130" o:spid="_x0000_s1099" style="position:absolute;visibility:visible;mso-wrap-style:square" from="82,12241" to="10394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" strokeweight=".71mm">
                  <v:stroke joinstyle="miter"/>
                </v:line>
                <v:line id="Line 131" o:spid="_x0000_s1100" style="position:absolute;visibility:visible;mso-wrap-style:square" from="1210,12246" to="1210,12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" strokeweight=".71mm">
                  <v:stroke joinstyle="miter"/>
                </v:line>
                <v:line id="Line 132" o:spid="_x0000_s1101" style="position:absolute;visibility:visible;mso-wrap-style:square" from="2627,12246" to="2627,12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" strokeweight=".71mm">
                  <v:stroke joinstyle="miter"/>
                </v:line>
                <v:line id="Line 133" o:spid="_x0000_s1102" style="position:absolute;visibility:visible;mso-wrap-style:square" from="3477,12252" to="3477,12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" strokeweight=".71mm">
                  <v:stroke joinstyle="miter"/>
                </v:line>
                <v:line id="Line 134" o:spid="_x0000_s1103" style="position:absolute;visibility:visible;mso-wrap-style:square" from="4044,12246" to="4044,12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" strokeweight=".71mm">
                  <v:stroke joinstyle="miter"/>
                </v:line>
                <v:line id="Line 135" o:spid="_x0000_s1104" style="position:absolute;visibility:visible;mso-wrap-style:square" from="9880,12246" to="9880,12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" strokeweight=".71mm">
                  <v:stroke joinstyle="miter"/>
                </v:line>
                <v:line id="Line 136" o:spid="_x0000_s1105" style="position:absolute;visibility:visible;mso-wrap-style:square" from="82,12466" to="3992,1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" strokeweight=".35mm">
                  <v:stroke joinstyle="miter"/>
                </v:line>
                <v:line id="Line 137" o:spid="_x0000_s1106" style="position:absolute;visibility:visible;mso-wrap-style:square" from="82,12691" to="3992,12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" strokeweight=".71mm">
                  <v:stroke joinstyle="miter"/>
                </v:line>
                <v:line id="Line 138" o:spid="_x0000_s1107" style="position:absolute;visibility:visible;mso-wrap-style:square" from="9887,12467" to="10400,12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" strokeweight=".35mm">
                  <v:stroke joinstyle="miter"/>
                </v:line>
                <v:shape id="Text Box 139" o:spid="_x0000_s1108" type="#_x0000_t202" style="position:absolute;left:84;top:12679;width:476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Змін.</w:t>
                        </w:r>
                      </w:p>
                    </w:txbxContent>
                  </v:textbox>
                </v:shape>
                <v:shape id="Text Box 140" o:spid="_x0000_s1109" type="#_x0000_t202" style="position:absolute;left:646;top:12679;width:477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Арк.</w:t>
                        </w:r>
                      </w:p>
                    </w:txbxContent>
                  </v:textbox>
                </v:shape>
                <v:shape id="Text Box 141" o:spid="_x0000_s1110" type="#_x0000_t202" style="position:absolute;left:1231;top:12679;width:1292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42" o:spid="_x0000_s1111" type="#_x0000_t202" style="position:absolute;left:2640;top:12679;width:753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43" o:spid="_x0000_s1112" type="#_x0000_t202" style="position:absolute;left:3480;top:12679;width:476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44" o:spid="_x0000_s1113" type="#_x0000_t202" style="position:absolute;left:9882;top:12243;width:477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Арк.</w:t>
                        </w:r>
                      </w:p>
                    </w:txbxContent>
                  </v:textbox>
                </v:shape>
                <v:shape id="Text Box 145" o:spid="_x0000_s1114" type="#_x0000_t202" style="position:absolute;left:9882;top:12535;width:477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</w:rPr>
                        </w:pPr>
                        <w:r>
                          <w:rPr>
                            <w:kern w:val="2"/>
                          </w:rPr>
                          <w:t>3</w:t>
                        </w:r>
                      </w:p>
                    </w:txbxContent>
                  </v:textbox>
                </v:shape>
                <v:shape id="Text Box 146" o:spid="_x0000_s1115" type="#_x0000_t202" style="position:absolute;left:4072;top:12399;width:5701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</w:rPr>
                        </w:pPr>
                        <w:r>
                          <w:rPr>
                            <w:kern w:val="2"/>
                          </w:rPr>
                          <w:t>ІАЛЦ.467100.002</w:t>
                        </w:r>
                        <w:r>
                          <w:rPr>
                            <w:kern w:val="2"/>
                          </w:rPr>
                          <w:t xml:space="preserve"> ТЗ</w:t>
                        </w:r>
                      </w:p>
                      <w:p w:rsidR="00000000" w:rsidRDefault="006F3B70">
                        <w:pPr>
                          <w:rPr>
                            <w:rFonts w:ascii="Liberation Serif" w:eastAsia="NSimSun" w:hAnsi="Liberation Serif" w:cs="Arial"/>
                            <w:kern w:val="2"/>
                            <w:szCs w:val="24"/>
                            <w:lang w:val="uk-UA" w:bidi="hi-I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00000" w:rsidRDefault="006F3B70">
      <w:pPr>
        <w:spacing w:line="360" w:lineRule="auto"/>
        <w:ind w:left="426"/>
      </w:pPr>
      <w:r>
        <w:rPr>
          <w:rFonts w:ascii="Times New Roman" w:hAnsi="Times New Roman" w:cs="Times New Roman"/>
          <w:szCs w:val="24"/>
          <w:lang w:val="uk-UA"/>
        </w:rPr>
        <w:tab/>
        <w:t>5.3. Вимоги до апаратної частини</w:t>
      </w:r>
    </w:p>
    <w:p w:rsidR="00000000" w:rsidRDefault="006F3B70">
      <w:pPr>
        <w:numPr>
          <w:ilvl w:val="0"/>
          <w:numId w:val="5"/>
        </w:numPr>
        <w:tabs>
          <w:tab w:val="left" w:pos="851"/>
        </w:tabs>
        <w:spacing w:line="360" w:lineRule="auto"/>
        <w:ind w:firstLine="360"/>
        <w:textAlignment w:val="auto"/>
      </w:pPr>
      <w:r>
        <w:rPr>
          <w:rFonts w:ascii="Times New Roman" w:hAnsi="Times New Roman" w:cs="Times New Roman"/>
          <w:szCs w:val="24"/>
          <w:lang w:val="uk-UA"/>
        </w:rPr>
        <w:t>Комп’ютер на базі процесора Intel Pentium 166 та вище</w:t>
      </w:r>
    </w:p>
    <w:p w:rsidR="00000000" w:rsidRDefault="006F3B70">
      <w:pPr>
        <w:numPr>
          <w:ilvl w:val="0"/>
          <w:numId w:val="5"/>
        </w:numPr>
        <w:tabs>
          <w:tab w:val="left" w:pos="851"/>
        </w:tabs>
        <w:spacing w:line="360" w:lineRule="auto"/>
        <w:ind w:firstLine="360"/>
        <w:textAlignment w:val="auto"/>
      </w:pPr>
      <w:r>
        <w:rPr>
          <w:rFonts w:ascii="Times New Roman" w:hAnsi="Times New Roman" w:cs="Times New Roman"/>
          <w:szCs w:val="24"/>
          <w:lang w:val="uk-UA"/>
        </w:rPr>
        <w:t>Оперативної пам’яті не менше 64 Мбайт</w:t>
      </w:r>
    </w:p>
    <w:p w:rsidR="00000000" w:rsidRDefault="006F3B70">
      <w:pPr>
        <w:numPr>
          <w:ilvl w:val="0"/>
          <w:numId w:val="5"/>
        </w:numPr>
        <w:tabs>
          <w:tab w:val="left" w:pos="851"/>
        </w:tabs>
        <w:spacing w:line="360" w:lineRule="auto"/>
        <w:ind w:firstLine="360"/>
        <w:textAlignment w:val="auto"/>
      </w:pPr>
      <w:r>
        <w:rPr>
          <w:rFonts w:ascii="Times New Roman" w:hAnsi="Times New Roman" w:cs="Times New Roman"/>
          <w:szCs w:val="24"/>
          <w:lang w:val="uk-UA"/>
        </w:rPr>
        <w:t>Вільний простір жорсткого диска не менше 800 Мбайт</w:t>
      </w:r>
    </w:p>
    <w:p w:rsidR="00000000" w:rsidRDefault="006F3B70">
      <w:pPr>
        <w:numPr>
          <w:ilvl w:val="0"/>
          <w:numId w:val="5"/>
        </w:numPr>
        <w:tabs>
          <w:tab w:val="left" w:pos="851"/>
        </w:tabs>
        <w:spacing w:line="360" w:lineRule="auto"/>
        <w:ind w:firstLine="360"/>
        <w:textAlignment w:val="auto"/>
      </w:pPr>
      <w:r>
        <w:rPr>
          <w:rFonts w:ascii="Times New Roman" w:hAnsi="Times New Roman" w:cs="Times New Roman"/>
          <w:szCs w:val="24"/>
          <w:lang w:val="uk-UA"/>
        </w:rPr>
        <w:t>Підключення до Інтернету</w:t>
      </w:r>
    </w:p>
    <w:p w:rsidR="00000000" w:rsidRDefault="006F3B70">
      <w:pPr>
        <w:ind w:left="2160"/>
      </w:pPr>
      <w:r>
        <w:t>6</w:t>
      </w:r>
      <w:r>
        <w:t xml:space="preserve">. </w:t>
      </w:r>
      <w:r>
        <w:rPr>
          <w:rFonts w:ascii="Times New Roman" w:hAnsi="Times New Roman" w:cs="Times New Roman"/>
        </w:rPr>
        <w:t>ЕТАПИ РОЗРОБКИ</w:t>
      </w:r>
    </w:p>
    <w:p w:rsidR="00000000" w:rsidRDefault="006F3B70">
      <w:pPr>
        <w:tabs>
          <w:tab w:val="center" w:pos="8931"/>
        </w:tabs>
        <w:spacing w:line="360" w:lineRule="auto"/>
        <w:ind w:left="993"/>
      </w:pPr>
      <w:r>
        <w:rPr>
          <w:rFonts w:ascii="Times New Roman" w:hAnsi="Times New Roman" w:cs="Times New Roman"/>
          <w:szCs w:val="24"/>
          <w:lang w:val="uk-UA"/>
        </w:rPr>
        <w:tab/>
        <w:t>Дата</w:t>
      </w:r>
    </w:p>
    <w:p w:rsidR="00000000" w:rsidRDefault="006F3B70">
      <w:pPr>
        <w:pStyle w:val="ae"/>
        <w:tabs>
          <w:tab w:val="center" w:pos="8931"/>
        </w:tabs>
        <w:spacing w:line="360" w:lineRule="auto"/>
        <w:ind w:left="1080"/>
      </w:pPr>
      <w:r>
        <w:rPr>
          <w:rFonts w:ascii="Times New Roman" w:hAnsi="Times New Roman" w:cs="Times New Roman"/>
          <w:szCs w:val="24"/>
          <w:lang w:val="uk-UA"/>
        </w:rPr>
        <w:t>6.1 Вивчення літератури</w:t>
      </w:r>
      <w:r>
        <w:rPr>
          <w:rFonts w:ascii="Times New Roman" w:hAnsi="Times New Roman" w:cs="Times New Roman"/>
          <w:szCs w:val="24"/>
          <w:lang w:val="uk-UA"/>
        </w:rPr>
        <w:tab/>
      </w:r>
      <w:r>
        <w:rPr>
          <w:rFonts w:ascii="Times New Roman" w:hAnsi="Times New Roman" w:cs="Times New Roman"/>
          <w:szCs w:val="24"/>
          <w:lang w:val="uk-UA"/>
        </w:rPr>
        <w:tab/>
        <w:t>20.12.2008</w:t>
      </w:r>
    </w:p>
    <w:p w:rsidR="00000000" w:rsidRDefault="006F3B70">
      <w:pPr>
        <w:tabs>
          <w:tab w:val="center" w:pos="8931"/>
        </w:tabs>
        <w:spacing w:line="360" w:lineRule="auto"/>
        <w:ind w:left="1080"/>
      </w:pPr>
      <w:r>
        <w:rPr>
          <w:rFonts w:ascii="Times New Roman" w:hAnsi="Times New Roman" w:cs="Times New Roman"/>
          <w:szCs w:val="24"/>
          <w:lang w:val="uk-UA"/>
        </w:rPr>
        <w:t>6.2 Складання і узгодження технічного завдання</w:t>
      </w:r>
      <w:r>
        <w:rPr>
          <w:rFonts w:ascii="Times New Roman" w:hAnsi="Times New Roman" w:cs="Times New Roman"/>
          <w:szCs w:val="24"/>
          <w:lang w:val="uk-UA"/>
        </w:rPr>
        <w:tab/>
        <w:t>15.01.2008</w:t>
      </w:r>
    </w:p>
    <w:p w:rsidR="00000000" w:rsidRDefault="006F3B70">
      <w:pPr>
        <w:tabs>
          <w:tab w:val="center" w:pos="8931"/>
        </w:tabs>
        <w:spacing w:line="360" w:lineRule="auto"/>
        <w:ind w:left="1080"/>
      </w:pPr>
      <w:r>
        <w:rPr>
          <w:rFonts w:ascii="Times New Roman" w:hAnsi="Times New Roman" w:cs="Times New Roman"/>
          <w:szCs w:val="24"/>
          <w:lang w:val="uk-UA"/>
        </w:rPr>
        <w:t>6.3 Аналіз структури розробленого курсу навчання</w:t>
      </w:r>
      <w:r>
        <w:rPr>
          <w:rFonts w:ascii="Times New Roman" w:hAnsi="Times New Roman" w:cs="Times New Roman"/>
          <w:szCs w:val="24"/>
          <w:lang w:val="uk-UA"/>
        </w:rPr>
        <w:tab/>
        <w:t>27.01.2008</w:t>
      </w:r>
    </w:p>
    <w:p w:rsidR="00000000" w:rsidRDefault="006F3B70">
      <w:pPr>
        <w:tabs>
          <w:tab w:val="center" w:pos="8931"/>
        </w:tabs>
        <w:spacing w:line="360" w:lineRule="auto"/>
        <w:ind w:left="1080"/>
      </w:pPr>
      <w:r>
        <w:rPr>
          <w:rFonts w:ascii="Times New Roman" w:hAnsi="Times New Roman" w:cs="Times New Roman"/>
          <w:szCs w:val="24"/>
          <w:lang w:val="uk-UA"/>
        </w:rPr>
        <w:t>6.4 Створення модул</w:t>
      </w:r>
      <w:r>
        <w:rPr>
          <w:rFonts w:ascii="Times New Roman" w:hAnsi="Times New Roman" w:cs="Times New Roman"/>
          <w:szCs w:val="24"/>
          <w:lang w:val="uk-UA"/>
        </w:rPr>
        <w:t>ів</w:t>
      </w:r>
      <w:r>
        <w:rPr>
          <w:rFonts w:ascii="Times New Roman" w:hAnsi="Times New Roman" w:cs="Times New Roman"/>
          <w:szCs w:val="24"/>
          <w:lang w:val="uk-UA"/>
        </w:rPr>
        <w:t xml:space="preserve"> розробленого курсу</w:t>
      </w:r>
      <w:r>
        <w:rPr>
          <w:rFonts w:ascii="Times New Roman" w:hAnsi="Times New Roman" w:cs="Times New Roman"/>
          <w:szCs w:val="24"/>
          <w:lang w:val="uk-UA"/>
        </w:rPr>
        <w:tab/>
        <w:t>14.02.2008</w:t>
      </w:r>
    </w:p>
    <w:p w:rsidR="00000000" w:rsidRDefault="006F3B70">
      <w:pPr>
        <w:pStyle w:val="ae"/>
        <w:tabs>
          <w:tab w:val="center" w:pos="8931"/>
        </w:tabs>
        <w:spacing w:line="360" w:lineRule="auto"/>
        <w:ind w:left="1080"/>
      </w:pPr>
      <w:r>
        <w:rPr>
          <w:rFonts w:ascii="Times New Roman" w:hAnsi="Times New Roman" w:cs="Times New Roman"/>
          <w:szCs w:val="24"/>
          <w:lang w:val="uk-UA"/>
        </w:rPr>
        <w:t>6.5 Тестування дистанційног</w:t>
      </w:r>
      <w:r>
        <w:rPr>
          <w:rFonts w:ascii="Times New Roman" w:hAnsi="Times New Roman" w:cs="Times New Roman"/>
          <w:szCs w:val="24"/>
          <w:lang w:val="uk-UA"/>
        </w:rPr>
        <w:t>о доступу до курсу</w:t>
      </w:r>
      <w:r>
        <w:rPr>
          <w:rFonts w:ascii="Times New Roman" w:hAnsi="Times New Roman" w:cs="Times New Roman"/>
          <w:szCs w:val="24"/>
          <w:lang w:val="uk-UA"/>
        </w:rPr>
        <w:tab/>
        <w:t>01.05.2008</w:t>
      </w:r>
    </w:p>
    <w:p w:rsidR="00000000" w:rsidRDefault="006F3B70">
      <w:pPr>
        <w:pStyle w:val="ae"/>
        <w:tabs>
          <w:tab w:val="center" w:pos="8931"/>
        </w:tabs>
        <w:spacing w:line="360" w:lineRule="auto"/>
        <w:ind w:left="1080"/>
      </w:pPr>
      <w:r>
        <w:rPr>
          <w:rFonts w:ascii="Times New Roman" w:hAnsi="Times New Roman" w:cs="Times New Roman"/>
          <w:szCs w:val="24"/>
          <w:lang w:val="uk-UA"/>
        </w:rPr>
        <w:t xml:space="preserve">6.6 </w:t>
      </w:r>
      <w:r>
        <w:rPr>
          <w:rFonts w:ascii="Times New Roman" w:hAnsi="Times New Roman" w:cs="Times New Roman"/>
          <w:szCs w:val="24"/>
          <w:lang w:val="uk-UA"/>
        </w:rPr>
        <w:t>Відлагодження</w:t>
      </w:r>
      <w:r>
        <w:rPr>
          <w:rFonts w:ascii="Times New Roman" w:hAnsi="Times New Roman" w:cs="Times New Roman"/>
          <w:szCs w:val="24"/>
          <w:lang w:val="uk-UA"/>
        </w:rPr>
        <w:t xml:space="preserve"> і виправлення помилок</w:t>
      </w:r>
      <w:r>
        <w:rPr>
          <w:rFonts w:ascii="Times New Roman" w:hAnsi="Times New Roman" w:cs="Times New Roman"/>
          <w:szCs w:val="24"/>
          <w:lang w:val="uk-UA"/>
        </w:rPr>
        <w:tab/>
        <w:t>15.05.2008</w:t>
      </w:r>
    </w:p>
    <w:p w:rsidR="00000000" w:rsidRDefault="006F3B70">
      <w:pPr>
        <w:pStyle w:val="ae"/>
        <w:tabs>
          <w:tab w:val="center" w:pos="8931"/>
        </w:tabs>
        <w:spacing w:line="360" w:lineRule="auto"/>
        <w:ind w:left="1080"/>
      </w:pPr>
      <w:r>
        <w:rPr>
          <w:rFonts w:ascii="Times New Roman" w:hAnsi="Times New Roman" w:cs="Times New Roman"/>
          <w:szCs w:val="24"/>
          <w:lang w:val="uk-UA"/>
        </w:rPr>
        <w:t>6.7 Оформлення документації дипломного проєкту</w:t>
      </w:r>
      <w:r>
        <w:rPr>
          <w:rFonts w:ascii="Times New Roman" w:hAnsi="Times New Roman" w:cs="Times New Roman"/>
          <w:szCs w:val="24"/>
          <w:lang w:val="uk-UA"/>
        </w:rPr>
        <w:tab/>
        <w:t>06.06.2008</w:t>
      </w:r>
    </w:p>
    <w:p w:rsidR="00000000" w:rsidRDefault="006F3B70">
      <w:pPr>
        <w:tabs>
          <w:tab w:val="left" w:pos="5812"/>
        </w:tabs>
        <w:spacing w:line="312" w:lineRule="auto"/>
        <w:jc w:val="center"/>
        <w:rPr>
          <w:rFonts w:ascii="Times New Roman" w:hAnsi="Times New Roman" w:cs="Times New Roman"/>
          <w:b/>
          <w:bCs/>
          <w:color w:val="000000"/>
          <w:spacing w:val="1"/>
          <w:szCs w:val="24"/>
          <w:lang w:val="uk-UA"/>
        </w:rPr>
      </w:pPr>
    </w:p>
    <w:p w:rsidR="00000000" w:rsidRDefault="006F3B70">
      <w:pPr>
        <w:pStyle w:val="1"/>
        <w:pageBreakBefore/>
        <w:spacing w:before="0" w:after="0"/>
      </w:pPr>
      <w:bookmarkStart w:id="6" w:name="__RefHeading___Toc472_2969193158"/>
      <w:bookmarkEnd w:id="6"/>
      <w:r>
        <w:rPr>
          <w:rFonts w:cs="Times New Roman"/>
          <w:color w:val="000000"/>
          <w:spacing w:val="1"/>
          <w:szCs w:val="28"/>
        </w:rPr>
        <w:lastRenderedPageBreak/>
        <w:t>Додаток 6.</w:t>
      </w:r>
      <w:r>
        <w:rPr>
          <w:rFonts w:cs="Times New Roman"/>
          <w:color w:val="000000"/>
          <w:spacing w:val="-1"/>
          <w:szCs w:val="28"/>
        </w:rPr>
        <w:t xml:space="preserve"> Зміст</w:t>
      </w:r>
    </w:p>
    <w:p w:rsidR="00000000" w:rsidRDefault="006F3B70">
      <w:pPr>
        <w:widowControl w:val="0"/>
        <w:jc w:val="center"/>
        <w:textAlignment w:val="auto"/>
      </w:pPr>
      <w:r>
        <w:rPr>
          <w:rFonts w:ascii="Times New Roman" w:hAnsi="Times New Roman" w:cs="Times New Roman"/>
          <w:b/>
          <w:bCs/>
          <w:szCs w:val="24"/>
          <w:lang w:val="uk-UA"/>
        </w:rPr>
        <w:t>ЗМІСТ</w:t>
      </w:r>
    </w:p>
    <w:p w:rsidR="00000000" w:rsidRDefault="006F3B70">
      <w:pPr>
        <w:widowControl w:val="0"/>
        <w:tabs>
          <w:tab w:val="left" w:pos="426"/>
          <w:tab w:val="left" w:pos="9720"/>
        </w:tabs>
        <w:ind w:left="360"/>
        <w:textAlignment w:val="auto"/>
      </w:pPr>
      <w:r>
        <w:rPr>
          <w:rFonts w:ascii="Times New Roman" w:hAnsi="Times New Roman" w:cs="Times New Roman"/>
          <w:bCs/>
          <w:szCs w:val="24"/>
          <w:lang w:val="uk-UA"/>
        </w:rPr>
        <w:t>РОЗДІЛ 1 ОГЛЯД МЕРЕЖІ РУХОМОГО ЗВ’ЯЗКУ</w:t>
      </w:r>
      <w:r>
        <w:rPr>
          <w:rFonts w:ascii="Times New Roman" w:hAnsi="Times New Roman" w:cs="Times New Roman"/>
          <w:bCs/>
          <w:szCs w:val="24"/>
          <w:lang w:val="uk-UA"/>
        </w:rPr>
        <w:tab/>
        <w:t>8</w:t>
      </w:r>
    </w:p>
    <w:p w:rsidR="00000000" w:rsidRDefault="006F3B70">
      <w:pPr>
        <w:widowControl w:val="0"/>
        <w:tabs>
          <w:tab w:val="left" w:pos="851"/>
          <w:tab w:val="left" w:pos="9720"/>
        </w:tabs>
        <w:ind w:left="720"/>
      </w:pPr>
      <w:r>
        <w:rPr>
          <w:rFonts w:ascii="Times New Roman" w:hAnsi="Times New Roman" w:cs="Times New Roman"/>
          <w:bCs/>
          <w:szCs w:val="24"/>
          <w:lang w:val="uk-UA"/>
        </w:rPr>
        <w:t>1.1. Мережі мобільного рухомого зв’язку</w:t>
      </w:r>
      <w:r>
        <w:rPr>
          <w:rFonts w:ascii="Times New Roman" w:hAnsi="Times New Roman" w:cs="Times New Roman"/>
          <w:bCs/>
          <w:szCs w:val="24"/>
          <w:lang w:val="uk-UA"/>
        </w:rPr>
        <w:tab/>
        <w:t>8</w:t>
      </w:r>
    </w:p>
    <w:p w:rsidR="00000000" w:rsidRDefault="006F3B70">
      <w:pPr>
        <w:widowControl w:val="0"/>
        <w:numPr>
          <w:ilvl w:val="2"/>
          <w:numId w:val="6"/>
        </w:numPr>
        <w:tabs>
          <w:tab w:val="left" w:pos="1800"/>
          <w:tab w:val="left" w:pos="9720"/>
        </w:tabs>
        <w:textAlignment w:val="auto"/>
      </w:pPr>
      <w:r>
        <w:rPr>
          <w:rFonts w:ascii="Times New Roman" w:hAnsi="Times New Roman" w:cs="Times New Roman"/>
          <w:bCs/>
          <w:szCs w:val="24"/>
          <w:lang w:val="uk-UA"/>
        </w:rPr>
        <w:t xml:space="preserve">Аналогові </w:t>
      </w:r>
      <w:r>
        <w:rPr>
          <w:rFonts w:ascii="Times New Roman" w:hAnsi="Times New Roman" w:cs="Times New Roman"/>
          <w:bCs/>
          <w:szCs w:val="24"/>
          <w:lang w:val="uk-UA"/>
        </w:rPr>
        <w:t>системи рухомого зв’язку (NMT, AMPS, TACS)</w:t>
      </w:r>
      <w:r>
        <w:rPr>
          <w:rFonts w:ascii="Times New Roman" w:hAnsi="Times New Roman" w:cs="Times New Roman"/>
          <w:bCs/>
          <w:szCs w:val="24"/>
          <w:lang w:val="uk-UA"/>
        </w:rPr>
        <w:tab/>
        <w:t>8</w:t>
      </w:r>
    </w:p>
    <w:p w:rsidR="00000000" w:rsidRDefault="006F3B70">
      <w:pPr>
        <w:widowControl w:val="0"/>
        <w:numPr>
          <w:ilvl w:val="2"/>
          <w:numId w:val="6"/>
        </w:numPr>
        <w:tabs>
          <w:tab w:val="left" w:pos="1800"/>
          <w:tab w:val="left" w:pos="9730"/>
        </w:tabs>
        <w:textAlignment w:val="auto"/>
      </w:pPr>
      <w:r>
        <w:rPr>
          <w:rFonts w:ascii="Times New Roman" w:hAnsi="Times New Roman" w:cs="Times New Roman"/>
          <w:bCs/>
          <w:szCs w:val="24"/>
          <w:lang w:val="uk-UA"/>
        </w:rPr>
        <w:t>Цифрові системи рухомого зв’язку (GSM, D-AMPS, JDC, CDMA, DECT)</w:t>
      </w:r>
      <w:r>
        <w:rPr>
          <w:rFonts w:ascii="Times New Roman" w:hAnsi="Times New Roman" w:cs="Times New Roman"/>
          <w:bCs/>
          <w:szCs w:val="24"/>
          <w:lang w:val="uk-UA"/>
        </w:rPr>
        <w:tab/>
        <w:t>11</w:t>
      </w:r>
    </w:p>
    <w:p w:rsidR="00000000" w:rsidRDefault="006F3B70">
      <w:pPr>
        <w:widowControl w:val="0"/>
        <w:numPr>
          <w:ilvl w:val="2"/>
          <w:numId w:val="6"/>
        </w:numPr>
        <w:tabs>
          <w:tab w:val="left" w:pos="1800"/>
          <w:tab w:val="left" w:pos="9720"/>
        </w:tabs>
        <w:textAlignment w:val="auto"/>
      </w:pPr>
      <w:r>
        <w:rPr>
          <w:rFonts w:ascii="Times New Roman" w:hAnsi="Times New Roman" w:cs="Times New Roman"/>
          <w:bCs/>
          <w:szCs w:val="24"/>
          <w:lang w:val="uk-UA"/>
        </w:rPr>
        <w:t>Цифрові системи рухомого зв’язку з комутацією пакетів (GSM-GPRS)</w:t>
      </w:r>
      <w:r>
        <w:rPr>
          <w:rFonts w:ascii="Times New Roman" w:hAnsi="Times New Roman" w:cs="Times New Roman"/>
          <w:bCs/>
          <w:szCs w:val="24"/>
          <w:lang w:val="uk-UA"/>
        </w:rPr>
        <w:tab/>
        <w:t>15</w:t>
      </w:r>
    </w:p>
    <w:p w:rsidR="00000000" w:rsidRDefault="006F3B70">
      <w:pPr>
        <w:widowControl w:val="0"/>
        <w:numPr>
          <w:ilvl w:val="2"/>
          <w:numId w:val="6"/>
        </w:numPr>
        <w:tabs>
          <w:tab w:val="left" w:pos="1800"/>
          <w:tab w:val="left" w:pos="9720"/>
        </w:tabs>
        <w:textAlignment w:val="auto"/>
      </w:pPr>
      <w:r>
        <w:rPr>
          <w:rFonts w:ascii="Times New Roman" w:hAnsi="Times New Roman" w:cs="Times New Roman"/>
          <w:bCs/>
          <w:szCs w:val="24"/>
          <w:lang w:val="uk-UA"/>
        </w:rPr>
        <w:t>Цифрові системи рухомого зв’язку третього покоління (3G-мережі)</w:t>
      </w:r>
      <w:r>
        <w:rPr>
          <w:rFonts w:ascii="Times New Roman" w:hAnsi="Times New Roman" w:cs="Times New Roman"/>
          <w:bCs/>
          <w:szCs w:val="24"/>
          <w:lang w:val="uk-UA"/>
        </w:rPr>
        <w:tab/>
        <w:t>19</w:t>
      </w:r>
    </w:p>
    <w:p w:rsidR="00000000" w:rsidRDefault="006F3B70">
      <w:pPr>
        <w:widowControl w:val="0"/>
        <w:numPr>
          <w:ilvl w:val="2"/>
          <w:numId w:val="6"/>
        </w:numPr>
        <w:tabs>
          <w:tab w:val="left" w:pos="1800"/>
          <w:tab w:val="left" w:pos="9720"/>
        </w:tabs>
        <w:textAlignment w:val="auto"/>
      </w:pPr>
      <w:r>
        <w:rPr>
          <w:rFonts w:ascii="Times New Roman" w:hAnsi="Times New Roman" w:cs="Times New Roman"/>
          <w:bCs/>
          <w:szCs w:val="24"/>
          <w:lang w:val="uk-UA"/>
        </w:rPr>
        <w:t>Цифрові с</w:t>
      </w:r>
      <w:r>
        <w:rPr>
          <w:rFonts w:ascii="Times New Roman" w:hAnsi="Times New Roman" w:cs="Times New Roman"/>
          <w:bCs/>
          <w:szCs w:val="24"/>
          <w:lang w:val="uk-UA"/>
        </w:rPr>
        <w:t>истеми рухомого зв’язку четвертого покоління (4G-мережі)</w:t>
      </w:r>
      <w:r>
        <w:rPr>
          <w:rFonts w:ascii="Times New Roman" w:hAnsi="Times New Roman" w:cs="Times New Roman"/>
          <w:bCs/>
          <w:szCs w:val="24"/>
          <w:lang w:val="uk-UA"/>
        </w:rPr>
        <w:tab/>
        <w:t>21</w:t>
      </w:r>
    </w:p>
    <w:p w:rsidR="00000000" w:rsidRDefault="006F3B70">
      <w:pPr>
        <w:widowControl w:val="0"/>
        <w:tabs>
          <w:tab w:val="left" w:pos="1134"/>
          <w:tab w:val="left" w:pos="1276"/>
          <w:tab w:val="left" w:pos="9720"/>
        </w:tabs>
        <w:ind w:left="720"/>
      </w:pPr>
      <w:r>
        <w:rPr>
          <w:rFonts w:ascii="Times New Roman" w:hAnsi="Times New Roman" w:cs="Times New Roman"/>
          <w:bCs/>
          <w:szCs w:val="24"/>
          <w:lang w:val="uk-UA"/>
        </w:rPr>
        <w:t>1.2. Мережі транкінгового зв’язку</w:t>
      </w:r>
      <w:r>
        <w:rPr>
          <w:rFonts w:ascii="Times New Roman" w:hAnsi="Times New Roman" w:cs="Times New Roman"/>
          <w:bCs/>
          <w:szCs w:val="24"/>
          <w:lang w:val="uk-UA"/>
        </w:rPr>
        <w:tab/>
        <w:t>23</w:t>
      </w:r>
    </w:p>
    <w:p w:rsidR="00000000" w:rsidRDefault="006F3B70">
      <w:pPr>
        <w:widowControl w:val="0"/>
        <w:tabs>
          <w:tab w:val="left" w:pos="9730"/>
        </w:tabs>
        <w:ind w:left="720"/>
      </w:pPr>
      <w:r>
        <w:rPr>
          <w:rFonts w:ascii="Times New Roman" w:hAnsi="Times New Roman" w:cs="Times New Roman"/>
          <w:bCs/>
          <w:szCs w:val="24"/>
          <w:lang w:val="uk-UA"/>
        </w:rPr>
        <w:t>1.3. Мережі персонального радіовиклику (пейджингові мережі)</w:t>
      </w:r>
      <w:r>
        <w:rPr>
          <w:rFonts w:ascii="Times New Roman" w:hAnsi="Times New Roman" w:cs="Times New Roman"/>
          <w:bCs/>
          <w:szCs w:val="24"/>
          <w:lang w:val="uk-UA"/>
        </w:rPr>
        <w:tab/>
        <w:t>26</w:t>
      </w:r>
    </w:p>
    <w:p w:rsidR="00000000" w:rsidRDefault="006F3B70">
      <w:pPr>
        <w:widowControl w:val="0"/>
        <w:tabs>
          <w:tab w:val="left" w:pos="9720"/>
          <w:tab w:val="left" w:pos="9890"/>
        </w:tabs>
        <w:ind w:left="720"/>
      </w:pPr>
      <w:r>
        <w:rPr>
          <w:rFonts w:ascii="Times New Roman" w:hAnsi="Times New Roman" w:cs="Times New Roman"/>
          <w:bCs/>
          <w:szCs w:val="24"/>
          <w:lang w:val="uk-UA"/>
        </w:rPr>
        <w:t>1.4. Мережі персонального супутникового зв’язку</w:t>
      </w:r>
      <w:r>
        <w:rPr>
          <w:rFonts w:ascii="Times New Roman" w:hAnsi="Times New Roman" w:cs="Times New Roman"/>
          <w:bCs/>
          <w:szCs w:val="24"/>
          <w:lang w:val="uk-UA"/>
        </w:rPr>
        <w:tab/>
        <w:t>28</w:t>
      </w:r>
    </w:p>
    <w:p w:rsidR="00000000" w:rsidRDefault="006F3B70">
      <w:pPr>
        <w:widowControl w:val="0"/>
        <w:tabs>
          <w:tab w:val="left" w:pos="9720"/>
          <w:tab w:val="left" w:pos="9890"/>
        </w:tabs>
        <w:ind w:left="720"/>
      </w:pPr>
      <w:r>
        <w:rPr>
          <w:rFonts w:ascii="Times New Roman" w:hAnsi="Times New Roman" w:cs="Times New Roman"/>
          <w:bCs/>
          <w:szCs w:val="24"/>
          <w:lang w:val="uk-UA"/>
        </w:rPr>
        <w:t>Висновок по розділу 1</w:t>
      </w:r>
      <w:r>
        <w:rPr>
          <w:rFonts w:ascii="Times New Roman" w:hAnsi="Times New Roman" w:cs="Times New Roman"/>
          <w:bCs/>
          <w:szCs w:val="24"/>
          <w:lang w:val="uk-UA"/>
        </w:rPr>
        <w:tab/>
        <w:t>30</w:t>
      </w:r>
    </w:p>
    <w:p w:rsidR="00000000" w:rsidRDefault="006F3B70">
      <w:pPr>
        <w:widowControl w:val="0"/>
        <w:tabs>
          <w:tab w:val="left" w:pos="720"/>
          <w:tab w:val="left" w:pos="9720"/>
        </w:tabs>
        <w:ind w:left="360"/>
      </w:pPr>
      <w:r>
        <w:rPr>
          <w:rFonts w:ascii="Times New Roman" w:hAnsi="Times New Roman" w:cs="Times New Roman"/>
          <w:bCs/>
          <w:szCs w:val="24"/>
          <w:lang w:val="uk-UA"/>
        </w:rPr>
        <w:t>РОЗДІЛ 2 ОСНОВНІ ЕЛЕ</w:t>
      </w:r>
      <w:r>
        <w:rPr>
          <w:rFonts w:ascii="Times New Roman" w:hAnsi="Times New Roman" w:cs="Times New Roman"/>
          <w:bCs/>
          <w:szCs w:val="24"/>
          <w:lang w:val="uk-UA"/>
        </w:rPr>
        <w:t>МЕНТИ МЕРЕЖ СТІЛЬНИКОВОГО ЗВ’ЯЗКУ</w:t>
      </w:r>
      <w:r>
        <w:rPr>
          <w:rFonts w:ascii="Times New Roman" w:hAnsi="Times New Roman" w:cs="Times New Roman"/>
          <w:bCs/>
          <w:szCs w:val="24"/>
          <w:lang w:val="uk-UA"/>
        </w:rPr>
        <w:tab/>
        <w:t>31</w:t>
      </w:r>
    </w:p>
    <w:p w:rsidR="00000000" w:rsidRDefault="006F3B70">
      <w:pPr>
        <w:widowControl w:val="0"/>
        <w:tabs>
          <w:tab w:val="left" w:pos="630"/>
          <w:tab w:val="left" w:pos="9720"/>
        </w:tabs>
        <w:ind w:left="720"/>
      </w:pPr>
      <w:r>
        <w:rPr>
          <w:rFonts w:ascii="Times New Roman" w:hAnsi="Times New Roman" w:cs="Times New Roman"/>
          <w:bCs/>
          <w:szCs w:val="24"/>
          <w:lang w:val="uk-UA"/>
        </w:rPr>
        <w:t>2.1. Загальні відомості про елементи мережі</w:t>
      </w:r>
      <w:r>
        <w:rPr>
          <w:rFonts w:ascii="Times New Roman" w:hAnsi="Times New Roman" w:cs="Times New Roman"/>
          <w:bCs/>
          <w:szCs w:val="24"/>
          <w:lang w:val="uk-UA"/>
        </w:rPr>
        <w:tab/>
        <w:t>31</w:t>
      </w:r>
    </w:p>
    <w:p w:rsidR="00000000" w:rsidRDefault="006F3B70">
      <w:pPr>
        <w:widowControl w:val="0"/>
        <w:tabs>
          <w:tab w:val="left" w:pos="9720"/>
          <w:tab w:val="left" w:pos="9810"/>
        </w:tabs>
        <w:ind w:left="720"/>
      </w:pPr>
      <w:r>
        <w:rPr>
          <w:rFonts w:ascii="Times New Roman" w:hAnsi="Times New Roman" w:cs="Times New Roman"/>
          <w:bCs/>
          <w:szCs w:val="24"/>
          <w:lang w:val="uk-UA"/>
        </w:rPr>
        <w:t>2.2. Рухома станція (РС)</w:t>
      </w:r>
      <w:r>
        <w:rPr>
          <w:rFonts w:ascii="Times New Roman" w:hAnsi="Times New Roman" w:cs="Times New Roman"/>
          <w:bCs/>
          <w:szCs w:val="24"/>
          <w:lang w:val="uk-UA"/>
        </w:rPr>
        <w:tab/>
        <w:t>32</w:t>
      </w:r>
    </w:p>
    <w:p w:rsidR="00000000" w:rsidRDefault="006F3B70">
      <w:pPr>
        <w:widowControl w:val="0"/>
        <w:tabs>
          <w:tab w:val="left" w:pos="720"/>
          <w:tab w:val="left" w:pos="9710"/>
        </w:tabs>
        <w:ind w:left="720"/>
      </w:pPr>
      <w:r>
        <w:rPr>
          <w:rFonts w:ascii="Times New Roman" w:hAnsi="Times New Roman" w:cs="Times New Roman"/>
          <w:bCs/>
          <w:szCs w:val="24"/>
          <w:lang w:val="uk-UA"/>
        </w:rPr>
        <w:t>2.3. Базова станція (БС)</w:t>
      </w:r>
      <w:r>
        <w:rPr>
          <w:rFonts w:ascii="Times New Roman" w:hAnsi="Times New Roman" w:cs="Times New Roman"/>
          <w:bCs/>
          <w:szCs w:val="24"/>
          <w:lang w:val="uk-UA"/>
        </w:rPr>
        <w:tab/>
        <w:t>35</w:t>
      </w:r>
    </w:p>
    <w:p w:rsidR="00000000" w:rsidRDefault="006F3B70">
      <w:pPr>
        <w:widowControl w:val="0"/>
        <w:tabs>
          <w:tab w:val="left" w:pos="810"/>
          <w:tab w:val="left" w:pos="9720"/>
        </w:tabs>
        <w:ind w:left="720"/>
      </w:pPr>
      <w:r>
        <w:rPr>
          <w:rFonts w:ascii="Times New Roman" w:hAnsi="Times New Roman" w:cs="Times New Roman"/>
          <w:bCs/>
          <w:szCs w:val="24"/>
          <w:lang w:val="uk-UA"/>
        </w:rPr>
        <w:t>2.4. Центр комутації (ЦК)</w:t>
      </w:r>
      <w:r>
        <w:rPr>
          <w:rFonts w:ascii="Times New Roman" w:hAnsi="Times New Roman" w:cs="Times New Roman"/>
          <w:bCs/>
          <w:szCs w:val="24"/>
          <w:lang w:val="uk-UA"/>
        </w:rPr>
        <w:tab/>
        <w:t>37</w:t>
      </w:r>
    </w:p>
    <w:p w:rsidR="00000000" w:rsidRDefault="006F3B70">
      <w:pPr>
        <w:widowControl w:val="0"/>
        <w:tabs>
          <w:tab w:val="left" w:pos="9720"/>
        </w:tabs>
        <w:ind w:left="720"/>
      </w:pPr>
      <w:r>
        <w:rPr>
          <w:rFonts w:ascii="Times New Roman" w:hAnsi="Times New Roman" w:cs="Times New Roman"/>
          <w:bCs/>
          <w:szCs w:val="24"/>
          <w:lang w:val="uk-UA"/>
        </w:rPr>
        <w:t>2.5. Інтерфейси стільникового зв’язку</w:t>
      </w:r>
      <w:r>
        <w:rPr>
          <w:rFonts w:ascii="Times New Roman" w:hAnsi="Times New Roman" w:cs="Times New Roman"/>
          <w:bCs/>
          <w:szCs w:val="24"/>
          <w:lang w:val="uk-UA"/>
        </w:rPr>
        <w:tab/>
        <w:t>40</w:t>
      </w:r>
    </w:p>
    <w:p w:rsidR="00000000" w:rsidRDefault="006F3B70">
      <w:pPr>
        <w:widowControl w:val="0"/>
        <w:tabs>
          <w:tab w:val="left" w:pos="9720"/>
          <w:tab w:val="left" w:pos="9890"/>
        </w:tabs>
        <w:ind w:left="720"/>
      </w:pPr>
      <w:r>
        <w:rPr>
          <w:rFonts w:ascii="Times New Roman" w:hAnsi="Times New Roman" w:cs="Times New Roman"/>
          <w:bCs/>
          <w:szCs w:val="24"/>
          <w:lang w:val="uk-UA"/>
        </w:rPr>
        <w:t>Висновок по розділу 2</w:t>
      </w:r>
      <w:r>
        <w:rPr>
          <w:rFonts w:ascii="Times New Roman" w:hAnsi="Times New Roman" w:cs="Times New Roman"/>
          <w:bCs/>
          <w:szCs w:val="24"/>
          <w:lang w:val="uk-UA"/>
        </w:rPr>
        <w:tab/>
        <w:t>41</w:t>
      </w:r>
    </w:p>
    <w:p w:rsidR="00000000" w:rsidRDefault="006F3B70">
      <w:pPr>
        <w:widowControl w:val="0"/>
        <w:tabs>
          <w:tab w:val="left" w:pos="710"/>
          <w:tab w:val="left" w:pos="9720"/>
        </w:tabs>
        <w:ind w:left="360"/>
      </w:pPr>
      <w:r>
        <w:rPr>
          <w:rFonts w:ascii="Times New Roman" w:hAnsi="Times New Roman" w:cs="Times New Roman"/>
          <w:bCs/>
          <w:szCs w:val="24"/>
          <w:lang w:val="uk-UA"/>
        </w:rPr>
        <w:t xml:space="preserve">РОЗДІЛ 3 ОРГАНІЗАЦІЯ </w:t>
      </w:r>
      <w:r>
        <w:rPr>
          <w:rFonts w:ascii="Times New Roman" w:hAnsi="Times New Roman" w:cs="Times New Roman"/>
          <w:bCs/>
          <w:szCs w:val="24"/>
          <w:lang w:val="uk-UA"/>
        </w:rPr>
        <w:t>КАНАЛІВ В МЕРЕЖАХ СТІЛЬНИКОВОГО ЗВ’ЯЗКУ</w:t>
      </w:r>
      <w:r>
        <w:rPr>
          <w:rFonts w:ascii="Times New Roman" w:hAnsi="Times New Roman" w:cs="Times New Roman"/>
          <w:bCs/>
          <w:szCs w:val="24"/>
          <w:lang w:val="uk-UA"/>
        </w:rPr>
        <w:br/>
        <w:t xml:space="preserve">      СТАНДАРТУ GSM</w:t>
      </w:r>
      <w:r>
        <w:rPr>
          <w:rFonts w:ascii="Times New Roman" w:hAnsi="Times New Roman" w:cs="Times New Roman"/>
          <w:bCs/>
          <w:szCs w:val="24"/>
          <w:lang w:val="uk-UA"/>
        </w:rPr>
        <w:tab/>
        <w:t>42</w:t>
      </w:r>
    </w:p>
    <w:p w:rsidR="00000000" w:rsidRDefault="006F3B70">
      <w:pPr>
        <w:widowControl w:val="0"/>
        <w:tabs>
          <w:tab w:val="left" w:pos="9720"/>
          <w:tab w:val="left" w:pos="9890"/>
        </w:tabs>
        <w:ind w:left="720"/>
      </w:pPr>
      <w:r>
        <w:rPr>
          <w:rFonts w:ascii="Times New Roman" w:hAnsi="Times New Roman" w:cs="Times New Roman"/>
          <w:bCs/>
          <w:szCs w:val="24"/>
          <w:lang w:val="uk-UA"/>
        </w:rPr>
        <w:t>Висновок по розділу 3</w:t>
      </w:r>
      <w:r>
        <w:rPr>
          <w:rFonts w:ascii="Times New Roman" w:hAnsi="Times New Roman" w:cs="Times New Roman"/>
          <w:bCs/>
          <w:szCs w:val="24"/>
          <w:lang w:val="uk-UA"/>
        </w:rPr>
        <w:tab/>
        <w:t>47</w:t>
      </w:r>
    </w:p>
    <w:p w:rsidR="00000000" w:rsidRDefault="006F3B70">
      <w:pPr>
        <w:widowControl w:val="0"/>
        <w:tabs>
          <w:tab w:val="left" w:pos="720"/>
          <w:tab w:val="left" w:pos="9720"/>
        </w:tabs>
        <w:ind w:left="360"/>
      </w:pPr>
      <w:r>
        <w:rPr>
          <w:rFonts w:ascii="Times New Roman" w:hAnsi="Times New Roman" w:cs="Times New Roman"/>
          <w:bCs/>
          <w:szCs w:val="24"/>
          <w:lang w:val="uk-UA"/>
        </w:rPr>
        <w:t>РОЗДІЛ 4 ЗАХИСТ ІНФОРМАЦІЇ В СТІЛЬНИКОВИХ МЕРЕЖАХ СТАНДАРТУ GSM</w:t>
      </w:r>
      <w:r>
        <w:rPr>
          <w:rFonts w:ascii="Times New Roman" w:hAnsi="Times New Roman" w:cs="Times New Roman"/>
          <w:bCs/>
          <w:szCs w:val="24"/>
          <w:lang w:val="uk-UA"/>
        </w:rPr>
        <w:tab/>
        <w:t>48</w:t>
      </w:r>
    </w:p>
    <w:p w:rsidR="00000000" w:rsidRDefault="006F3B70">
      <w:pPr>
        <w:widowControl w:val="0"/>
        <w:tabs>
          <w:tab w:val="left" w:pos="810"/>
          <w:tab w:val="left" w:pos="9720"/>
        </w:tabs>
        <w:ind w:left="720"/>
      </w:pPr>
      <w:r>
        <w:rPr>
          <w:rFonts w:ascii="Times New Roman" w:hAnsi="Times New Roman" w:cs="Times New Roman"/>
          <w:bCs/>
          <w:szCs w:val="24"/>
          <w:lang w:val="uk-UA"/>
        </w:rPr>
        <w:t>4.1. Проблеми захисту інформації від перехоплення: клонування і</w:t>
      </w:r>
      <w:r>
        <w:rPr>
          <w:rFonts w:ascii="Times New Roman" w:hAnsi="Times New Roman" w:cs="Times New Roman"/>
          <w:bCs/>
          <w:szCs w:val="24"/>
          <w:lang w:val="uk-UA"/>
        </w:rPr>
        <w:br/>
        <w:t xml:space="preserve">       прослуховування інформації</w:t>
      </w:r>
      <w:r>
        <w:rPr>
          <w:rFonts w:ascii="Times New Roman" w:hAnsi="Times New Roman" w:cs="Times New Roman"/>
          <w:bCs/>
          <w:szCs w:val="24"/>
          <w:lang w:val="uk-UA"/>
        </w:rPr>
        <w:tab/>
        <w:t>48</w:t>
      </w:r>
    </w:p>
    <w:p w:rsidR="00000000" w:rsidRDefault="006F3B70">
      <w:pPr>
        <w:widowControl w:val="0"/>
        <w:tabs>
          <w:tab w:val="left" w:pos="810"/>
          <w:tab w:val="left" w:pos="9720"/>
        </w:tabs>
        <w:ind w:left="720"/>
      </w:pPr>
      <w:r>
        <w:rPr>
          <w:rFonts w:ascii="Times New Roman" w:hAnsi="Times New Roman" w:cs="Times New Roman"/>
          <w:bCs/>
          <w:szCs w:val="24"/>
          <w:lang w:val="uk-UA"/>
        </w:rPr>
        <w:t>4.2. Аутентифікація абонентів, ідентифікація обладнання рухомий станції</w:t>
      </w:r>
      <w:r>
        <w:rPr>
          <w:rFonts w:ascii="Times New Roman" w:hAnsi="Times New Roman" w:cs="Times New Roman"/>
          <w:bCs/>
          <w:szCs w:val="24"/>
          <w:lang w:val="uk-UA"/>
        </w:rPr>
        <w:br/>
        <w:t xml:space="preserve">       і закриття інформації</w:t>
      </w:r>
      <w:r>
        <w:rPr>
          <w:rFonts w:ascii="Times New Roman" w:hAnsi="Times New Roman" w:cs="Times New Roman"/>
          <w:bCs/>
          <w:szCs w:val="24"/>
          <w:lang w:val="uk-UA"/>
        </w:rPr>
        <w:tab/>
        <w:t>50</w:t>
      </w:r>
    </w:p>
    <w:p w:rsidR="00000000" w:rsidRDefault="006F3B70">
      <w:pPr>
        <w:widowControl w:val="0"/>
        <w:tabs>
          <w:tab w:val="left" w:pos="810"/>
          <w:tab w:val="left" w:pos="9720"/>
        </w:tabs>
        <w:ind w:left="720"/>
      </w:pPr>
      <w:r>
        <w:rPr>
          <w:rFonts w:ascii="Times New Roman" w:hAnsi="Times New Roman" w:cs="Times New Roman"/>
          <w:bCs/>
          <w:szCs w:val="24"/>
          <w:lang w:val="uk-UA"/>
        </w:rPr>
        <w:t>4.3. Метод захисту інформації в стільникових мережах</w:t>
      </w:r>
      <w:r>
        <w:rPr>
          <w:rFonts w:ascii="Times New Roman" w:hAnsi="Times New Roman" w:cs="Times New Roman"/>
          <w:bCs/>
          <w:szCs w:val="24"/>
          <w:lang w:val="uk-UA"/>
        </w:rPr>
        <w:tab/>
        <w:t>54</w:t>
      </w:r>
    </w:p>
    <w:p w:rsidR="00000000" w:rsidRDefault="006F3B70">
      <w:pPr>
        <w:widowControl w:val="0"/>
        <w:tabs>
          <w:tab w:val="left" w:pos="9720"/>
          <w:tab w:val="left" w:pos="9890"/>
        </w:tabs>
        <w:ind w:left="720"/>
      </w:pPr>
      <w:r>
        <w:rPr>
          <w:rFonts w:ascii="Times New Roman" w:hAnsi="Times New Roman" w:cs="Times New Roman"/>
          <w:bCs/>
          <w:szCs w:val="24"/>
          <w:lang w:val="uk-UA"/>
        </w:rPr>
        <w:t>Висновок по розділу 4</w:t>
      </w:r>
      <w:r>
        <w:rPr>
          <w:rFonts w:ascii="Times New Roman" w:hAnsi="Times New Roman" w:cs="Times New Roman"/>
          <w:bCs/>
          <w:szCs w:val="24"/>
          <w:lang w:val="uk-UA"/>
        </w:rPr>
        <w:tab/>
      </w:r>
      <w:r>
        <w:rPr>
          <w:rFonts w:ascii="Times New Roman" w:hAnsi="Times New Roman" w:cs="Times New Roman"/>
          <w:bCs/>
          <w:szCs w:val="24"/>
          <w:lang w:val="uk-UA"/>
        </w:rPr>
        <w:t>58</w:t>
      </w:r>
    </w:p>
    <w:p w:rsidR="00000000" w:rsidRDefault="006F3B70">
      <w:pPr>
        <w:widowControl w:val="0"/>
        <w:tabs>
          <w:tab w:val="left" w:pos="9720"/>
        </w:tabs>
        <w:ind w:left="360"/>
      </w:pPr>
      <w:r>
        <w:rPr>
          <w:rFonts w:ascii="Times New Roman" w:hAnsi="Times New Roman" w:cs="Times New Roman"/>
          <w:bCs/>
          <w:szCs w:val="24"/>
          <w:lang w:val="uk-UA"/>
        </w:rPr>
        <w:t>ВИСНОВОК</w:t>
      </w:r>
      <w:r>
        <w:rPr>
          <w:rFonts w:ascii="Times New Roman" w:hAnsi="Times New Roman" w:cs="Times New Roman"/>
          <w:bCs/>
          <w:szCs w:val="24"/>
          <w:lang w:val="uk-UA"/>
        </w:rPr>
        <w:tab/>
        <w:t>59</w:t>
      </w:r>
    </w:p>
    <w:p w:rsidR="00000000" w:rsidRDefault="006F3B70">
      <w:pPr>
        <w:widowControl w:val="0"/>
        <w:tabs>
          <w:tab w:val="left" w:pos="9720"/>
        </w:tabs>
        <w:ind w:left="360"/>
      </w:pPr>
      <w:r>
        <w:rPr>
          <w:rFonts w:ascii="Times New Roman" w:hAnsi="Times New Roman" w:cs="Times New Roman"/>
          <w:bCs/>
          <w:szCs w:val="24"/>
          <w:lang w:val="uk-UA"/>
        </w:rPr>
        <w:t>Список літератури</w:t>
      </w:r>
      <w:r>
        <w:rPr>
          <w:rFonts w:ascii="Times New Roman" w:hAnsi="Times New Roman" w:cs="Times New Roman"/>
          <w:bCs/>
          <w:szCs w:val="24"/>
          <w:lang w:val="uk-UA"/>
        </w:rPr>
        <w:tab/>
        <w:t>60</w:t>
      </w:r>
    </w:p>
    <w:p w:rsidR="00000000" w:rsidRDefault="006F3B70">
      <w:pPr>
        <w:widowControl w:val="0"/>
        <w:ind w:left="360"/>
      </w:pPr>
      <w:r>
        <w:rPr>
          <w:rFonts w:ascii="Times New Roman" w:hAnsi="Times New Roman" w:cs="Times New Roman"/>
          <w:bCs/>
          <w:szCs w:val="24"/>
          <w:lang w:val="uk-UA"/>
        </w:rPr>
        <w:t>Додаток</w:t>
      </w:r>
    </w:p>
    <w:p w:rsidR="00000000" w:rsidRDefault="006F3B70">
      <w:pPr>
        <w:widowControl w:val="0"/>
        <w:ind w:left="360"/>
      </w:pPr>
      <w:r>
        <w:rPr>
          <w:rFonts w:ascii="Times New Roman" w:hAnsi="Times New Roman" w:cs="Times New Roman"/>
          <w:bCs/>
          <w:szCs w:val="24"/>
          <w:lang w:val="uk-UA"/>
        </w:rPr>
        <w:t>П1. Копії графічних матеріалів</w:t>
      </w:r>
    </w:p>
    <w:p w:rsidR="00000000" w:rsidRDefault="0054448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1"/>
          <w:sz w:val="28"/>
          <w:lang w:val="uk-UA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741045</wp:posOffset>
                </wp:positionH>
                <wp:positionV relativeFrom="page">
                  <wp:posOffset>909320</wp:posOffset>
                </wp:positionV>
                <wp:extent cx="6560820" cy="8088630"/>
                <wp:effectExtent l="0" t="0" r="0" b="0"/>
                <wp:wrapNone/>
                <wp:docPr id="293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0820" cy="8088630"/>
                          <a:chOff x="1167" y="1432"/>
                          <a:chExt cx="10332" cy="12738"/>
                        </a:xfrm>
                      </wpg:grpSpPr>
                      <wps:wsp>
                        <wps:cNvPr id="294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169" y="1432"/>
                            <a:ext cx="10329" cy="12737"/>
                          </a:xfrm>
                          <a:prstGeom prst="rect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5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683" y="12410"/>
                            <a:ext cx="0" cy="621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6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174" y="12405"/>
                            <a:ext cx="10312" cy="0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7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299" y="12416"/>
                            <a:ext cx="0" cy="1745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8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3718" y="12416"/>
                            <a:ext cx="0" cy="1745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9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4569" y="12416"/>
                            <a:ext cx="0" cy="1745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5136" y="12410"/>
                            <a:ext cx="0" cy="1744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1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9387" y="13085"/>
                            <a:ext cx="0" cy="401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174" y="13759"/>
                            <a:ext cx="3910" cy="0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174" y="13984"/>
                            <a:ext cx="3910" cy="0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175" y="12855"/>
                            <a:ext cx="41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rFonts w:ascii="Calibri" w:hAnsi="Calibri" w:cs="Calibri"/>
                                  <w:kern w:val="2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kern w:val="2"/>
                                  <w:sz w:val="18"/>
                                  <w:szCs w:val="18"/>
                                  <w:lang w:val="uk-UA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05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692" y="12855"/>
                            <a:ext cx="528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06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2322" y="12855"/>
                            <a:ext cx="1292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07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3730" y="12855"/>
                            <a:ext cx="753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rFonts w:ascii="Calibri" w:hAnsi="Calibri" w:cs="Calibri"/>
                                  <w:kern w:val="2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</w:rPr>
                                <w:t>П</w:t>
                              </w:r>
                              <w:r>
                                <w:rPr>
                                  <w:rFonts w:ascii="Calibri" w:hAnsi="Calibri" w:cs="Calibri"/>
                                  <w:kern w:val="2"/>
                                  <w:sz w:val="18"/>
                                  <w:szCs w:val="18"/>
                                  <w:lang w:val="uk-UA"/>
                                </w:rPr>
                                <w:t>ідпис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08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571" y="12855"/>
                            <a:ext cx="476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09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9406" y="13077"/>
                            <a:ext cx="722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Арк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10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9406" y="13310"/>
                            <a:ext cx="722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  <w:lang w:val="uk-UA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11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5170" y="12580"/>
                            <a:ext cx="6263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</w:rPr>
                              </w:pPr>
                              <w:r>
                                <w:rPr>
                                  <w:kern w:val="2"/>
                                </w:rPr>
                                <w:t>ІАЛЦ.467100.002 ТЗ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12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175" y="13082"/>
                            <a:ext cx="10312" cy="0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3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181" y="12857"/>
                            <a:ext cx="3910" cy="0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4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174" y="12630"/>
                            <a:ext cx="3910" cy="0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5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174" y="13532"/>
                            <a:ext cx="3910" cy="0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6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174" y="13306"/>
                            <a:ext cx="3910" cy="0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17" name="Group 171"/>
                        <wpg:cNvGrpSpPr>
                          <a:grpSpLocks/>
                        </wpg:cNvGrpSpPr>
                        <wpg:grpSpPr bwMode="auto">
                          <a:xfrm>
                            <a:off x="1167" y="13082"/>
                            <a:ext cx="2453" cy="156"/>
                            <a:chOff x="1167" y="13082"/>
                            <a:chExt cx="2453" cy="156"/>
                          </a:xfrm>
                        </wpg:grpSpPr>
                        <wps:wsp>
                          <wps:cNvPr id="318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7" y="13082"/>
                              <a:ext cx="1060" cy="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rPr>
                                    <w:rFonts w:ascii="Calibri" w:hAnsi="Calibri" w:cs="Calibri"/>
                                    <w:kern w:val="2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</w:rPr>
                                  <w:t xml:space="preserve"> Розр</w:t>
                                </w:r>
                                <w:r>
                                  <w:rPr>
                                    <w:rFonts w:ascii="Calibri" w:hAnsi="Calibri" w:cs="Calibri"/>
                                    <w:kern w:val="2"/>
                                    <w:sz w:val="18"/>
                                    <w:szCs w:val="18"/>
                                    <w:lang w:val="uk-UA"/>
                                  </w:rPr>
                                  <w:t>об.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319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4" y="13082"/>
                              <a:ext cx="1295" cy="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rPr>
                                    <w:kern w:val="2"/>
                                    <w:sz w:val="18"/>
                                  </w:rPr>
                                </w:pPr>
                                <w:r>
                                  <w:rPr>
                                    <w:kern w:val="2"/>
                                    <w:sz w:val="18"/>
                                  </w:rPr>
                                  <w:t>Крисан Т.В.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320" name="Group 174"/>
                        <wpg:cNvGrpSpPr>
                          <a:grpSpLocks/>
                        </wpg:cNvGrpSpPr>
                        <wpg:grpSpPr bwMode="auto">
                          <a:xfrm>
                            <a:off x="1167" y="13304"/>
                            <a:ext cx="2453" cy="156"/>
                            <a:chOff x="1167" y="13304"/>
                            <a:chExt cx="2453" cy="156"/>
                          </a:xfrm>
                        </wpg:grpSpPr>
                        <wps:wsp>
                          <wps:cNvPr id="32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7" y="13304"/>
                              <a:ext cx="1060" cy="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rPr>
                                    <w:kern w:val="2"/>
                                    <w:sz w:val="18"/>
                                  </w:rPr>
                                </w:pPr>
                                <w:r>
                                  <w:rPr>
                                    <w:kern w:val="2"/>
                                    <w:sz w:val="18"/>
                                  </w:rPr>
                                  <w:t xml:space="preserve"> Перев.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32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4" y="13304"/>
                              <a:ext cx="1295" cy="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rPr>
                                    <w:rFonts w:ascii="Times New Roman" w:hAnsi="Times New Roman" w:cs="Times New Roman"/>
                                    <w:kern w:val="2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sz w:val="18"/>
                                  </w:rPr>
                                  <w:t>Русанова О.В.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323" name="Group 177"/>
                        <wpg:cNvGrpSpPr>
                          <a:grpSpLocks/>
                        </wpg:cNvGrpSpPr>
                        <wpg:grpSpPr bwMode="auto">
                          <a:xfrm>
                            <a:off x="1167" y="13532"/>
                            <a:ext cx="2475" cy="177"/>
                            <a:chOff x="1167" y="13532"/>
                            <a:chExt cx="2475" cy="177"/>
                          </a:xfrm>
                        </wpg:grpSpPr>
                        <wps:wsp>
                          <wps:cNvPr id="32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7" y="13532"/>
                              <a:ext cx="1060" cy="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rPr>
                                    <w:rFonts w:ascii="Journal" w:hAnsi="Journal" w:cs="Journal"/>
                                    <w:kern w:val="2"/>
                                    <w:sz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kern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kern w:val="2"/>
                                    <w:sz w:val="18"/>
                                  </w:rPr>
                                  <w:t>Реценз</w:t>
                                </w:r>
                                <w:r>
                                  <w:rPr>
                                    <w:rFonts w:ascii="Journal" w:hAnsi="Journal" w:cs="Journal"/>
                                    <w:kern w:val="2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32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4" y="13552"/>
                              <a:ext cx="1297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326" name="Group 180"/>
                        <wpg:cNvGrpSpPr>
                          <a:grpSpLocks/>
                        </wpg:cNvGrpSpPr>
                        <wpg:grpSpPr bwMode="auto">
                          <a:xfrm>
                            <a:off x="1167" y="13751"/>
                            <a:ext cx="2453" cy="157"/>
                            <a:chOff x="1167" y="13751"/>
                            <a:chExt cx="2453" cy="157"/>
                          </a:xfrm>
                        </wpg:grpSpPr>
                        <wps:wsp>
                          <wps:cNvPr id="327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7" y="13751"/>
                              <a:ext cx="106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rPr>
                                    <w:kern w:val="2"/>
                                    <w:sz w:val="18"/>
                                  </w:rPr>
                                </w:pPr>
                                <w:r>
                                  <w:rPr>
                                    <w:kern w:val="2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328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4" y="13751"/>
                              <a:ext cx="1295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rPr>
                                    <w:kern w:val="2"/>
                                    <w:sz w:val="18"/>
                                  </w:rPr>
                                </w:pPr>
                                <w:r>
                                  <w:rPr>
                                    <w:kern w:val="2"/>
                                    <w:sz w:val="18"/>
                                  </w:rPr>
                                  <w:t>Сімоненко В. П.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329" name="Group 183"/>
                        <wpg:cNvGrpSpPr>
                          <a:grpSpLocks/>
                        </wpg:cNvGrpSpPr>
                        <wpg:grpSpPr bwMode="auto">
                          <a:xfrm>
                            <a:off x="1167" y="13972"/>
                            <a:ext cx="2453" cy="157"/>
                            <a:chOff x="1167" y="13972"/>
                            <a:chExt cx="2453" cy="157"/>
                          </a:xfrm>
                        </wpg:grpSpPr>
                        <wps:wsp>
                          <wps:cNvPr id="330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7" y="13972"/>
                              <a:ext cx="1060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ind w:left="89"/>
                                  <w:rPr>
                                    <w:kern w:val="2"/>
                                    <w:sz w:val="18"/>
                                  </w:rPr>
                                </w:pPr>
                                <w:r>
                                  <w:rPr>
                                    <w:kern w:val="2"/>
                                    <w:sz w:val="18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331" name="Text Box 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4" y="13972"/>
                              <a:ext cx="1295" cy="1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rPr>
                                    <w:rFonts w:ascii="Liberation Serif" w:hAnsi="Liberation Serif" w:cs="Arial"/>
                                    <w:kern w:val="2"/>
                                    <w:sz w:val="18"/>
                                  </w:rPr>
                                </w:pPr>
                                <w:r>
                                  <w:rPr>
                                    <w:rFonts w:ascii="Liberation Serif" w:hAnsi="Liberation Serif" w:cs="Arial"/>
                                    <w:kern w:val="2"/>
                                    <w:sz w:val="18"/>
                                  </w:rPr>
                                  <w:t>Стіренко С. Г.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s:wsp>
                        <wps:cNvPr id="33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8536" y="13085"/>
                            <a:ext cx="0" cy="1069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3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5185" y="13112"/>
                            <a:ext cx="3220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kern w:val="2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Cs w:val="24"/>
                                </w:rPr>
                                <w:t xml:space="preserve">Розробка курсу 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Cs w:val="24"/>
                                  <w:lang w:val="uk-UA"/>
                                </w:rPr>
                                <w:t>дистанційного навчання.</w:t>
                              </w:r>
                            </w:p>
                            <w:p w:rsidR="00000000" w:rsidRDefault="006F3B7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kern w:val="2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Cs w:val="24"/>
                                  <w:lang w:val="uk-UA"/>
                                </w:rPr>
                                <w:t>Зміст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34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8542" y="13308"/>
                            <a:ext cx="2949" cy="0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5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8542" y="13534"/>
                            <a:ext cx="2949" cy="0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6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0236" y="13085"/>
                            <a:ext cx="0" cy="401"/>
                          </a:xfrm>
                          <a:prstGeom prst="line">
                            <a:avLst/>
                          </a:prstGeom>
                          <a:noFill/>
                          <a:ln w="255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7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8559" y="13077"/>
                            <a:ext cx="722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38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0261" y="13077"/>
                            <a:ext cx="1164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39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10268" y="13304"/>
                            <a:ext cx="1164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22"/>
                                </w:rPr>
                              </w:pPr>
                              <w:r>
                                <w:rPr>
                                  <w:kern w:val="2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340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8820" y="13312"/>
                            <a:ext cx="0" cy="174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1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9101" y="13313"/>
                            <a:ext cx="0" cy="174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8559" y="13692"/>
                            <a:ext cx="2866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jc w:val="center"/>
                                <w:rPr>
                                  <w:kern w:val="2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kern w:val="2"/>
                                  <w:sz w:val="22"/>
                                </w:rPr>
                                <w:t>НТУУ «КПІ»</w:t>
                              </w:r>
                              <w:r>
                                <w:rPr>
                                  <w:kern w:val="2"/>
                                  <w:sz w:val="22"/>
                                </w:rPr>
                                <w:t>, Ф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2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2"/>
                                </w:rPr>
                                <w:t>ОТ</w:t>
                              </w:r>
                              <w:r>
                                <w:rPr>
                                  <w:kern w:val="2"/>
                                  <w:sz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2"/>
                                </w:rPr>
                                <w:t>ОТ</w:t>
                              </w:r>
                              <w:r>
                                <w:rPr>
                                  <w:kern w:val="2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kern w:val="2"/>
                                  <w:sz w:val="22"/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7" o:spid="_x0000_s1116" style="position:absolute;left:0;text-align:left;margin-left:58.35pt;margin-top:71.6pt;width:516.6pt;height:636.9pt;z-index:251655168;mso-wrap-distance-left:0;mso-wrap-distance-right:0;mso-position-horizontal-relative:page;mso-position-vertical-relative:page" coordorigin="1167,1432" coordsize="10332,1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">
                <v:rect id="Rectangle 148" o:spid="_x0000_s1117" style="position:absolute;left:1169;top:1432;width:10329;height:1273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" filled="f" strokeweight=".71mm"/>
                <v:line id="Line 149" o:spid="_x0000_s1118" style="position:absolute;visibility:visible;mso-wrap-style:square" from="1683,12410" to="1683,1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" strokeweight=".71mm">
                  <v:stroke joinstyle="miter"/>
                </v:line>
                <v:line id="Line 150" o:spid="_x0000_s1119" style="position:absolute;visibility:visible;mso-wrap-style:square" from="1174,12405" to="11486,1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" strokeweight=".71mm">
                  <v:stroke joinstyle="miter"/>
                </v:line>
                <v:line id="Line 151" o:spid="_x0000_s1120" style="position:absolute;visibility:visible;mso-wrap-style:square" from="2299,12416" to="2299,1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" strokeweight=".71mm">
                  <v:stroke joinstyle="miter"/>
                </v:line>
                <v:line id="Line 152" o:spid="_x0000_s1121" style="position:absolute;visibility:visible;mso-wrap-style:square" from="3718,12416" to="3718,1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" strokeweight=".71mm">
                  <v:stroke joinstyle="miter"/>
                </v:line>
                <v:line id="Line 153" o:spid="_x0000_s1122" style="position:absolute;visibility:visible;mso-wrap-style:square" from="4569,12416" to="4569,14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" strokeweight=".71mm">
                  <v:stroke joinstyle="miter"/>
                </v:line>
                <v:line id="Line 154" o:spid="_x0000_s1123" style="position:absolute;visibility:visible;mso-wrap-style:square" from="5136,12410" to="5136,1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" strokeweight=".71mm">
                  <v:stroke joinstyle="miter"/>
                </v:line>
                <v:line id="Line 155" o:spid="_x0000_s1124" style="position:absolute;visibility:visible;mso-wrap-style:square" from="9387,13085" to="9387,13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" strokeweight=".71mm">
                  <v:stroke joinstyle="miter"/>
                </v:line>
                <v:line id="Line 156" o:spid="_x0000_s1125" style="position:absolute;visibility:visible;mso-wrap-style:square" from="1174,13759" to="5084,13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" strokeweight=".35mm">
                  <v:stroke joinstyle="miter"/>
                </v:line>
                <v:line id="Line 157" o:spid="_x0000_s1126" style="position:absolute;visibility:visible;mso-wrap-style:square" from="1174,13984" to="5084,1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" strokeweight=".35mm">
                  <v:stroke joinstyle="miter"/>
                </v:line>
                <v:shape id="Text Box 158" o:spid="_x0000_s1127" type="#_x0000_t202" style="position:absolute;left:1175;top:12855;width:41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rFonts w:ascii="Calibri" w:hAnsi="Calibri" w:cs="Calibri"/>
                            <w:kern w:val="2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Calibri" w:hAnsi="Calibri" w:cs="Calibri"/>
                            <w:kern w:val="2"/>
                            <w:sz w:val="18"/>
                            <w:szCs w:val="18"/>
                            <w:lang w:val="uk-UA"/>
                          </w:rPr>
                          <w:t>Зм.</w:t>
                        </w:r>
                      </w:p>
                    </w:txbxContent>
                  </v:textbox>
                </v:shape>
                <v:shape id="Text Box 159" o:spid="_x0000_s1128" type="#_x0000_t202" style="position:absolute;left:1692;top:12855;width:528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Арк.</w:t>
                        </w:r>
                      </w:p>
                    </w:txbxContent>
                  </v:textbox>
                </v:shape>
                <v:shape id="Text Box 160" o:spid="_x0000_s1129" type="#_x0000_t202" style="position:absolute;left:2322;top:12855;width:1292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61" o:spid="_x0000_s1130" type="#_x0000_t202" style="position:absolute;left:3730;top:12855;width:753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rFonts w:ascii="Calibri" w:hAnsi="Calibri" w:cs="Calibri"/>
                            <w:kern w:val="2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kern w:val="2"/>
                            <w:sz w:val="18"/>
                            <w:szCs w:val="18"/>
                          </w:rPr>
                          <w:t>П</w:t>
                        </w:r>
                        <w:r>
                          <w:rPr>
                            <w:rFonts w:ascii="Calibri" w:hAnsi="Calibri" w:cs="Calibri"/>
                            <w:kern w:val="2"/>
                            <w:sz w:val="18"/>
                            <w:szCs w:val="18"/>
                            <w:lang w:val="uk-UA"/>
                          </w:rPr>
                          <w:t>ідпис</w:t>
                        </w:r>
                      </w:p>
                    </w:txbxContent>
                  </v:textbox>
                </v:shape>
                <v:shape id="Text Box 162" o:spid="_x0000_s1131" type="#_x0000_t202" style="position:absolute;left:4571;top:12855;width:476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63" o:spid="_x0000_s1132" type="#_x0000_t202" style="position:absolute;left:9406;top:13077;width:722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Арк</w:t>
                        </w:r>
                      </w:p>
                    </w:txbxContent>
                  </v:textbox>
                </v:shape>
                <v:shape id="Text Box 164" o:spid="_x0000_s1133" type="#_x0000_t202" style="position:absolute;left:9406;top:13310;width:722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  <w:lang w:val="uk-UA"/>
                          </w:rPr>
                        </w:pPr>
                        <w:r>
                          <w:rPr>
                            <w:kern w:val="2"/>
                            <w:sz w:val="18"/>
                            <w:lang w:val="uk-UA"/>
                          </w:rPr>
                          <w:t>44</w:t>
                        </w:r>
                      </w:p>
                    </w:txbxContent>
                  </v:textbox>
                </v:shape>
                <v:shape id="Text Box 165" o:spid="_x0000_s1134" type="#_x0000_t202" style="position:absolute;left:5170;top:12580;width:6263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</w:rPr>
                        </w:pPr>
                        <w:r>
                          <w:rPr>
                            <w:kern w:val="2"/>
                          </w:rPr>
                          <w:t>ІАЛЦ.467100.002 ТЗ</w:t>
                        </w:r>
                      </w:p>
                    </w:txbxContent>
                  </v:textbox>
                </v:shape>
                <v:line id="Line 166" o:spid="_x0000_s1135" style="position:absolute;visibility:visible;mso-wrap-style:square" from="1175,13082" to="11487,13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" strokeweight=".71mm">
                  <v:stroke joinstyle="miter"/>
                </v:line>
                <v:line id="Line 167" o:spid="_x0000_s1136" style="position:absolute;visibility:visible;mso-wrap-style:square" from="1181,12857" to="5091,1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" strokeweight=".71mm">
                  <v:stroke joinstyle="miter"/>
                </v:line>
                <v:line id="Line 168" o:spid="_x0000_s1137" style="position:absolute;visibility:visible;mso-wrap-style:square" from="1174,12630" to="5084,12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" strokeweight=".35mm">
                  <v:stroke joinstyle="miter"/>
                </v:line>
                <v:line id="Line 169" o:spid="_x0000_s1138" style="position:absolute;visibility:visible;mso-wrap-style:square" from="1174,13532" to="5084,1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" strokeweight=".35mm">
                  <v:stroke joinstyle="miter"/>
                </v:line>
                <v:line id="Line 170" o:spid="_x0000_s1139" style="position:absolute;visibility:visible;mso-wrap-style:square" from="1174,13306" to="5084,13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" strokeweight=".35mm">
                  <v:stroke joinstyle="miter"/>
                </v:line>
                <v:group id="Group 171" o:spid="_x0000_s1140" style="position:absolute;left:1167;top:13082;width:2453;height:156" coordorigin="1167,13082" coordsize="2453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shape id="Text Box 172" o:spid="_x0000_s1141" type="#_x0000_t202" style="position:absolute;left:1167;top:13082;width:106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rPr>
                              <w:rFonts w:ascii="Calibri" w:hAnsi="Calibri" w:cs="Calibri"/>
                              <w:kern w:val="2"/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</w:rPr>
                            <w:t xml:space="preserve"> Розр</w:t>
                          </w:r>
                          <w:r>
                            <w:rPr>
                              <w:rFonts w:ascii="Calibri" w:hAnsi="Calibri" w:cs="Calibri"/>
                              <w:kern w:val="2"/>
                              <w:sz w:val="18"/>
                              <w:szCs w:val="18"/>
                              <w:lang w:val="uk-UA"/>
                            </w:rPr>
                            <w:t>об.</w:t>
                          </w:r>
                        </w:p>
                      </w:txbxContent>
                    </v:textbox>
                  </v:shape>
                  <v:shape id="Text Box 173" o:spid="_x0000_s1142" type="#_x0000_t202" style="position:absolute;left:2324;top:13082;width:129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rPr>
                              <w:kern w:val="2"/>
                              <w:sz w:val="18"/>
                            </w:rPr>
                          </w:pPr>
                          <w:r>
                            <w:rPr>
                              <w:kern w:val="2"/>
                              <w:sz w:val="18"/>
                            </w:rPr>
                            <w:t>Крисан Т.В.</w:t>
                          </w:r>
                        </w:p>
                      </w:txbxContent>
                    </v:textbox>
                  </v:shape>
                </v:group>
                <v:group id="Group 174" o:spid="_x0000_s1143" style="position:absolute;left:1167;top:13304;width:2453;height:156" coordorigin="1167,13304" coordsize="2453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shape id="Text Box 175" o:spid="_x0000_s1144" type="#_x0000_t202" style="position:absolute;left:1167;top:13304;width:106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rPr>
                              <w:kern w:val="2"/>
                              <w:sz w:val="18"/>
                            </w:rPr>
                          </w:pPr>
                          <w:r>
                            <w:rPr>
                              <w:kern w:val="2"/>
                              <w:sz w:val="18"/>
                            </w:rPr>
                            <w:t xml:space="preserve"> Перев.</w:t>
                          </w:r>
                        </w:p>
                      </w:txbxContent>
                    </v:textbox>
                  </v:shape>
                  <v:shape id="Text Box 176" o:spid="_x0000_s1145" type="#_x0000_t202" style="position:absolute;left:2324;top:13304;width:129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rPr>
                              <w:rFonts w:ascii="Times New Roman" w:hAnsi="Times New Roman" w:cs="Times New Roman"/>
                              <w:kern w:val="2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kern w:val="2"/>
                              <w:sz w:val="18"/>
                            </w:rPr>
                            <w:t>Русанова О.В.</w:t>
                          </w:r>
                        </w:p>
                      </w:txbxContent>
                    </v:textbox>
                  </v:shape>
                </v:group>
                <v:group id="Group 177" o:spid="_x0000_s1146" style="position:absolute;left:1167;top:13532;width:2475;height:177" coordorigin="1167,13532" coordsize="2475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shape id="Text Box 178" o:spid="_x0000_s1147" type="#_x0000_t202" style="position:absolute;left:1167;top:13532;width:106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rPr>
                              <w:rFonts w:ascii="Journal" w:hAnsi="Journal" w:cs="Journal"/>
                              <w:kern w:val="2"/>
                              <w:sz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ker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kern w:val="2"/>
                              <w:sz w:val="18"/>
                            </w:rPr>
                            <w:t>Реценз</w:t>
                          </w:r>
                          <w:r>
                            <w:rPr>
                              <w:rFonts w:ascii="Journal" w:hAnsi="Journal" w:cs="Journal"/>
                              <w:kern w:val="2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79" o:spid="_x0000_s1148" type="#_x0000_t202" style="position:absolute;left:2344;top:13552;width:1297;height:1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" filled="f" stroked="f" strokecolor="#3465a4">
                    <v:stroke joinstyle="round"/>
                  </v:shape>
                </v:group>
                <v:group id="Group 180" o:spid="_x0000_s1149" style="position:absolute;left:1167;top:13751;width:2453;height:157" coordorigin="1167,13751" coordsize="2453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shape id="Text Box 181" o:spid="_x0000_s1150" type="#_x0000_t202" style="position:absolute;left:1167;top:13751;width:106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rPr>
                              <w:kern w:val="2"/>
                              <w:sz w:val="18"/>
                            </w:rPr>
                          </w:pPr>
                          <w:r>
                            <w:rPr>
                              <w:kern w:val="2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Text Box 182" o:spid="_x0000_s1151" type="#_x0000_t202" style="position:absolute;left:2324;top:13751;width:129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rPr>
                              <w:kern w:val="2"/>
                              <w:sz w:val="18"/>
                            </w:rPr>
                          </w:pPr>
                          <w:r>
                            <w:rPr>
                              <w:kern w:val="2"/>
                              <w:sz w:val="18"/>
                            </w:rPr>
                            <w:t>Сімоненко В. П.</w:t>
                          </w:r>
                        </w:p>
                      </w:txbxContent>
                    </v:textbox>
                  </v:shape>
                </v:group>
                <v:group id="Group 183" o:spid="_x0000_s1152" style="position:absolute;left:1167;top:13972;width:2453;height:157" coordorigin="1167,13972" coordsize="2453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shape id="Text Box 184" o:spid="_x0000_s1153" type="#_x0000_t202" style="position:absolute;left:1167;top:13972;width:106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ind w:left="89"/>
                            <w:rPr>
                              <w:kern w:val="2"/>
                              <w:sz w:val="18"/>
                            </w:rPr>
                          </w:pPr>
                          <w:r>
                            <w:rPr>
                              <w:kern w:val="2"/>
                              <w:sz w:val="18"/>
                            </w:rPr>
                            <w:t>Затверд.</w:t>
                          </w:r>
                        </w:p>
                      </w:txbxContent>
                    </v:textbox>
                  </v:shape>
                  <v:shape id="Text Box 185" o:spid="_x0000_s1154" type="#_x0000_t202" style="position:absolute;left:2324;top:13972;width:129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rPr>
                              <w:rFonts w:ascii="Liberation Serif" w:hAnsi="Liberation Serif" w:cs="Arial"/>
                              <w:kern w:val="2"/>
                              <w:sz w:val="18"/>
                            </w:rPr>
                          </w:pPr>
                          <w:r>
                            <w:rPr>
                              <w:rFonts w:ascii="Liberation Serif" w:hAnsi="Liberation Serif" w:cs="Arial"/>
                              <w:kern w:val="2"/>
                              <w:sz w:val="18"/>
                            </w:rPr>
                            <w:t>Стіренко С. Г.</w:t>
                          </w:r>
                        </w:p>
                      </w:txbxContent>
                    </v:textbox>
                  </v:shape>
                </v:group>
                <v:line id="Line 186" o:spid="_x0000_s1155" style="position:absolute;visibility:visible;mso-wrap-style:square" from="8536,13085" to="8536,1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" strokeweight=".71mm">
                  <v:stroke joinstyle="miter"/>
                </v:line>
                <v:shape id="Text Box 187" o:spid="_x0000_s1156" type="#_x0000_t202" style="position:absolute;left:5185;top:13112;width:3220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rFonts w:ascii="Times New Roman" w:hAnsi="Times New Roman" w:cs="Times New Roman"/>
                            <w:kern w:val="2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Cs w:val="24"/>
                          </w:rPr>
                          <w:t xml:space="preserve">Розробка курсу 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Cs w:val="24"/>
                            <w:lang w:val="uk-UA"/>
                          </w:rPr>
                          <w:t>дистанційного навчання.</w:t>
                        </w:r>
                      </w:p>
                      <w:p w:rsidR="00000000" w:rsidRDefault="006F3B70">
                        <w:pPr>
                          <w:jc w:val="center"/>
                          <w:rPr>
                            <w:rFonts w:ascii="Times New Roman" w:hAnsi="Times New Roman" w:cs="Times New Roman"/>
                            <w:kern w:val="2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Cs w:val="24"/>
                            <w:lang w:val="uk-UA"/>
                          </w:rPr>
                          <w:t>Зміст</w:t>
                        </w:r>
                      </w:p>
                    </w:txbxContent>
                  </v:textbox>
                </v:shape>
                <v:line id="Line 188" o:spid="_x0000_s1157" style="position:absolute;visibility:visible;mso-wrap-style:square" from="8542,13308" to="11491,13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" strokeweight=".71mm">
                  <v:stroke joinstyle="miter"/>
                </v:line>
                <v:line id="Line 189" o:spid="_x0000_s1158" style="position:absolute;visibility:visible;mso-wrap-style:square" from="8542,13534" to="11491,13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" strokeweight=".71mm">
                  <v:stroke joinstyle="miter"/>
                </v:line>
                <v:line id="Line 190" o:spid="_x0000_s1159" style="position:absolute;visibility:visible;mso-wrap-style:square" from="10236,13085" to="10236,13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" strokeweight=".71mm">
                  <v:stroke joinstyle="miter"/>
                </v:line>
                <v:shape id="Text Box 191" o:spid="_x0000_s1160" type="#_x0000_t202" style="position:absolute;left:8559;top:13077;width:722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Лит.</w:t>
                        </w:r>
                      </w:p>
                    </w:txbxContent>
                  </v:textbox>
                </v:shape>
                <v:shape id="Text Box 192" o:spid="_x0000_s1161" type="#_x0000_t202" style="position:absolute;left:10261;top:13077;width:1164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shape>
                <v:shape id="Text Box 193" o:spid="_x0000_s1162" type="#_x0000_t202" style="position:absolute;left:10268;top:13304;width:116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22"/>
                          </w:rPr>
                        </w:pPr>
                        <w:r>
                          <w:rPr>
                            <w:kern w:val="2"/>
                            <w:sz w:val="22"/>
                          </w:rPr>
                          <w:t>1</w:t>
                        </w:r>
                      </w:p>
                    </w:txbxContent>
                  </v:textbox>
                </v:shape>
                <v:line id="Line 194" o:spid="_x0000_s1163" style="position:absolute;visibility:visible;mso-wrap-style:square" from="8820,13312" to="8820,13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" strokeweight=".35mm">
                  <v:stroke joinstyle="miter"/>
                </v:line>
                <v:line id="Line 195" o:spid="_x0000_s1164" style="position:absolute;visibility:visible;mso-wrap-style:square" from="9101,13313" to="9101,13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" strokeweight=".35mm">
                  <v:stroke joinstyle="miter"/>
                </v:line>
                <v:shape id="Text Box 196" o:spid="_x0000_s1165" type="#_x0000_t202" style="position:absolute;left:8559;top:13692;width:2866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jc w:val="center"/>
                          <w:rPr>
                            <w:kern w:val="2"/>
                            <w:sz w:val="22"/>
                            <w:lang w:val="en-US"/>
                          </w:rPr>
                        </w:pPr>
                        <w:r>
                          <w:rPr>
                            <w:kern w:val="2"/>
                            <w:sz w:val="22"/>
                          </w:rPr>
                          <w:t>НТУУ «КПІ»</w:t>
                        </w:r>
                        <w:r>
                          <w:rPr>
                            <w:kern w:val="2"/>
                            <w:sz w:val="22"/>
                          </w:rPr>
                          <w:t>, Ф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 w:val="22"/>
                            <w:lang w:val="uk-UA"/>
                          </w:rPr>
                          <w:t>І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 w:val="22"/>
                          </w:rPr>
                          <w:t>ОТ</w:t>
                        </w:r>
                        <w:r>
                          <w:rPr>
                            <w:kern w:val="2"/>
                            <w:sz w:val="22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 w:val="22"/>
                          </w:rPr>
                          <w:t>ОТ</w:t>
                        </w:r>
                        <w:r>
                          <w:rPr>
                            <w:kern w:val="2"/>
                            <w:sz w:val="22"/>
                          </w:rPr>
                          <w:t>-</w:t>
                        </w:r>
                        <w:r>
                          <w:rPr>
                            <w:kern w:val="2"/>
                            <w:sz w:val="22"/>
                            <w:lang w:val="en-US"/>
                          </w:rPr>
                          <w:t>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00000" w:rsidRDefault="006F3B70">
      <w:pPr>
        <w:pStyle w:val="1"/>
        <w:pageBreakBefore/>
      </w:pPr>
      <w:bookmarkStart w:id="7" w:name="__RefHeading___Toc189_2969193158"/>
      <w:bookmarkEnd w:id="7"/>
      <w:r>
        <w:rPr>
          <w:rFonts w:cs="Times New Roman"/>
          <w:szCs w:val="28"/>
        </w:rPr>
        <w:lastRenderedPageBreak/>
        <w:t xml:space="preserve">Додаток 7. </w:t>
      </w:r>
      <w:r>
        <w:rPr>
          <w:rFonts w:cs="Times New Roman"/>
          <w:color w:val="000000"/>
          <w:szCs w:val="28"/>
        </w:rPr>
        <w:t>Список скорочень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lang w:val="uk-UA"/>
        </w:rPr>
        <w:t>СПИСОК СКОРОЧЕНЬ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83"/>
        <w:gridCol w:w="7707"/>
        <w:gridCol w:w="236"/>
      </w:tblGrid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АТ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Абонентський термінал</w:t>
            </w:r>
          </w:p>
        </w:tc>
        <w:tc>
          <w:tcPr>
            <w:tcW w:w="55" w:type="dxa"/>
            <w:vMerge w:val="restart"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БППС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 xml:space="preserve">Базова </w:t>
            </w:r>
            <w:r>
              <w:rPr>
                <w:rFonts w:ascii="Times New Roman" w:hAnsi="Times New Roman" w:cs="Times New Roman"/>
                <w:szCs w:val="24"/>
                <w:lang w:val="uk-UA"/>
              </w:rPr>
              <w:t xml:space="preserve">приймальнопередавальна </w:t>
            </w:r>
            <w:r>
              <w:rPr>
                <w:rFonts w:ascii="Times New Roman" w:hAnsi="Times New Roman" w:cs="Times New Roman"/>
                <w:szCs w:val="24"/>
                <w:lang w:val="uk-UA"/>
              </w:rPr>
              <w:t>станція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БС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Базова станція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КТ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Канал трафіку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КУ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Канал управління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МСЕ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Міжнародний союз електрозв’язку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ПК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Персональний комп’ютер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ППД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Пакет</w:t>
            </w:r>
            <w:r>
              <w:rPr>
                <w:rFonts w:ascii="Times New Roman" w:hAnsi="Times New Roman" w:cs="Times New Roman"/>
                <w:szCs w:val="24"/>
                <w:lang w:val="uk-UA"/>
              </w:rPr>
              <w:t>на передача даних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РС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Рухома станція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ПСЗ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Пейджингові системи зв’язку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МПР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Мережі персонального радіовиклику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МРЗ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Мережі рухомого зв’язку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МСЗ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Мережі стільникового зв’язку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МТЗ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Мережі транкінгового зв’язку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МПСЗ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Мережі персонального супутникового зв</w:t>
            </w:r>
            <w:r>
              <w:rPr>
                <w:rFonts w:ascii="Times New Roman" w:hAnsi="Times New Roman" w:cs="Times New Roman"/>
                <w:szCs w:val="24"/>
                <w:lang w:val="uk-UA"/>
              </w:rPr>
              <w:t>’язку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МСРЗ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Мережі стільникового рухомого зв’язку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ТфЗК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Телефонна мережа загального користування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ЦК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Центр комутації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ЦС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Центральна станція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trHeight w:val="480"/>
        </w:trPr>
        <w:tc>
          <w:tcPr>
            <w:tcW w:w="1383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ЧМ</w:t>
            </w:r>
          </w:p>
        </w:tc>
        <w:tc>
          <w:tcPr>
            <w:tcW w:w="7707" w:type="dxa"/>
            <w:shd w:val="clear" w:color="auto" w:fill="auto"/>
            <w:vAlign w:val="center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Частотна модуляція</w:t>
            </w:r>
          </w:p>
        </w:tc>
        <w:tc>
          <w:tcPr>
            <w:tcW w:w="55" w:type="dxa"/>
            <w:vMerge/>
            <w:shd w:val="clear" w:color="auto" w:fill="auto"/>
            <w:vAlign w:val="center"/>
          </w:tcPr>
          <w:p w:rsidR="00000000" w:rsidRDefault="006F3B70">
            <w:pPr>
              <w:widowControl w:val="0"/>
              <w:snapToGrid w:val="0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  <w:tr w:rsidR="00000000">
        <w:trPr>
          <w:cantSplit/>
          <w:trHeight w:val="480"/>
        </w:trPr>
        <w:tc>
          <w:tcPr>
            <w:tcW w:w="1383" w:type="dxa"/>
            <w:shd w:val="clear" w:color="auto" w:fill="auto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A3</w:t>
            </w:r>
          </w:p>
        </w:tc>
        <w:tc>
          <w:tcPr>
            <w:tcW w:w="7762" w:type="dxa"/>
            <w:gridSpan w:val="2"/>
            <w:shd w:val="clear" w:color="auto" w:fill="auto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(Authentication Algorithm) Алгоритм аутентифікації</w:t>
            </w:r>
          </w:p>
        </w:tc>
      </w:tr>
      <w:tr w:rsidR="00000000">
        <w:trPr>
          <w:cantSplit/>
          <w:trHeight w:val="480"/>
        </w:trPr>
        <w:tc>
          <w:tcPr>
            <w:tcW w:w="1383" w:type="dxa"/>
            <w:shd w:val="clear" w:color="auto" w:fill="auto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A5</w:t>
            </w:r>
          </w:p>
        </w:tc>
        <w:tc>
          <w:tcPr>
            <w:tcW w:w="7762" w:type="dxa"/>
            <w:gridSpan w:val="2"/>
            <w:shd w:val="clear" w:color="auto" w:fill="auto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(Stream Cipher Algorithm) Ал</w:t>
            </w:r>
            <w:r>
              <w:rPr>
                <w:rFonts w:ascii="Times New Roman" w:hAnsi="Times New Roman" w:cs="Times New Roman"/>
                <w:szCs w:val="24"/>
                <w:lang w:val="uk-UA"/>
              </w:rPr>
              <w:t>горитм поточного шифрування</w:t>
            </w:r>
          </w:p>
        </w:tc>
      </w:tr>
      <w:tr w:rsidR="00000000">
        <w:trPr>
          <w:cantSplit/>
          <w:trHeight w:val="480"/>
        </w:trPr>
        <w:tc>
          <w:tcPr>
            <w:tcW w:w="1383" w:type="dxa"/>
            <w:shd w:val="clear" w:color="auto" w:fill="auto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A8</w:t>
            </w:r>
          </w:p>
        </w:tc>
        <w:tc>
          <w:tcPr>
            <w:tcW w:w="7762" w:type="dxa"/>
            <w:gridSpan w:val="2"/>
            <w:shd w:val="clear" w:color="auto" w:fill="auto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(Ciphering Key Generation Algorithm) Алгоритм формування ключа шифрування</w:t>
            </w:r>
          </w:p>
        </w:tc>
      </w:tr>
      <w:tr w:rsidR="00000000">
        <w:trPr>
          <w:cantSplit/>
          <w:trHeight w:val="480"/>
        </w:trPr>
        <w:tc>
          <w:tcPr>
            <w:tcW w:w="1383" w:type="dxa"/>
            <w:shd w:val="clear" w:color="auto" w:fill="auto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AMPS</w:t>
            </w:r>
          </w:p>
        </w:tc>
        <w:tc>
          <w:tcPr>
            <w:tcW w:w="7762" w:type="dxa"/>
            <w:gridSpan w:val="2"/>
            <w:shd w:val="clear" w:color="auto" w:fill="auto"/>
          </w:tcPr>
          <w:p w:rsidR="00000000" w:rsidRDefault="006F3B70">
            <w:pPr>
              <w:widowControl w:val="0"/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(Advanced Mobile Phone System) Удосконалена мобільна телефонна служба</w:t>
            </w:r>
          </w:p>
        </w:tc>
      </w:tr>
    </w:tbl>
    <w:p w:rsidR="00000000" w:rsidRDefault="006F3B70">
      <w:pPr>
        <w:sectPr w:rsidR="0000000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76" w:right="850" w:bottom="1696" w:left="1134" w:header="720" w:footer="1134" w:gutter="0"/>
          <w:cols w:space="720"/>
          <w:titlePg/>
          <w:docGrid w:linePitch="360"/>
        </w:sectPr>
      </w:pPr>
    </w:p>
    <w:p w:rsidR="00000000" w:rsidRDefault="006F3B70">
      <w:pPr>
        <w:pStyle w:val="1"/>
        <w:pageBreakBefore/>
      </w:pPr>
      <w:bookmarkStart w:id="8" w:name="__RefHeading___Toc474_2969193158"/>
      <w:bookmarkEnd w:id="8"/>
      <w:r>
        <w:rPr>
          <w:rFonts w:cs="Times New Roman"/>
          <w:szCs w:val="28"/>
        </w:rPr>
        <w:lastRenderedPageBreak/>
        <w:t xml:space="preserve">Додаток 8. </w:t>
      </w:r>
      <w:r>
        <w:rPr>
          <w:rFonts w:cs="Times New Roman"/>
          <w:color w:val="000000"/>
          <w:szCs w:val="28"/>
        </w:rPr>
        <w:t>Вступ</w:t>
      </w:r>
    </w:p>
    <w:p w:rsidR="00000000" w:rsidRDefault="006F3B70">
      <w:pPr>
        <w:jc w:val="center"/>
      </w:pPr>
      <w:r>
        <w:rPr>
          <w:b/>
          <w:bCs/>
        </w:rPr>
        <w:t>ВСТУП</w:t>
      </w:r>
    </w:p>
    <w:p w:rsidR="00000000" w:rsidRDefault="006F3B70">
      <w:pPr>
        <w:jc w:val="center"/>
        <w:rPr>
          <w:b/>
          <w:bCs/>
        </w:rPr>
      </w:pPr>
    </w:p>
    <w:p w:rsidR="00000000" w:rsidRDefault="006F3B70">
      <w:pPr>
        <w:spacing w:line="360" w:lineRule="auto"/>
        <w:ind w:firstLine="360"/>
      </w:pPr>
      <w:r>
        <w:rPr>
          <w:rFonts w:cs="Times New Roman"/>
          <w:szCs w:val="24"/>
          <w:lang w:val="uk-UA"/>
        </w:rPr>
        <w:t>Мобільний зв’язок</w:t>
      </w:r>
      <w:r>
        <w:rPr>
          <w:rFonts w:cs="Times New Roman"/>
          <w:szCs w:val="24"/>
          <w:lang w:val="uk-UA"/>
        </w:rPr>
        <w:t xml:space="preserve"> – </w:t>
      </w:r>
      <w:r>
        <w:rPr>
          <w:rFonts w:cs="Times New Roman"/>
          <w:szCs w:val="24"/>
          <w:lang w:val="uk-UA"/>
        </w:rPr>
        <w:t>одна з найбільш динамічно ро</w:t>
      </w:r>
      <w:r>
        <w:rPr>
          <w:rFonts w:cs="Times New Roman"/>
          <w:szCs w:val="24"/>
          <w:lang w:val="uk-UA"/>
        </w:rPr>
        <w:t>звиваються галузей інфраструктури сучасного суспільства. Цьому сприяє постійний попит на послуги і інформацію, а також досягнення науково-технічного прогресу в галузі електроніки, волоконної оптики та обчислювальної техніки. В активно розробляється МСЕ (Мі</w:t>
      </w:r>
      <w:r>
        <w:rPr>
          <w:rFonts w:cs="Times New Roman"/>
          <w:szCs w:val="24"/>
          <w:lang w:val="uk-UA"/>
        </w:rPr>
        <w:t>жнародний союз електрозв’язку) концепції універсальної персональної зв’язку велике місце відводяться мереж рухомого зв’язку (МРЗ).</w:t>
      </w:r>
    </w:p>
    <w:p w:rsidR="00000000" w:rsidRDefault="006F3B70">
      <w:pPr>
        <w:pStyle w:val="af"/>
        <w:ind w:left="0" w:firstLine="360"/>
        <w:jc w:val="both"/>
      </w:pPr>
      <w:r>
        <w:rPr>
          <w:rFonts w:ascii="Times New Roman" w:hAnsi="Times New Roman" w:cs="Times New Roman"/>
          <w:sz w:val="24"/>
        </w:rPr>
        <w:t>В даний час в багатьох країнах ведеться інтенсивне впровадження стільникових МРЗ, мереж персонального радіовиклику і систем с</w:t>
      </w:r>
      <w:r>
        <w:rPr>
          <w:rFonts w:ascii="Times New Roman" w:hAnsi="Times New Roman" w:cs="Times New Roman"/>
          <w:sz w:val="24"/>
        </w:rPr>
        <w:t>упутникового зв’язку. Такі мережі призначені для передачі даних (ПД) і забезпечення рухливих і стаціонарних об’єктів телефонним зв’язком. Передача даних рухливому абоненту різко розширює його можливості, оскільки, крім телефонних, він може приймати телексн</w:t>
      </w:r>
      <w:r>
        <w:rPr>
          <w:rFonts w:ascii="Times New Roman" w:hAnsi="Times New Roman" w:cs="Times New Roman"/>
          <w:sz w:val="24"/>
        </w:rPr>
        <w:t>і і факсимільні повідомлення, різного роду графічну інформацію і багато іншого. Збільшення обсягу інформації зажадає скорочення часу її передачі та отримання. Тому зараз спостерігається стійке зростання виробництва мобільних засобів радіозв’язку (пейджерів</w:t>
      </w:r>
      <w:r>
        <w:rPr>
          <w:rFonts w:ascii="Times New Roman" w:hAnsi="Times New Roman" w:cs="Times New Roman"/>
          <w:sz w:val="24"/>
        </w:rPr>
        <w:t>, стільникових радіотелефонів, супутникових користувацьких терміналів).</w:t>
      </w:r>
    </w:p>
    <w:p w:rsidR="00000000" w:rsidRDefault="006F3B70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color w:val="000000"/>
          <w:spacing w:val="1"/>
          <w:szCs w:val="24"/>
          <w:lang w:val="uk-UA"/>
        </w:rPr>
        <w:t xml:space="preserve">Переваги МРЗ полягають у наступному: рухомий зв’язок дозволяє абоненту отримувати послуги зв’язку в будь-якій точці в межах зон дії наземних або супутникових мереж; завдяки прогресу в </w:t>
      </w:r>
      <w:r>
        <w:rPr>
          <w:rFonts w:ascii="Times New Roman" w:hAnsi="Times New Roman" w:cs="Times New Roman"/>
          <w:color w:val="000000"/>
          <w:spacing w:val="1"/>
          <w:szCs w:val="24"/>
          <w:lang w:val="uk-UA"/>
        </w:rPr>
        <w:t xml:space="preserve">технології виробництва засобів зв’язку створені малогабаритні універсальні абонентські термінали (АТ), що сполучаються з персональним комп’ютером (ПК) і мають інтерфейси для підключення до МРЗ всіх </w:t>
      </w:r>
      <w:r>
        <w:rPr>
          <w:rFonts w:ascii="Times New Roman" w:hAnsi="Times New Roman" w:cs="Times New Roman"/>
          <w:color w:val="000000"/>
          <w:spacing w:val="1"/>
          <w:szCs w:val="24"/>
          <w:lang w:val="uk-UA"/>
        </w:rPr>
        <w:t>чинних</w:t>
      </w:r>
      <w:r>
        <w:rPr>
          <w:rFonts w:ascii="Times New Roman" w:hAnsi="Times New Roman" w:cs="Times New Roman"/>
          <w:color w:val="000000"/>
          <w:spacing w:val="1"/>
          <w:szCs w:val="24"/>
          <w:lang w:val="uk-UA"/>
        </w:rPr>
        <w:t xml:space="preserve"> стандартів.</w:t>
      </w:r>
    </w:p>
    <w:p w:rsidR="00000000" w:rsidRDefault="006F3B70">
      <w:pPr>
        <w:pStyle w:val="1"/>
        <w:pageBreakBefore/>
      </w:pPr>
      <w:bookmarkStart w:id="9" w:name="__RefHeading___Toc501_2969193158"/>
      <w:bookmarkEnd w:id="9"/>
      <w:r>
        <w:lastRenderedPageBreak/>
        <w:t xml:space="preserve">Додаток 9. Оформлення бібліографічного </w:t>
      </w:r>
      <w:r>
        <w:t>списку</w:t>
      </w:r>
    </w:p>
    <w:p w:rsidR="00000000" w:rsidRDefault="006F3B70">
      <w:pPr>
        <w:keepNext/>
        <w:keepLines/>
        <w:spacing w:line="360" w:lineRule="auto"/>
        <w:contextualSpacing/>
        <w:jc w:val="center"/>
      </w:pPr>
      <w:r>
        <w:rPr>
          <w:rFonts w:ascii="Times New Roman" w:hAnsi="Times New Roman" w:cs="Times New Roman"/>
          <w:b/>
          <w:caps/>
          <w:color w:val="000000"/>
          <w:szCs w:val="24"/>
          <w:lang w:val="uk-UA" w:eastAsia="uk-UA"/>
        </w:rPr>
        <w:t>СПИСОК ВИКОРИСТАНОЇ ЛІТЕРАТУР</w:t>
      </w:r>
      <w:r>
        <w:rPr>
          <w:rFonts w:ascii="Times New Roman" w:hAnsi="Times New Roman" w:cs="Times New Roman"/>
          <w:b/>
          <w:caps/>
          <w:color w:val="000000"/>
          <w:szCs w:val="24"/>
          <w:lang w:val="uk-UA" w:eastAsia="uk-UA"/>
        </w:rPr>
        <w:t>И</w:t>
      </w:r>
    </w:p>
    <w:p w:rsidR="00000000" w:rsidRDefault="006F3B70">
      <w:pPr>
        <w:numPr>
          <w:ilvl w:val="0"/>
          <w:numId w:val="7"/>
        </w:numPr>
        <w:spacing w:line="360" w:lineRule="auto"/>
        <w:jc w:val="both"/>
      </w:pPr>
      <w:r>
        <w:rPr>
          <w:rFonts w:ascii="Times New Roman" w:hAnsi="Times New Roman" w:cs="Times New Roman"/>
          <w:color w:val="000000"/>
          <w:szCs w:val="24"/>
          <w:lang w:eastAsia="uk-UA"/>
        </w:rPr>
        <w:t>Douglas T. Distributed computing in practice: The Condor experience / T. Douglas, T. Tannenbaum, M. Livny // Concurrency and Computation: Practice and Ex-perience. — 2005. — N 2. — P. 323−356.</w:t>
      </w:r>
    </w:p>
    <w:p w:rsidR="00000000" w:rsidRDefault="006F3B70">
      <w:pPr>
        <w:numPr>
          <w:ilvl w:val="0"/>
          <w:numId w:val="7"/>
        </w:numPr>
        <w:spacing w:line="360" w:lineRule="auto"/>
        <w:jc w:val="both"/>
      </w:pPr>
      <w:r>
        <w:rPr>
          <w:rFonts w:ascii="Times New Roman" w:hAnsi="Times New Roman" w:cs="Times New Roman"/>
          <w:color w:val="000000"/>
          <w:szCs w:val="24"/>
          <w:lang w:eastAsia="uk-UA"/>
        </w:rPr>
        <w:t>Tannenbaum Andrew S. Dist</w:t>
      </w:r>
      <w:r>
        <w:rPr>
          <w:rFonts w:ascii="Times New Roman" w:hAnsi="Times New Roman" w:cs="Times New Roman"/>
          <w:color w:val="000000"/>
          <w:szCs w:val="24"/>
          <w:lang w:eastAsia="uk-UA"/>
        </w:rPr>
        <w:t>ributed Systems: Principles and Paradigms (2nd Edi-tion) / Andrew S. Tanenbaum, Maarten van Steen. — Upper Saddle River, NJ, USA: Prentice-Hall, Inc. — 2006.</w:t>
      </w:r>
    </w:p>
    <w:p w:rsidR="00000000" w:rsidRDefault="006F3B70">
      <w:pPr>
        <w:numPr>
          <w:ilvl w:val="0"/>
          <w:numId w:val="7"/>
        </w:numPr>
        <w:spacing w:line="360" w:lineRule="auto"/>
        <w:jc w:val="both"/>
      </w:pPr>
      <w:r>
        <w:rPr>
          <w:rFonts w:ascii="Times New Roman" w:hAnsi="Times New Roman" w:cs="Times New Roman"/>
          <w:color w:val="000000"/>
          <w:szCs w:val="24"/>
          <w:lang w:eastAsia="uk-UA"/>
        </w:rPr>
        <w:t>Метод опережающего планирования для ГРИД / В. Н. Коваленко, Е. И. Коваленко, Д. А. Корягин, Э.З. Л</w:t>
      </w:r>
      <w:r>
        <w:rPr>
          <w:rFonts w:ascii="Times New Roman" w:hAnsi="Times New Roman" w:cs="Times New Roman"/>
          <w:color w:val="000000"/>
          <w:szCs w:val="24"/>
          <w:lang w:eastAsia="uk-UA"/>
        </w:rPr>
        <w:t>юбимский // Препринт ИПМ. — 2005. — No 112. — http://www.keldysh.ru/ papers/2005/prep112/prep2005_112.html.</w:t>
      </w:r>
    </w:p>
    <w:p w:rsidR="00000000" w:rsidRDefault="006F3B70">
      <w:pPr>
        <w:numPr>
          <w:ilvl w:val="0"/>
          <w:numId w:val="7"/>
        </w:numPr>
        <w:spacing w:line="360" w:lineRule="auto"/>
        <w:jc w:val="both"/>
      </w:pPr>
      <w:r>
        <w:rPr>
          <w:rFonts w:ascii="Times New Roman" w:hAnsi="Times New Roman" w:cs="Times New Roman"/>
          <w:color w:val="000000"/>
          <w:szCs w:val="24"/>
          <w:lang w:eastAsia="uk-UA"/>
        </w:rPr>
        <w:t>Platform LSF 7 Update 6. An Overview of New Features for Platform LSF Adminis-trators. Официальный сайт компании Platform Computing Corporation — 20</w:t>
      </w:r>
      <w:r>
        <w:rPr>
          <w:rFonts w:ascii="Times New Roman" w:hAnsi="Times New Roman" w:cs="Times New Roman"/>
          <w:color w:val="000000"/>
          <w:szCs w:val="24"/>
          <w:lang w:eastAsia="uk-UA"/>
        </w:rPr>
        <w:t>09. — http://www.platform.com/workload-management/whatsnew_lsf7u6.pdf.</w:t>
      </w:r>
    </w:p>
    <w:p w:rsidR="00000000" w:rsidRDefault="006F3B70">
      <w:pPr>
        <w:numPr>
          <w:ilvl w:val="0"/>
          <w:numId w:val="7"/>
        </w:numPr>
        <w:spacing w:line="360" w:lineRule="auto"/>
        <w:jc w:val="both"/>
      </w:pPr>
      <w:r>
        <w:rPr>
          <w:rFonts w:ascii="Times New Roman" w:hAnsi="Times New Roman" w:cs="Times New Roman"/>
          <w:szCs w:val="24"/>
        </w:rPr>
        <w:t>Microsoft Windows Compute Cluster Server 2003. Руководствопользователя — 2006. — https://msdb.ru/Downloads/WindowsServer2003/CCS/CCS2003Guide_Rus.pdf.</w:t>
      </w:r>
    </w:p>
    <w:p w:rsidR="00000000" w:rsidRDefault="006F3B70">
      <w:pPr>
        <w:numPr>
          <w:ilvl w:val="0"/>
          <w:numId w:val="7"/>
        </w:numPr>
        <w:spacing w:line="360" w:lineRule="auto"/>
        <w:jc w:val="both"/>
      </w:pPr>
      <w:r>
        <w:rPr>
          <w:rFonts w:ascii="Times New Roman" w:hAnsi="Times New Roman" w:cs="Times New Roman"/>
          <w:szCs w:val="24"/>
        </w:rPr>
        <w:t>TORQUE Resource Manager Guide. Офи</w:t>
      </w:r>
      <w:r>
        <w:rPr>
          <w:rFonts w:ascii="Times New Roman" w:hAnsi="Times New Roman" w:cs="Times New Roman"/>
          <w:szCs w:val="24"/>
        </w:rPr>
        <w:t>циальный сайт компании Cluster Resources Inc. — 2009. — http://www.clusterresources.com/products/torque-resource-manager.php.</w:t>
      </w:r>
    </w:p>
    <w:p w:rsidR="00000000" w:rsidRDefault="006F3B70">
      <w:pPr>
        <w:numPr>
          <w:ilvl w:val="0"/>
          <w:numId w:val="7"/>
        </w:numPr>
        <w:spacing w:line="360" w:lineRule="auto"/>
        <w:jc w:val="both"/>
      </w:pPr>
      <w:r>
        <w:rPr>
          <w:rFonts w:ascii="Times New Roman" w:hAnsi="Times New Roman" w:cs="Times New Roman"/>
          <w:szCs w:val="24"/>
        </w:rPr>
        <w:t>PBS Works. Официальный сайт компании Altair Engineering, Inc. — 2006. — http://www.pbsworks.com/.</w:t>
      </w:r>
    </w:p>
    <w:p w:rsidR="00000000" w:rsidRDefault="006F3B70">
      <w:pPr>
        <w:numPr>
          <w:ilvl w:val="0"/>
          <w:numId w:val="7"/>
        </w:numPr>
        <w:spacing w:line="360" w:lineRule="auto"/>
        <w:jc w:val="both"/>
      </w:pPr>
      <w:r>
        <w:rPr>
          <w:rFonts w:ascii="Times New Roman" w:hAnsi="Times New Roman" w:cs="Times New Roman"/>
          <w:szCs w:val="24"/>
        </w:rPr>
        <w:t>Ding X. BWS: balanced work steal</w:t>
      </w:r>
      <w:r>
        <w:rPr>
          <w:rFonts w:ascii="Times New Roman" w:hAnsi="Times New Roman" w:cs="Times New Roman"/>
          <w:szCs w:val="24"/>
        </w:rPr>
        <w:t>ing for time-sharing multicores / X. Ding, K. Wang, P. B. Gibbons, X. Zhang // Proceedings of the 7-th ACM European Cconference on Computer Systems. — EuroSys '12. — New York, NY, USA: ACM. — 2012. — P. 365–378.</w:t>
      </w:r>
    </w:p>
    <w:p w:rsidR="00000000" w:rsidRDefault="006F3B70">
      <w:pPr>
        <w:spacing w:line="360" w:lineRule="auto"/>
        <w:ind w:left="720"/>
        <w:jc w:val="both"/>
        <w:rPr>
          <w:rFonts w:ascii="Times New Roman" w:hAnsi="Times New Roman" w:cs="Times New Roman"/>
          <w:szCs w:val="24"/>
        </w:rPr>
      </w:pPr>
    </w:p>
    <w:p w:rsidR="00000000" w:rsidRDefault="006F3B70">
      <w:pPr>
        <w:pStyle w:val="1"/>
        <w:pageBreakBefore/>
      </w:pPr>
      <w:bookmarkStart w:id="10" w:name="__RefHeading___Toc523_2969193158"/>
      <w:bookmarkEnd w:id="10"/>
      <w:r>
        <w:lastRenderedPageBreak/>
        <w:t>Додаток 10. Приклад оформлення ілюстрацій</w:t>
      </w:r>
    </w:p>
    <w:p w:rsidR="00000000" w:rsidRDefault="0054448F">
      <w:pPr>
        <w:spacing w:line="360" w:lineRule="auto"/>
        <w:jc w:val="center"/>
        <w:rPr>
          <w:rFonts w:ascii="Times New Roman" w:hAnsi="Times New Roman" w:cs="Times New Roman"/>
          <w:color w:val="000000"/>
          <w:spacing w:val="-2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514725" cy="1533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0" t="-2664" r="-1170" b="-2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33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F3B70">
      <w:pPr>
        <w:spacing w:line="360" w:lineRule="auto"/>
        <w:ind w:left="1321" w:right="1580"/>
        <w:jc w:val="center"/>
      </w:pPr>
      <w:r>
        <w:rPr>
          <w:rFonts w:ascii="Times New Roman" w:hAnsi="Times New Roman" w:cs="Times New Roman"/>
          <w:color w:val="000000"/>
          <w:spacing w:val="-2"/>
          <w:szCs w:val="24"/>
          <w:lang w:val="uk-UA"/>
        </w:rPr>
        <w:t xml:space="preserve">Рисунок 1.6 </w:t>
      </w:r>
      <w:r>
        <w:rPr>
          <w:rFonts w:ascii="Times New Roman" w:hAnsi="Times New Roman" w:cs="Times New Roman"/>
          <w:color w:val="000000"/>
          <w:spacing w:val="-2"/>
          <w:szCs w:val="24"/>
          <w:lang w:val="uk-UA"/>
        </w:rPr>
        <w:t xml:space="preserve">– </w:t>
      </w:r>
      <w:r>
        <w:rPr>
          <w:rFonts w:ascii="Times New Roman" w:hAnsi="Times New Roman" w:cs="Times New Roman"/>
          <w:color w:val="000000"/>
          <w:spacing w:val="-2"/>
          <w:szCs w:val="24"/>
          <w:lang w:val="uk-UA"/>
        </w:rPr>
        <w:t>Структура PRAM моделі з розподіленою пам’яттю</w:t>
      </w:r>
    </w:p>
    <w:p w:rsidR="00000000" w:rsidRDefault="006F3B70">
      <w:pPr>
        <w:spacing w:line="360" w:lineRule="auto"/>
        <w:ind w:left="1321" w:right="1580"/>
        <w:jc w:val="center"/>
        <w:rPr>
          <w:rFonts w:ascii="Times New Roman" w:hAnsi="Times New Roman" w:cs="Times New Roman"/>
          <w:color w:val="000000"/>
          <w:spacing w:val="1"/>
          <w:szCs w:val="24"/>
          <w:lang w:val="uk-UA"/>
        </w:rPr>
      </w:pPr>
    </w:p>
    <w:p w:rsidR="00000000" w:rsidRDefault="006F3B70">
      <w:pPr>
        <w:spacing w:line="360" w:lineRule="auto"/>
        <w:ind w:left="1321" w:right="1580"/>
        <w:jc w:val="center"/>
        <w:rPr>
          <w:rFonts w:ascii="Times New Roman" w:hAnsi="Times New Roman" w:cs="Times New Roman"/>
          <w:color w:val="000000"/>
          <w:spacing w:val="1"/>
          <w:szCs w:val="24"/>
          <w:lang w:val="uk-UA"/>
        </w:rPr>
      </w:pPr>
    </w:p>
    <w:p w:rsidR="00000000" w:rsidRDefault="0054448F">
      <w:pPr>
        <w:spacing w:before="200" w:after="200" w:line="360" w:lineRule="auto"/>
        <w:jc w:val="center"/>
        <w:rPr>
          <w:rFonts w:ascii="Times New Roman" w:hAnsi="Times New Roman" w:cs="Times New Roman"/>
          <w:color w:val="000000"/>
          <w:spacing w:val="-2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3600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8" t="-1031" r="-378" b="-1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F3B70">
      <w:pPr>
        <w:spacing w:before="200" w:after="200" w:line="360" w:lineRule="auto"/>
        <w:ind w:left="1321" w:right="1580"/>
        <w:jc w:val="center"/>
      </w:pPr>
      <w:r>
        <w:rPr>
          <w:rFonts w:ascii="Times New Roman" w:hAnsi="Times New Roman" w:cs="Times New Roman"/>
          <w:color w:val="000000"/>
          <w:spacing w:val="-2"/>
          <w:szCs w:val="24"/>
          <w:lang w:val="uk-UA"/>
        </w:rPr>
        <w:t xml:space="preserve">Рисунок 1.9 </w:t>
      </w:r>
      <w:r>
        <w:rPr>
          <w:rFonts w:ascii="Times New Roman" w:hAnsi="Times New Roman" w:cs="Times New Roman"/>
          <w:color w:val="000000"/>
          <w:spacing w:val="-2"/>
          <w:szCs w:val="24"/>
          <w:lang w:val="uk-UA"/>
        </w:rPr>
        <w:t xml:space="preserve">– </w:t>
      </w:r>
      <w:r>
        <w:rPr>
          <w:rFonts w:ascii="Times New Roman" w:hAnsi="Times New Roman" w:cs="Times New Roman"/>
          <w:color w:val="000000"/>
          <w:spacing w:val="-2"/>
          <w:szCs w:val="24"/>
          <w:lang w:val="uk-UA"/>
        </w:rPr>
        <w:t>Базові архітектури взаємодії ЗУ з ЕП</w:t>
      </w:r>
    </w:p>
    <w:p w:rsidR="00000000" w:rsidRDefault="0054448F">
      <w:pPr>
        <w:pStyle w:val="1"/>
        <w:pageBreakBefore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7049770</wp:posOffset>
                </wp:positionH>
                <wp:positionV relativeFrom="page">
                  <wp:posOffset>9299575</wp:posOffset>
                </wp:positionV>
                <wp:extent cx="320040" cy="172720"/>
                <wp:effectExtent l="0" t="0" r="0" b="0"/>
                <wp:wrapSquare wrapText="bothSides"/>
                <wp:docPr id="292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17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E6855" id="Text Box 197" o:spid="_x0000_s1026" type="#_x0000_t202" style="position:absolute;margin-left:555.1pt;margin-top:732.25pt;width:25.2pt;height:13.6pt;z-index: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" filled="f" stroked="f" strokecolor="#3465a4">
                <v:stroke joinstyle="round"/>
                <w10:wrap type="square" anchorx="page" anchory="page"/>
              </v:shape>
            </w:pict>
          </mc:Fallback>
        </mc:AlternateContent>
      </w:r>
      <w:bookmarkStart w:id="11" w:name="__RefHeading___Toc503_2969193158"/>
      <w:bookmarkEnd w:id="11"/>
      <w:r w:rsidR="006F3B70">
        <w:t>Додаток 11. Приклад оформлення формул та таблиць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оформлення формул</w:t>
      </w:r>
    </w:p>
    <w:p w:rsidR="00000000" w:rsidRDefault="006F3B70">
      <w:pPr>
        <w:rPr>
          <w:lang w:val="uk-UA"/>
        </w:rPr>
      </w:pPr>
    </w:p>
    <w:p w:rsidR="00000000" w:rsidRDefault="006F3B70">
      <w:r>
        <w:object w:dxaOrig="1243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2.25pt;height:30.75pt" o:ole="" filled="t">
            <v:fill color2="black"/>
            <v:imagedata r:id="rId19" o:title="" croptop="-105f" cropbottom="-105f" cropleft="-52f" cropright="-52f"/>
          </v:shape>
          <o:OLEObject Type="Embed" ProgID="Equation.3" ShapeID="_x0000_i1027" DrawAspect="Content" ObjectID="_1745938527" r:id="rId20"/>
        </w:object>
      </w:r>
      <w:r>
        <w:rPr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(2.3)</w:t>
      </w:r>
    </w:p>
    <w:p w:rsidR="00000000" w:rsidRDefault="006F3B7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00000" w:rsidRDefault="006F3B7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000000" w:rsidRDefault="006F3B70">
      <w:pPr>
        <w:shd w:val="clear" w:color="auto" w:fill="FFFFFF"/>
        <w:spacing w:line="360" w:lineRule="auto"/>
        <w:ind w:left="1094" w:right="1459"/>
      </w:pPr>
      <w:r>
        <w:rPr>
          <w:rFonts w:ascii="Times New Roman" w:hAnsi="Times New Roman" w:cs="Times New Roman"/>
          <w:color w:val="000000"/>
          <w:sz w:val="28"/>
          <w:lang w:val="uk-UA"/>
        </w:rPr>
        <w:t xml:space="preserve">де </w:t>
      </w:r>
      <w:r>
        <w:rPr>
          <w:rFonts w:ascii="Times New Roman" w:hAnsi="Times New Roman" w:cs="Times New Roman"/>
          <w:color w:val="000000"/>
          <w:sz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uk-UA"/>
        </w:rPr>
        <w:t>– середньорічна концентрація рідини, мг/м</w:t>
      </w:r>
      <w:r>
        <w:rPr>
          <w:rFonts w:ascii="Times New Roman" w:hAnsi="Times New Roman" w:cs="Times New Roman"/>
          <w:color w:val="000000"/>
          <w:sz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color w:val="000000"/>
          <w:sz w:val="28"/>
          <w:lang w:val="uk-UA"/>
        </w:rPr>
        <w:t>;</w:t>
      </w:r>
    </w:p>
    <w:p w:rsidR="00000000" w:rsidRDefault="006F3B70">
      <w:pPr>
        <w:shd w:val="clear" w:color="auto" w:fill="FFFFFF"/>
        <w:spacing w:line="360" w:lineRule="auto"/>
        <w:ind w:left="1094" w:right="1459"/>
      </w:pPr>
      <w:r>
        <w:rPr>
          <w:rFonts w:ascii="Times New Roman" w:hAnsi="Times New Roman" w:cs="Times New Roman"/>
          <w:color w:val="000000"/>
          <w:spacing w:val="-1"/>
          <w:sz w:val="28"/>
          <w:lang w:val="en-US"/>
        </w:rPr>
        <w:t>C</w:t>
      </w:r>
      <w:r>
        <w:rPr>
          <w:rFonts w:ascii="Times New Roman" w:hAnsi="Times New Roman" w:cs="Times New Roman"/>
          <w:color w:val="000000"/>
          <w:spacing w:val="-1"/>
          <w:sz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color w:val="000000"/>
          <w:spacing w:val="-1"/>
          <w:sz w:val="28"/>
          <w:lang w:val="uk-UA"/>
        </w:rPr>
        <w:t xml:space="preserve"> – максимально-штучна концентрація рідини, мг/м</w:t>
      </w:r>
      <w:r>
        <w:rPr>
          <w:rFonts w:ascii="Times New Roman" w:hAnsi="Times New Roman" w:cs="Times New Roman"/>
          <w:color w:val="000000"/>
          <w:spacing w:val="-1"/>
          <w:sz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color w:val="000000"/>
          <w:spacing w:val="-1"/>
          <w:sz w:val="28"/>
          <w:lang w:val="uk-UA"/>
        </w:rPr>
        <w:t>;</w:t>
      </w:r>
    </w:p>
    <w:p w:rsidR="00000000" w:rsidRDefault="006F3B70">
      <w:pPr>
        <w:shd w:val="clear" w:color="auto" w:fill="FFFFFF"/>
        <w:spacing w:line="360" w:lineRule="auto"/>
        <w:ind w:left="1094" w:right="1459"/>
      </w:pPr>
      <w:r>
        <w:rPr>
          <w:rFonts w:ascii="Times New Roman" w:hAnsi="Times New Roman" w:cs="Times New Roman"/>
          <w:color w:val="000000"/>
          <w:sz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b/>
          <w:bCs/>
          <w:color w:val="000000"/>
          <w:sz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uk-UA"/>
        </w:rPr>
        <w:t>– частота повторення повітря заданого напрямку, %.</w:t>
      </w:r>
    </w:p>
    <w:p w:rsidR="00000000" w:rsidRDefault="006F3B70">
      <w:pPr>
        <w:shd w:val="clear" w:color="auto" w:fill="FFFFFF"/>
        <w:spacing w:line="360" w:lineRule="auto"/>
        <w:ind w:left="1094" w:right="1459"/>
        <w:rPr>
          <w:rFonts w:ascii="Times New Roman" w:hAnsi="Times New Roman" w:cs="Times New Roman"/>
          <w:color w:val="000000"/>
          <w:sz w:val="28"/>
          <w:lang w:val="uk-UA"/>
        </w:rPr>
      </w:pPr>
    </w:p>
    <w:p w:rsidR="00000000" w:rsidRDefault="006F3B70">
      <w:pPr>
        <w:shd w:val="clear" w:color="auto" w:fill="FFFFFF"/>
        <w:ind w:right="65"/>
        <w:jc w:val="center"/>
      </w:pPr>
      <w:r>
        <w:rPr>
          <w:rFonts w:ascii="Times New Roman" w:hAnsi="Times New Roman" w:cs="Times New Roman"/>
          <w:color w:val="000000"/>
          <w:spacing w:val="1"/>
          <w:sz w:val="28"/>
          <w:szCs w:val="28"/>
          <w:lang w:val="uk-UA"/>
        </w:rPr>
        <w:t>Приклад оформлення таблиць</w:t>
      </w:r>
    </w:p>
    <w:p w:rsidR="00000000" w:rsidRDefault="006F3B70">
      <w:pPr>
        <w:shd w:val="clear" w:color="auto" w:fill="FFFFFF"/>
        <w:ind w:right="1080"/>
        <w:rPr>
          <w:rFonts w:ascii="Times New Roman" w:hAnsi="Times New Roman" w:cs="Times New Roman"/>
          <w:color w:val="000000"/>
          <w:spacing w:val="3"/>
          <w:sz w:val="28"/>
          <w:lang w:val="uk-UA"/>
        </w:rPr>
      </w:pPr>
    </w:p>
    <w:p w:rsidR="00000000" w:rsidRDefault="006F3B70">
      <w:pPr>
        <w:shd w:val="clear" w:color="auto" w:fill="FFFFFF"/>
        <w:jc w:val="both"/>
      </w:pPr>
      <w:r>
        <w:rPr>
          <w:rFonts w:ascii="Times New Roman" w:hAnsi="Times New Roman" w:cs="Times New Roman"/>
          <w:color w:val="000000"/>
          <w:spacing w:val="3"/>
          <w:sz w:val="28"/>
          <w:lang w:val="uk-UA"/>
        </w:rPr>
        <w:t xml:space="preserve">Таблиця 7.8 </w:t>
      </w:r>
      <w:r>
        <w:rPr>
          <w:rFonts w:ascii="Times New Roman" w:hAnsi="Times New Roman" w:cs="Times New Roman"/>
          <w:color w:val="000000"/>
          <w:spacing w:val="3"/>
          <w:szCs w:val="24"/>
          <w:lang w:val="uk-UA"/>
        </w:rPr>
        <w:t xml:space="preserve">– </w:t>
      </w:r>
      <w:r>
        <w:rPr>
          <w:rFonts w:ascii="Times New Roman" w:hAnsi="Times New Roman" w:cs="Times New Roman"/>
          <w:color w:val="000000"/>
          <w:spacing w:val="3"/>
          <w:sz w:val="28"/>
          <w:lang w:val="uk-UA"/>
        </w:rPr>
        <w:t>Назва таблиці</w:t>
      </w:r>
    </w:p>
    <w:tbl>
      <w:tblPr>
        <w:tblW w:w="0" w:type="auto"/>
        <w:tblInd w:w="149" w:type="dxa"/>
        <w:tblLayout w:type="fixed"/>
        <w:tblLook w:val="0000" w:firstRow="0" w:lastRow="0" w:firstColumn="0" w:lastColumn="0" w:noHBand="0" w:noVBand="0"/>
      </w:tblPr>
      <w:tblGrid>
        <w:gridCol w:w="900"/>
        <w:gridCol w:w="1260"/>
        <w:gridCol w:w="2250"/>
        <w:gridCol w:w="990"/>
        <w:gridCol w:w="1620"/>
        <w:gridCol w:w="2230"/>
      </w:tblGrid>
      <w:tr w:rsidR="00000000">
        <w:trPr>
          <w:trHeight w:val="72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№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ро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б.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Шифр роб.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Найменування роботи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Пред. роб.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Виконавці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Тривалість роботи</w:t>
            </w:r>
          </w:p>
        </w:tc>
      </w:tr>
      <w:tr w:rsidR="00000000">
        <w:trPr>
          <w:trHeight w:val="39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1-2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Розробка та затвердження технічного завдання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Р, І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12</w:t>
            </w:r>
          </w:p>
        </w:tc>
      </w:tr>
      <w:tr w:rsidR="00000000">
        <w:trPr>
          <w:trHeight w:val="363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2-3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Збір інформації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Р, І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11</w:t>
            </w:r>
          </w:p>
        </w:tc>
      </w:tr>
      <w:tr w:rsidR="00000000">
        <w:trPr>
          <w:trHeight w:val="363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3-5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Проєктування структури БД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Р, І, П1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12</w:t>
            </w:r>
          </w:p>
        </w:tc>
      </w:tr>
    </w:tbl>
    <w:p w:rsidR="00000000" w:rsidRDefault="006F3B70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lang w:val="uk-UA"/>
        </w:rPr>
      </w:pPr>
    </w:p>
    <w:p w:rsidR="00000000" w:rsidRDefault="006F3B70">
      <w:pPr>
        <w:pStyle w:val="1"/>
        <w:pageBreakBefore/>
      </w:pPr>
      <w:bookmarkStart w:id="12" w:name="__RefHeading___Toc505_2969193158"/>
      <w:bookmarkEnd w:id="12"/>
      <w:r>
        <w:lastRenderedPageBreak/>
        <w:t>Додаток 12. Приклад заповнення специфіка</w:t>
      </w:r>
      <w:r>
        <w:t>ції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80"/>
        <w:gridCol w:w="3780"/>
        <w:gridCol w:w="1710"/>
      </w:tblGrid>
      <w:tr w:rsidR="00000000">
        <w:trPr>
          <w:trHeight w:hRule="exact" w:val="449"/>
        </w:trPr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ind w:left="1055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pacing w:val="-1"/>
                <w:sz w:val="28"/>
                <w:lang w:val="uk-UA"/>
              </w:rPr>
              <w:t>Позначення</w:t>
            </w:r>
          </w:p>
        </w:tc>
        <w:tc>
          <w:tcPr>
            <w:tcW w:w="3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ind w:left="328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pacing w:val="6"/>
                <w:sz w:val="28"/>
                <w:lang w:val="uk-UA"/>
              </w:rPr>
              <w:t>Найменування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ind w:left="43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pacing w:val="-1"/>
                <w:sz w:val="28"/>
                <w:lang w:val="uk-UA"/>
              </w:rPr>
              <w:t>Примітки</w:t>
            </w:r>
          </w:p>
        </w:tc>
      </w:tr>
      <w:tr w:rsidR="00000000">
        <w:trPr>
          <w:trHeight w:hRule="exact" w:val="412"/>
        </w:trPr>
        <w:tc>
          <w:tcPr>
            <w:tcW w:w="1017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pacing w:val="4"/>
                <w:sz w:val="28"/>
                <w:lang w:val="uk-UA"/>
              </w:rPr>
              <w:t>Документація</w:t>
            </w:r>
          </w:p>
        </w:tc>
      </w:tr>
      <w:tr w:rsidR="00000000">
        <w:trPr>
          <w:trHeight w:hRule="exact" w:val="456"/>
        </w:trPr>
        <w:tc>
          <w:tcPr>
            <w:tcW w:w="46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ind w:left="188" w:right="83"/>
            </w:pPr>
            <w:r>
              <w:rPr>
                <w:rFonts w:ascii="Times New Roman" w:hAnsi="Times New Roman" w:cs="Times New Roman"/>
                <w:color w:val="000000"/>
                <w:spacing w:val="-3"/>
                <w:sz w:val="26"/>
                <w:lang w:val="uk-UA"/>
              </w:rPr>
              <w:t xml:space="preserve">УКР.ВМУРоЛУУ.КС0110_04Б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lang w:val="uk-UA"/>
              </w:rPr>
              <w:t>35-1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pacing w:line="223" w:lineRule="exact"/>
              <w:ind w:left="180"/>
            </w:pPr>
            <w:r>
              <w:rPr>
                <w:rFonts w:ascii="Times New Roman" w:hAnsi="Times New Roman" w:cs="Times New Roman"/>
                <w:color w:val="000000"/>
                <w:spacing w:val="-1"/>
                <w:sz w:val="26"/>
                <w:lang w:val="uk-UA"/>
              </w:rPr>
              <w:t>Користувача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6"/>
                <w:lang w:val="uk-UA"/>
              </w:rPr>
            </w:pPr>
          </w:p>
        </w:tc>
      </w:tr>
      <w:tr w:rsidR="00000000">
        <w:trPr>
          <w:trHeight w:hRule="exact" w:val="728"/>
        </w:trPr>
        <w:tc>
          <w:tcPr>
            <w:tcW w:w="46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ind w:left="188" w:right="76"/>
            </w:pPr>
            <w:r>
              <w:rPr>
                <w:rFonts w:ascii="Times New Roman" w:hAnsi="Times New Roman" w:cs="Times New Roman"/>
                <w:color w:val="000000"/>
                <w:spacing w:val="-3"/>
                <w:sz w:val="26"/>
                <w:lang w:val="uk-UA"/>
              </w:rPr>
              <w:t xml:space="preserve">УКР.ВМУРоЛУУ.КС0110_04Б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lang w:val="uk-UA"/>
              </w:rPr>
              <w:t>81-1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pacing w:line="216" w:lineRule="exact"/>
              <w:ind w:left="173"/>
            </w:pPr>
            <w:r>
              <w:rPr>
                <w:rFonts w:ascii="Times New Roman" w:hAnsi="Times New Roman" w:cs="Times New Roman"/>
                <w:color w:val="000000"/>
                <w:spacing w:val="-7"/>
                <w:sz w:val="26"/>
                <w:lang w:val="uk-UA"/>
              </w:rPr>
              <w:t xml:space="preserve">Zapis.doc </w:t>
            </w:r>
            <w:r>
              <w:rPr>
                <w:rFonts w:ascii="Times New Roman" w:hAnsi="Times New Roman" w:cs="Times New Roman"/>
                <w:color w:val="000000"/>
                <w:spacing w:val="2"/>
                <w:sz w:val="26"/>
                <w:lang w:val="uk-UA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pacing w:val="-7"/>
                <w:sz w:val="26"/>
                <w:lang w:val="uk-UA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ояснювальна записка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6"/>
                <w:lang w:val="uk-UA"/>
              </w:rPr>
            </w:pPr>
          </w:p>
        </w:tc>
      </w:tr>
      <w:tr w:rsidR="00000000">
        <w:trPr>
          <w:trHeight w:hRule="exact" w:val="405"/>
        </w:trPr>
        <w:tc>
          <w:tcPr>
            <w:tcW w:w="10170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jc w:val="center"/>
            </w:pPr>
            <w:r>
              <w:rPr>
                <w:rFonts w:ascii="Times New Roman" w:hAnsi="Times New Roman" w:cs="Times New Roman"/>
                <w:b/>
                <w:color w:val="000000"/>
                <w:spacing w:val="2"/>
                <w:sz w:val="26"/>
                <w:lang w:val="uk-UA"/>
              </w:rPr>
              <w:t>Компоненти</w:t>
            </w:r>
          </w:p>
        </w:tc>
      </w:tr>
      <w:tr w:rsidR="00000000">
        <w:trPr>
          <w:trHeight w:hRule="exact" w:val="449"/>
        </w:trPr>
        <w:tc>
          <w:tcPr>
            <w:tcW w:w="46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ind w:left="188" w:right="61"/>
            </w:pPr>
            <w:r>
              <w:rPr>
                <w:rFonts w:ascii="Times New Roman" w:hAnsi="Times New Roman" w:cs="Times New Roman"/>
                <w:color w:val="000000"/>
                <w:spacing w:val="-3"/>
                <w:sz w:val="26"/>
                <w:lang w:val="uk-UA"/>
              </w:rPr>
              <w:t>УКР.ВМУРоЛУУ.КС0110_04Б 12-1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pacing w:line="216" w:lineRule="exact"/>
              <w:ind w:left="230" w:right="263"/>
            </w:pPr>
            <w:r>
              <w:rPr>
                <w:rFonts w:ascii="Times New Roman" w:hAnsi="Times New Roman" w:cs="Times New Roman"/>
                <w:iCs/>
                <w:color w:val="000000"/>
                <w:spacing w:val="-3"/>
                <w:sz w:val="26"/>
                <w:lang w:val="uk-UA"/>
              </w:rPr>
              <w:t>UDM</w:t>
            </w:r>
            <w:r>
              <w:rPr>
                <w:rFonts w:ascii="Times New Roman" w:hAnsi="Times New Roman" w:cs="Times New Roman"/>
                <w:color w:val="000000"/>
                <w:spacing w:val="2"/>
                <w:sz w:val="26"/>
                <w:lang w:val="uk-UA"/>
              </w:rPr>
              <w:t xml:space="preserve">.PAS – Текст 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6"/>
                <w:lang w:val="uk-UA"/>
              </w:rPr>
              <w:t>програми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6"/>
                <w:lang w:val="uk-UA"/>
              </w:rPr>
            </w:pPr>
          </w:p>
        </w:tc>
      </w:tr>
      <w:tr w:rsidR="00000000">
        <w:trPr>
          <w:trHeight w:hRule="exact" w:val="568"/>
        </w:trPr>
        <w:tc>
          <w:tcPr>
            <w:tcW w:w="46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ind w:left="188" w:right="50"/>
            </w:pPr>
            <w:r>
              <w:rPr>
                <w:rFonts w:ascii="Times New Roman" w:hAnsi="Times New Roman" w:cs="Times New Roman"/>
                <w:color w:val="000000"/>
                <w:spacing w:val="-3"/>
                <w:sz w:val="26"/>
                <w:lang w:val="uk-UA"/>
              </w:rPr>
              <w:t xml:space="preserve">УКР.ВМУРоЛУУ.КС0110_04Б 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6"/>
                <w:lang w:val="uk-UA"/>
              </w:rPr>
              <w:t>13-1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ind w:left="230"/>
            </w:pPr>
            <w:r>
              <w:rPr>
                <w:rFonts w:ascii="Times New Roman" w:hAnsi="Times New Roman" w:cs="Times New Roman"/>
                <w:iCs/>
                <w:color w:val="000000"/>
                <w:spacing w:val="-3"/>
                <w:sz w:val="26"/>
                <w:lang w:val="uk-UA"/>
              </w:rPr>
              <w:t>UDM.TXT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26"/>
                <w:lang w:val="uk-UA"/>
              </w:rPr>
              <w:t xml:space="preserve">– Опис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6"/>
                <w:lang w:val="uk-UA"/>
              </w:rPr>
              <w:t>програми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6"/>
                <w:lang w:val="uk-UA"/>
              </w:rPr>
            </w:pPr>
          </w:p>
          <w:p w:rsidR="00000000" w:rsidRDefault="006F3B7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6"/>
                <w:lang w:val="uk-UA"/>
              </w:rPr>
            </w:pPr>
          </w:p>
        </w:tc>
      </w:tr>
      <w:tr w:rsidR="00000000">
        <w:trPr>
          <w:trHeight w:hRule="exact" w:val="449"/>
        </w:trPr>
        <w:tc>
          <w:tcPr>
            <w:tcW w:w="46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ind w:left="188" w:right="29"/>
            </w:pPr>
            <w:r>
              <w:rPr>
                <w:rFonts w:ascii="Times New Roman" w:hAnsi="Times New Roman" w:cs="Times New Roman"/>
                <w:color w:val="000000"/>
                <w:spacing w:val="-3"/>
                <w:sz w:val="26"/>
                <w:lang w:val="uk-UA"/>
              </w:rPr>
              <w:t>УКР.ВМУРоЛУУ.КС0110_04Б 12-2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pacing w:line="220" w:lineRule="exact"/>
              <w:ind w:left="230" w:right="36"/>
            </w:pPr>
            <w:r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 xml:space="preserve">UZAGR.PAS – Текст </w:t>
            </w:r>
            <w:r>
              <w:rPr>
                <w:rFonts w:ascii="Times New Roman" w:hAnsi="Times New Roman" w:cs="Times New Roman"/>
                <w:color w:val="000000"/>
                <w:spacing w:val="-7"/>
                <w:sz w:val="26"/>
                <w:lang w:val="uk-UA"/>
              </w:rPr>
              <w:t>програми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6"/>
                <w:lang w:val="uk-UA"/>
              </w:rPr>
            </w:pPr>
          </w:p>
        </w:tc>
      </w:tr>
      <w:tr w:rsidR="00000000">
        <w:trPr>
          <w:trHeight w:hRule="exact" w:val="449"/>
        </w:trPr>
        <w:tc>
          <w:tcPr>
            <w:tcW w:w="46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ind w:left="188" w:right="22"/>
            </w:pPr>
            <w:r>
              <w:rPr>
                <w:rFonts w:ascii="Times New Roman" w:hAnsi="Times New Roman" w:cs="Times New Roman"/>
                <w:color w:val="000000"/>
                <w:spacing w:val="-3"/>
                <w:sz w:val="26"/>
                <w:lang w:val="uk-UA"/>
              </w:rPr>
              <w:t>УКР.ВМУРоЛУУ.КС0110_04Б 13-2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pacing w:line="212" w:lineRule="exact"/>
              <w:ind w:left="230" w:right="47"/>
            </w:pPr>
            <w:r>
              <w:rPr>
                <w:rFonts w:ascii="Times New Roman" w:hAnsi="Times New Roman" w:cs="Times New Roman"/>
                <w:color w:val="000000"/>
                <w:sz w:val="26"/>
                <w:lang w:val="uk-UA"/>
              </w:rPr>
              <w:t>UZAGR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6"/>
                <w:lang w:val="uk-UA"/>
              </w:rPr>
              <w:t xml:space="preserve">.ТХТ – Опис </w:t>
            </w:r>
            <w:r>
              <w:rPr>
                <w:rFonts w:ascii="Times New Roman" w:hAnsi="Times New Roman" w:cs="Times New Roman"/>
                <w:color w:val="000000"/>
                <w:spacing w:val="-8"/>
                <w:sz w:val="26"/>
                <w:lang w:val="uk-UA"/>
              </w:rPr>
              <w:t>програми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6"/>
                <w:lang w:val="uk-UA"/>
              </w:rPr>
            </w:pPr>
          </w:p>
        </w:tc>
      </w:tr>
      <w:tr w:rsidR="00000000">
        <w:trPr>
          <w:trHeight w:hRule="exact" w:val="442"/>
        </w:trPr>
        <w:tc>
          <w:tcPr>
            <w:tcW w:w="46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ind w:left="188" w:right="22"/>
            </w:pPr>
            <w:r>
              <w:rPr>
                <w:rFonts w:ascii="Times New Roman" w:hAnsi="Times New Roman" w:cs="Times New Roman"/>
                <w:color w:val="000000"/>
                <w:spacing w:val="-3"/>
                <w:sz w:val="26"/>
                <w:lang w:val="uk-UA"/>
              </w:rPr>
              <w:t xml:space="preserve">УКР.ВМУРоЛУУ.КС0110_04Б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lang w:val="uk-UA"/>
              </w:rPr>
              <w:t>12-3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pacing w:line="216" w:lineRule="exact"/>
              <w:ind w:left="230" w:right="148"/>
            </w:pPr>
            <w:r>
              <w:rPr>
                <w:rFonts w:ascii="Times New Roman" w:hAnsi="Times New Roman" w:cs="Times New Roman"/>
                <w:color w:val="000000"/>
                <w:spacing w:val="-1"/>
                <w:sz w:val="26"/>
                <w:lang w:val="uk-UA"/>
              </w:rPr>
              <w:t>U3.PAS – Текст про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6"/>
                <w:lang w:val="uk-UA"/>
              </w:rPr>
              <w:t>грами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6"/>
                <w:lang w:val="uk-UA"/>
              </w:rPr>
            </w:pPr>
          </w:p>
        </w:tc>
      </w:tr>
      <w:tr w:rsidR="00000000">
        <w:trPr>
          <w:trHeight w:hRule="exact" w:val="456"/>
        </w:trPr>
        <w:tc>
          <w:tcPr>
            <w:tcW w:w="46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ind w:left="188" w:right="14"/>
            </w:pPr>
            <w:r>
              <w:rPr>
                <w:rFonts w:ascii="Times New Roman" w:hAnsi="Times New Roman" w:cs="Times New Roman"/>
                <w:color w:val="000000"/>
                <w:spacing w:val="-3"/>
                <w:sz w:val="26"/>
                <w:lang w:val="uk-UA"/>
              </w:rPr>
              <w:t>УКР.ВМУРоЛУУ.КС0110_04Б 13-3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pacing w:line="223" w:lineRule="exact"/>
              <w:ind w:left="230" w:right="151"/>
            </w:pPr>
            <w:r>
              <w:rPr>
                <w:rFonts w:ascii="Times New Roman" w:hAnsi="Times New Roman" w:cs="Times New Roman"/>
                <w:color w:val="000000"/>
                <w:spacing w:val="-1"/>
                <w:sz w:val="26"/>
                <w:lang w:val="uk-UA"/>
              </w:rPr>
              <w:t>U3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lang w:val="uk-UA"/>
              </w:rPr>
              <w:t>. ТХТ – Опис про</w:t>
            </w:r>
            <w:r>
              <w:rPr>
                <w:rFonts w:ascii="Times New Roman" w:hAnsi="Times New Roman" w:cs="Times New Roman"/>
                <w:color w:val="000000"/>
                <w:spacing w:val="-16"/>
                <w:sz w:val="26"/>
                <w:lang w:val="uk-UA"/>
              </w:rPr>
              <w:t>грами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6"/>
                <w:lang w:val="uk-UA"/>
              </w:rPr>
            </w:pPr>
          </w:p>
        </w:tc>
      </w:tr>
      <w:tr w:rsidR="00000000">
        <w:trPr>
          <w:trHeight w:hRule="exact" w:val="456"/>
        </w:trPr>
        <w:tc>
          <w:tcPr>
            <w:tcW w:w="46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ind w:left="188"/>
            </w:pPr>
            <w:r>
              <w:rPr>
                <w:rFonts w:ascii="Times New Roman" w:hAnsi="Times New Roman" w:cs="Times New Roman"/>
                <w:color w:val="000000"/>
                <w:spacing w:val="-3"/>
                <w:sz w:val="26"/>
                <w:lang w:val="uk-UA"/>
              </w:rPr>
              <w:t>УКР.В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26"/>
                <w:lang w:val="uk-UA"/>
              </w:rPr>
              <w:t xml:space="preserve">МУРоЛУУ.КС0110_04Б </w:t>
            </w:r>
            <w:r>
              <w:rPr>
                <w:rFonts w:ascii="Times New Roman" w:hAnsi="Times New Roman" w:cs="Times New Roman"/>
                <w:color w:val="000000"/>
                <w:spacing w:val="-9"/>
                <w:sz w:val="26"/>
                <w:lang w:val="uk-UA"/>
              </w:rPr>
              <w:t>12-4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pacing w:line="220" w:lineRule="exact"/>
              <w:ind w:left="230" w:right="40"/>
            </w:pPr>
            <w:r>
              <w:rPr>
                <w:rFonts w:ascii="Times New Roman" w:hAnsi="Times New Roman" w:cs="Times New Roman"/>
                <w:color w:val="000000"/>
                <w:spacing w:val="-5"/>
                <w:sz w:val="26"/>
                <w:lang w:val="uk-UA"/>
              </w:rPr>
              <w:t xml:space="preserve">ОТСНЕТ.РАS – Текст </w:t>
            </w:r>
            <w:r>
              <w:rPr>
                <w:rFonts w:ascii="Times New Roman" w:hAnsi="Times New Roman" w:cs="Times New Roman"/>
                <w:color w:val="000000"/>
                <w:spacing w:val="-8"/>
                <w:sz w:val="26"/>
                <w:lang w:val="uk-UA"/>
              </w:rPr>
              <w:t>програми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6"/>
                <w:lang w:val="uk-UA"/>
              </w:rPr>
            </w:pPr>
          </w:p>
        </w:tc>
      </w:tr>
      <w:tr w:rsidR="00000000">
        <w:trPr>
          <w:trHeight w:hRule="exact" w:val="493"/>
        </w:trPr>
        <w:tc>
          <w:tcPr>
            <w:tcW w:w="46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ind w:left="188"/>
            </w:pPr>
            <w:r>
              <w:rPr>
                <w:rFonts w:ascii="Times New Roman" w:hAnsi="Times New Roman" w:cs="Times New Roman"/>
                <w:color w:val="000000"/>
                <w:spacing w:val="-3"/>
                <w:sz w:val="26"/>
                <w:lang w:val="uk-UA"/>
              </w:rPr>
              <w:t xml:space="preserve">УКР.ВМУРоЛУУ.КС0110_04Б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lang w:val="uk-UA"/>
              </w:rPr>
              <w:t>13-4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pacing w:line="212" w:lineRule="exact"/>
              <w:ind w:left="230" w:right="18"/>
            </w:pPr>
            <w:r>
              <w:rPr>
                <w:rFonts w:ascii="Times New Roman" w:hAnsi="Times New Roman" w:cs="Times New Roman"/>
                <w:color w:val="000000"/>
                <w:spacing w:val="-5"/>
                <w:sz w:val="26"/>
                <w:lang w:val="uk-UA"/>
              </w:rPr>
              <w:t xml:space="preserve">ОТСНЕТ.ТХТ – Опис </w:t>
            </w:r>
            <w:r>
              <w:rPr>
                <w:rFonts w:ascii="Times New Roman" w:hAnsi="Times New Roman" w:cs="Times New Roman"/>
                <w:color w:val="000000"/>
                <w:spacing w:val="-8"/>
                <w:sz w:val="26"/>
                <w:lang w:val="uk-UA"/>
              </w:rPr>
              <w:t>програми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000000" w:rsidRDefault="006F3B70">
            <w:pPr>
              <w:shd w:val="clear" w:color="auto" w:fill="FFFFFF"/>
              <w:snapToGrid w:val="0"/>
              <w:jc w:val="center"/>
              <w:rPr>
                <w:rFonts w:ascii="Times New Roman" w:hAnsi="Times New Roman" w:cs="Times New Roman"/>
                <w:sz w:val="26"/>
                <w:lang w:val="uk-UA"/>
              </w:rPr>
            </w:pPr>
          </w:p>
        </w:tc>
      </w:tr>
    </w:tbl>
    <w:p w:rsidR="00000000" w:rsidRDefault="006F3B70">
      <w:pPr>
        <w:shd w:val="clear" w:color="auto" w:fill="FFFFFF"/>
        <w:spacing w:before="158"/>
        <w:ind w:left="220"/>
        <w:rPr>
          <w:rFonts w:ascii="Times New Roman" w:hAnsi="Times New Roman" w:cs="Times New Roman"/>
          <w:color w:val="000000"/>
          <w:sz w:val="26"/>
          <w:lang w:val="uk-UA"/>
        </w:rPr>
      </w:pPr>
    </w:p>
    <w:p w:rsidR="00000000" w:rsidRDefault="006F3B70">
      <w:pPr>
        <w:shd w:val="clear" w:color="auto" w:fill="FFFFFF"/>
        <w:spacing w:before="158"/>
        <w:ind w:left="220"/>
      </w:pPr>
      <w:r>
        <w:rPr>
          <w:rFonts w:ascii="Times New Roman" w:hAnsi="Times New Roman" w:cs="Times New Roman"/>
          <w:color w:val="000000"/>
          <w:sz w:val="28"/>
          <w:lang w:val="uk-UA"/>
        </w:rPr>
        <w:t>УКР.ВМУРоЛУУ.КС0110_04Б 13-4</w:t>
      </w:r>
    </w:p>
    <w:p w:rsidR="00000000" w:rsidRDefault="0054448F">
      <w:pPr>
        <w:shd w:val="clear" w:color="auto" w:fill="FFFFFF"/>
        <w:spacing w:before="158"/>
        <w:ind w:left="220"/>
        <w:rPr>
          <w:rFonts w:ascii="Times New Roman" w:hAnsi="Times New Roman" w:cs="Times New Roman"/>
          <w:color w:val="000000"/>
          <w:sz w:val="28"/>
          <w:szCs w:val="22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14605</wp:posOffset>
                </wp:positionV>
                <wp:extent cx="228600" cy="457200"/>
                <wp:effectExtent l="0" t="0" r="0" b="0"/>
                <wp:wrapNone/>
                <wp:docPr id="291" name="Lin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07E02" id="Line 4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.15pt" to="153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" strokeweight=".26mm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14605</wp:posOffset>
                </wp:positionV>
                <wp:extent cx="361950" cy="720090"/>
                <wp:effectExtent l="0" t="0" r="0" b="0"/>
                <wp:wrapNone/>
                <wp:docPr id="290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0" cy="72009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A5AD7" id="Line 41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8pt,1.15pt" to="165.3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" strokeweight=".26mm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1905</wp:posOffset>
                </wp:positionV>
                <wp:extent cx="502920" cy="962025"/>
                <wp:effectExtent l="0" t="0" r="0" b="0"/>
                <wp:wrapNone/>
                <wp:docPr id="289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2920" cy="96202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00253" id="Line 41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8pt,.15pt" to="176.4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" strokeweight=".26mm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4445</wp:posOffset>
                </wp:positionV>
                <wp:extent cx="683895" cy="1246505"/>
                <wp:effectExtent l="0" t="0" r="0" b="0"/>
                <wp:wrapNone/>
                <wp:docPr id="288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3895" cy="1246505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84ECB" id="Line 41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8pt,.35pt" to="190.6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" strokeweight=".26mm">
                <v:stroke joinstyle="miter"/>
              </v:line>
            </w:pict>
          </mc:Fallback>
        </mc:AlternateContent>
      </w:r>
    </w:p>
    <w:tbl>
      <w:tblPr>
        <w:tblW w:w="0" w:type="auto"/>
        <w:tblInd w:w="129" w:type="dxa"/>
        <w:tblLayout w:type="fixed"/>
        <w:tblLook w:val="0000" w:firstRow="0" w:lastRow="0" w:firstColumn="0" w:lastColumn="0" w:noHBand="0" w:noVBand="0"/>
      </w:tblPr>
      <w:tblGrid>
        <w:gridCol w:w="2737"/>
      </w:tblGrid>
      <w:tr w:rsidR="00000000">
        <w:trPr>
          <w:trHeight w:val="110"/>
        </w:trPr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before="158"/>
              <w:ind w:left="-180" w:right="-275" w:hanging="59"/>
              <w:jc w:val="center"/>
            </w:pPr>
            <w:r>
              <w:rPr>
                <w:rFonts w:ascii="Times New Roman" w:hAnsi="Times New Roman" w:cs="Times New Roman"/>
                <w:sz w:val="28"/>
                <w:szCs w:val="22"/>
                <w:lang w:val="uk-UA"/>
              </w:rPr>
              <w:t xml:space="preserve">Рок випуску                             </w:t>
            </w:r>
          </w:p>
        </w:tc>
      </w:tr>
      <w:tr w:rsidR="00000000">
        <w:trPr>
          <w:trHeight w:val="238"/>
        </w:trPr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before="158"/>
              <w:ind w:left="-180" w:right="-275" w:hanging="59"/>
              <w:jc w:val="center"/>
            </w:pPr>
            <w:r>
              <w:rPr>
                <w:rFonts w:ascii="Times New Roman" w:hAnsi="Times New Roman" w:cs="Times New Roman"/>
                <w:sz w:val="28"/>
                <w:szCs w:val="22"/>
                <w:lang w:val="uk-UA"/>
              </w:rPr>
              <w:t xml:space="preserve">Вид роботи                             </w:t>
            </w:r>
          </w:p>
        </w:tc>
      </w:tr>
      <w:tr w:rsidR="00000000">
        <w:trPr>
          <w:trHeight w:val="182"/>
        </w:trPr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before="158"/>
              <w:ind w:left="-180" w:right="-275" w:hanging="59"/>
              <w:jc w:val="center"/>
            </w:pPr>
            <w:r>
              <w:rPr>
                <w:rFonts w:ascii="Times New Roman" w:hAnsi="Times New Roman" w:cs="Times New Roman"/>
                <w:sz w:val="28"/>
                <w:szCs w:val="22"/>
                <w:lang w:val="uk-UA"/>
              </w:rPr>
              <w:t xml:space="preserve">Вид документа             </w:t>
            </w:r>
            <w:r>
              <w:rPr>
                <w:rFonts w:ascii="Times New Roman" w:hAnsi="Times New Roman" w:cs="Times New Roman"/>
                <w:sz w:val="28"/>
                <w:szCs w:val="22"/>
                <w:lang w:val="uk-UA"/>
              </w:rPr>
              <w:t xml:space="preserve">          </w:t>
            </w:r>
          </w:p>
        </w:tc>
      </w:tr>
      <w:tr w:rsidR="00000000">
        <w:trPr>
          <w:trHeight w:val="55"/>
        </w:trPr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6F3B70">
            <w:pPr>
              <w:spacing w:before="158"/>
              <w:ind w:left="-89" w:right="-269"/>
              <w:jc w:val="center"/>
            </w:pPr>
            <w:r>
              <w:rPr>
                <w:rFonts w:ascii="Times New Roman" w:hAnsi="Times New Roman" w:cs="Times New Roman"/>
                <w:sz w:val="28"/>
                <w:szCs w:val="22"/>
                <w:lang w:val="uk-UA"/>
              </w:rPr>
              <w:t xml:space="preserve">Номер частини документа    </w:t>
            </w:r>
          </w:p>
        </w:tc>
      </w:tr>
    </w:tbl>
    <w:p w:rsidR="00000000" w:rsidRDefault="006F3B70">
      <w:pPr>
        <w:shd w:val="clear" w:color="auto" w:fill="FFFFFF"/>
        <w:spacing w:before="158"/>
        <w:ind w:left="220"/>
        <w:rPr>
          <w:rFonts w:ascii="Times New Roman" w:hAnsi="Times New Roman" w:cs="Times New Roman"/>
          <w:color w:val="000000"/>
          <w:spacing w:val="-4"/>
          <w:sz w:val="28"/>
          <w:szCs w:val="17"/>
          <w:lang w:val="uk-UA"/>
        </w:rPr>
      </w:pPr>
    </w:p>
    <w:p w:rsidR="00000000" w:rsidRDefault="006F3B70">
      <w:r>
        <w:rPr>
          <w:rFonts w:ascii="Times New Roman" w:hAnsi="Times New Roman" w:cs="Times New Roman"/>
          <w:sz w:val="28"/>
          <w:szCs w:val="28"/>
          <w:lang w:val="uk-UA"/>
        </w:rPr>
        <w:t>Частина документа відповідає певному модулю програми.</w:t>
      </w:r>
    </w:p>
    <w:p w:rsidR="00000000" w:rsidRDefault="006F3B70">
      <w:pPr>
        <w:shd w:val="clear" w:color="auto" w:fill="FFFFFF"/>
        <w:spacing w:before="158"/>
        <w:ind w:left="220"/>
        <w:rPr>
          <w:rFonts w:ascii="Times New Roman" w:hAnsi="Times New Roman" w:cs="Times New Roman"/>
          <w:sz w:val="28"/>
          <w:lang w:val="uk-UA"/>
        </w:rPr>
      </w:pPr>
    </w:p>
    <w:p w:rsidR="00000000" w:rsidRDefault="006F3B70">
      <w:pPr>
        <w:pStyle w:val="1"/>
        <w:pageBreakBefore/>
      </w:pPr>
      <w:bookmarkStart w:id="13" w:name="__RefHeading___Toc507_2969193158"/>
      <w:bookmarkEnd w:id="13"/>
      <w:r>
        <w:lastRenderedPageBreak/>
        <w:t>Додаток 13. Кутові штампи</w:t>
      </w:r>
    </w:p>
    <w:p w:rsidR="00000000" w:rsidRDefault="006F3B70">
      <w:pPr>
        <w:shd w:val="clear" w:color="auto" w:fill="FFFFFF"/>
        <w:spacing w:before="72"/>
        <w:ind w:left="400"/>
        <w:jc w:val="center"/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  <w:lang w:val="uk-UA"/>
        </w:rPr>
      </w:pPr>
    </w:p>
    <w:p w:rsidR="00000000" w:rsidRDefault="0054448F">
      <w:pPr>
        <w:shd w:val="clear" w:color="auto" w:fill="FFFFFF"/>
        <w:spacing w:before="72"/>
        <w:ind w:left="400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384810</wp:posOffset>
                </wp:positionV>
                <wp:extent cx="6465570" cy="3032125"/>
                <wp:effectExtent l="0" t="0" r="0" b="0"/>
                <wp:wrapSquare wrapText="bothSides"/>
                <wp:docPr id="171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5570" cy="3032125"/>
                          <a:chOff x="-154" y="606"/>
                          <a:chExt cx="10180" cy="4775"/>
                        </a:xfrm>
                      </wpg:grpSpPr>
                      <wps:wsp>
                        <wps:cNvPr id="172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8185" y="3400"/>
                            <a:ext cx="674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autoSpaceDE/>
                                <w:jc w:val="center"/>
                                <w:rPr>
                                  <w:rFonts w:ascii="ISOCPEUR" w:hAnsi="ISOCPEUR" w:cs="ISOCPEUR"/>
                                  <w:i/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kern w:val="2"/>
                                  <w:sz w:val="18"/>
                                </w:rPr>
                                <w:t>Маса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73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7331" y="3400"/>
                            <a:ext cx="674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autoSpaceDE/>
                                <w:jc w:val="center"/>
                                <w:rPr>
                                  <w:rFonts w:ascii="ISOCPEUR" w:hAnsi="ISOCPEUR" w:cs="ISOCPEUR"/>
                                  <w:i/>
                                  <w:kern w:val="2"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kern w:val="2"/>
                                  <w:sz w:val="18"/>
                                  <w:lang w:val="uk-UA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74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8880" y="3400"/>
                            <a:ext cx="1088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autoSpaceDE/>
                                <w:jc w:val="center"/>
                                <w:rPr>
                                  <w:rFonts w:ascii="ISOCPEUR" w:hAnsi="ISOCPEUR" w:cs="ISOCPEUR"/>
                                  <w:i/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 w:cs="ISOCPEUR"/>
                                  <w:i/>
                                  <w:kern w:val="2"/>
                                  <w:sz w:val="18"/>
                                </w:rPr>
                                <w:t>Масш.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175" name="Line 202"/>
                        <wps:cNvCnPr>
                          <a:cxnSpLocks noChangeShapeType="1"/>
                        </wps:cNvCnPr>
                        <wps:spPr bwMode="auto">
                          <a:xfrm flipV="1">
                            <a:off x="7779" y="3658"/>
                            <a:ext cx="0" cy="630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Line 203"/>
                        <wps:cNvCnPr>
                          <a:cxnSpLocks noChangeShapeType="1"/>
                        </wps:cNvCnPr>
                        <wps:spPr bwMode="auto">
                          <a:xfrm flipV="1">
                            <a:off x="7512" y="3658"/>
                            <a:ext cx="0" cy="630"/>
                          </a:xfrm>
                          <a:prstGeom prst="line">
                            <a:avLst/>
                          </a:prstGeom>
                          <a:noFill/>
                          <a:ln w="1260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" name="Line 204"/>
                        <wps:cNvCnPr>
                          <a:cxnSpLocks noChangeShapeType="1"/>
                        </wps:cNvCnPr>
                        <wps:spPr bwMode="auto">
                          <a:xfrm flipV="1">
                            <a:off x="8367" y="4641"/>
                            <a:ext cx="0" cy="423"/>
                          </a:xfrm>
                          <a:prstGeom prst="line">
                            <a:avLst/>
                          </a:prstGeom>
                          <a:noFill/>
                          <a:ln w="93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Line 205"/>
                        <wps:cNvCnPr>
                          <a:cxnSpLocks noChangeShapeType="1"/>
                        </wps:cNvCnPr>
                        <wps:spPr bwMode="auto">
                          <a:xfrm flipH="1">
                            <a:off x="7278" y="5024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9360" cap="flat">
                            <a:solidFill>
                              <a:srgbClr val="000000"/>
                            </a:solidFill>
                            <a:miter lim="800000"/>
                            <a:headEnd type="stealth" w="med" len="lg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" name="Line 206"/>
                        <wps:cNvCnPr>
                          <a:cxnSpLocks noChangeShapeType="1"/>
                        </wps:cNvCnPr>
                        <wps:spPr bwMode="auto">
                          <a:xfrm flipH="1">
                            <a:off x="8292" y="5024"/>
                            <a:ext cx="1666" cy="0"/>
                          </a:xfrm>
                          <a:prstGeom prst="line">
                            <a:avLst/>
                          </a:prstGeom>
                          <a:noFill/>
                          <a:ln w="9360" cap="flat">
                            <a:solidFill>
                              <a:srgbClr val="000000"/>
                            </a:solidFill>
                            <a:miter lim="800000"/>
                            <a:headEnd type="stealth" w="med" len="lg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7438" y="4951"/>
                            <a:ext cx="919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rPr>
                                  <w:b/>
                                  <w:kern w:val="2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kern w:val="2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kern w:val="2"/>
                                  <w:sz w:val="20"/>
                                  <w:lang w:val="uk-UA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1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8826" y="4951"/>
                            <a:ext cx="919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rPr>
                                  <w:b/>
                                  <w:kern w:val="2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kern w:val="2"/>
                                  <w:lang w:val="uk-UA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82" name="Group 209"/>
                        <wpg:cNvGrpSpPr>
                          <a:grpSpLocks/>
                        </wpg:cNvGrpSpPr>
                        <wpg:grpSpPr bwMode="auto">
                          <a:xfrm>
                            <a:off x="-154" y="606"/>
                            <a:ext cx="10180" cy="4775"/>
                            <a:chOff x="-154" y="606"/>
                            <a:chExt cx="10180" cy="4775"/>
                          </a:xfrm>
                        </wpg:grpSpPr>
                        <wps:wsp>
                          <wps:cNvPr id="183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68" y="3369"/>
                              <a:ext cx="0" cy="1979"/>
                            </a:xfrm>
                            <a:prstGeom prst="line">
                              <a:avLst/>
                            </a:prstGeom>
                            <a:noFill/>
                            <a:ln w="2556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65" y="4377"/>
                              <a:ext cx="2762" cy="0"/>
                            </a:xfrm>
                            <a:prstGeom prst="line">
                              <a:avLst/>
                            </a:prstGeom>
                            <a:noFill/>
                            <a:ln w="2556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88" y="4662"/>
                              <a:ext cx="5939" cy="0"/>
                            </a:xfrm>
                            <a:prstGeom prst="line">
                              <a:avLst/>
                            </a:prstGeom>
                            <a:noFill/>
                            <a:ln w="2556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88" y="3369"/>
                              <a:ext cx="5939" cy="0"/>
                            </a:xfrm>
                            <a:prstGeom prst="line">
                              <a:avLst/>
                            </a:prstGeom>
                            <a:noFill/>
                            <a:ln w="2556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40" y="3369"/>
                              <a:ext cx="0" cy="940"/>
                            </a:xfrm>
                            <a:prstGeom prst="line">
                              <a:avLst/>
                            </a:prstGeom>
                            <a:noFill/>
                            <a:ln w="2556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01" y="3369"/>
                              <a:ext cx="0" cy="940"/>
                            </a:xfrm>
                            <a:prstGeom prst="line">
                              <a:avLst/>
                            </a:prstGeom>
                            <a:noFill/>
                            <a:ln w="2556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4" y="4382"/>
                              <a:ext cx="1088" cy="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autoSpaceDE/>
                                  <w:jc w:val="center"/>
                                  <w:rPr>
                                    <w:rFonts w:ascii="ISOCPEUR" w:hAnsi="ISOCPEUR" w:cs="ISOCPEUR"/>
                                    <w:i/>
                                    <w:kern w:val="2"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 w:cs="ISOCPEUR"/>
                                    <w:i/>
                                    <w:kern w:val="2"/>
                                    <w:sz w:val="18"/>
                                    <w:lang w:val="uk-UA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90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65" y="3679"/>
                              <a:ext cx="2762" cy="0"/>
                            </a:xfrm>
                            <a:prstGeom prst="line">
                              <a:avLst/>
                            </a:prstGeom>
                            <a:noFill/>
                            <a:ln w="2556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61" y="4351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2556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2" y="4382"/>
                              <a:ext cx="1088" cy="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autoSpaceDE/>
                                  <w:jc w:val="center"/>
                                  <w:rPr>
                                    <w:rFonts w:ascii="ISOCPEUR" w:hAnsi="ISOCPEUR" w:cs="ISOCPEUR"/>
                                    <w:i/>
                                    <w:kern w:val="2"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 w:cs="ISOCPEUR"/>
                                    <w:i/>
                                    <w:kern w:val="2"/>
                                    <w:sz w:val="18"/>
                                    <w:lang w:val="uk-UA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g:grpSp>
                          <wpg:cNvPr id="193" name="Group 220"/>
                          <wpg:cNvGrpSpPr>
                            <a:grpSpLocks/>
                          </wpg:cNvGrpSpPr>
                          <wpg:grpSpPr bwMode="auto">
                            <a:xfrm>
                              <a:off x="-154" y="606"/>
                              <a:ext cx="10154" cy="4775"/>
                              <a:chOff x="-154" y="606"/>
                              <a:chExt cx="10154" cy="4775"/>
                            </a:xfrm>
                          </wpg:grpSpPr>
                          <wps:wsp>
                            <wps:cNvPr id="194" name="Line 2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001" y="2863"/>
                                <a:ext cx="0" cy="423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5" name="Text Box 2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34" y="2623"/>
                                <a:ext cx="919" cy="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6F3B70">
                                  <w:pPr>
                                    <w:rPr>
                                      <w:b/>
                                      <w:kern w:val="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kern w:val="2"/>
                                      <w:lang w:val="uk-UA"/>
                                    </w:rPr>
                                    <w:t xml:space="preserve"> 1</w:t>
                                  </w:r>
                                  <w:r>
                                    <w:rPr>
                                      <w:b/>
                                      <w:kern w:val="2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6" name="Line 22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980" y="3007"/>
                                <a:ext cx="972" cy="0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 type="stealth" w="med" len="lg"/>
                                <a:tailEnd type="stealth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7" name="Group 2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-154" y="606"/>
                                <a:ext cx="10154" cy="4775"/>
                                <a:chOff x="-154" y="606"/>
                                <a:chExt cx="10154" cy="4775"/>
                              </a:xfrm>
                            </wpg:grpSpPr>
                            <wps:wsp>
                              <wps:cNvPr id="198" name="Lin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4" y="2593"/>
                                  <a:ext cx="9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560" cap="flat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9" name="Group 2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54" y="606"/>
                                  <a:ext cx="10133" cy="4775"/>
                                  <a:chOff x="-154" y="606"/>
                                  <a:chExt cx="10133" cy="4775"/>
                                </a:xfrm>
                              </wpg:grpSpPr>
                              <wpg:grpSp>
                                <wpg:cNvPr id="200" name="Group 2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154" y="2593"/>
                                    <a:ext cx="420" cy="2788"/>
                                    <a:chOff x="-154" y="2593"/>
                                    <a:chExt cx="420" cy="2788"/>
                                  </a:xfrm>
                                </wpg:grpSpPr>
                                <wps:wsp>
                                  <wps:cNvPr id="201" name="Line 22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-154" y="5381"/>
                                      <a:ext cx="4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 cap="flat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2" name="Line 22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-154" y="2593"/>
                                      <a:ext cx="4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 cap="flat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3" name="Line 23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-23" y="2593"/>
                                      <a:ext cx="0" cy="274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 cap="flat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stealth" w="med" len="lg"/>
                                      <a:tailEnd type="stealth" w="med" len="lg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04" name="Line 23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046" y="4351"/>
                                    <a:ext cx="55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360" cap="flat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5" name="Line 23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046" y="4145"/>
                                    <a:ext cx="55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360" cap="flat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6" name="Line 2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04" y="4145"/>
                                    <a:ext cx="0" cy="21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360" cap="flat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" name="Text Box 2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86" y="4020"/>
                                    <a:ext cx="451" cy="3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00000" w:rsidRDefault="006F3B70">
                                      <w:pPr>
                                        <w:rPr>
                                          <w:b/>
                                          <w:kern w:val="2"/>
                                          <w:sz w:val="22"/>
                                          <w:szCs w:val="22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kern w:val="2"/>
                                          <w:sz w:val="22"/>
                                          <w:szCs w:val="22"/>
                                          <w:lang w:val="uk-UA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8" name="Line 2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04" y="3883"/>
                                    <a:ext cx="0" cy="21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360" cap="flat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stealth" w="med" len="lg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9" name="Line 2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04" y="4351"/>
                                    <a:ext cx="0" cy="21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360" cap="flat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stealth" w="med" len="lg"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10" name="Group 2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0" y="606"/>
                                    <a:ext cx="9649" cy="4759"/>
                                    <a:chOff x="330" y="606"/>
                                    <a:chExt cx="9649" cy="4759"/>
                                  </a:xfrm>
                                </wpg:grpSpPr>
                                <wpg:grpSp>
                                  <wpg:cNvPr id="211" name="Group 2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30" y="4886"/>
                                      <a:ext cx="2288" cy="183"/>
                                      <a:chOff x="330" y="4886"/>
                                      <a:chExt cx="2288" cy="183"/>
                                    </a:xfrm>
                                  </wpg:grpSpPr>
                                  <wps:wsp>
                                    <wps:cNvPr id="212" name="Text Box 23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" y="4886"/>
                                        <a:ext cx="986" cy="1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cap="flat">
                                            <a:solidFill>
                                              <a:srgbClr val="3465A4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00000" w:rsidRDefault="006F3B70">
                                          <w:pPr>
                                            <w:autoSpaceDE/>
                                            <w:jc w:val="both"/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600" tIns="12600" rIns="12600" bIns="12600" anchor="t" anchorCtr="0">
                                      <a:noAutofit/>
                                    </wps:bodyPr>
                                  </wps:wsp>
                                  <wps:wsp>
                                    <wps:cNvPr id="213" name="Text Box 24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11" y="4886"/>
                                        <a:ext cx="1207" cy="1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cap="flat">
                                            <a:solidFill>
                                              <a:srgbClr val="3465A4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00000" w:rsidRDefault="006F3B70">
                                          <w:pPr>
                                            <w:autoSpaceDE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kern w:val="2"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kern w:val="2"/>
                                              <w:sz w:val="18"/>
                                            </w:rPr>
                                            <w:t>Шевчук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600" tIns="12600" rIns="12600" bIns="126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4" name="Group 24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30" y="5137"/>
                                      <a:ext cx="2288" cy="183"/>
                                      <a:chOff x="330" y="5137"/>
                                      <a:chExt cx="2288" cy="183"/>
                                    </a:xfrm>
                                  </wpg:grpSpPr>
                                  <wps:wsp>
                                    <wps:cNvPr id="215" name="Text Box 2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" y="5137"/>
                                        <a:ext cx="986" cy="1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cap="flat">
                                            <a:solidFill>
                                              <a:srgbClr val="3465A4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00000" w:rsidRDefault="006F3B70">
                                          <w:pPr>
                                            <w:autoSpaceDE/>
                                            <w:jc w:val="both"/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 xml:space="preserve"> Затверд.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600" tIns="12600" rIns="12600" bIns="12600" anchor="t" anchorCtr="0">
                                      <a:noAutofit/>
                                    </wps:bodyPr>
                                  </wps:wsp>
                                  <wps:wsp>
                                    <wps:cNvPr id="216" name="Text Box 2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11" y="5137"/>
                                        <a:ext cx="1207" cy="1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cap="flat">
                                            <a:solidFill>
                                              <a:srgbClr val="3465A4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00000" w:rsidRDefault="006F3B70">
                                          <w:pPr>
                                            <w:autoSpaceDE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 xml:space="preserve"> Тимошенко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600" tIns="12600" rIns="12600" bIns="126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7" name="Group 2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46" y="4382"/>
                                      <a:ext cx="2309" cy="204"/>
                                      <a:chOff x="346" y="4382"/>
                                      <a:chExt cx="2309" cy="204"/>
                                    </a:xfrm>
                                  </wpg:grpSpPr>
                                  <wps:wsp>
                                    <wps:cNvPr id="218" name="Text Box 2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6" y="4382"/>
                                        <a:ext cx="987" cy="1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cap="flat">
                                            <a:solidFill>
                                              <a:srgbClr val="3465A4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00000" w:rsidRDefault="006F3B70">
                                          <w:pPr>
                                            <w:autoSpaceDE/>
                                            <w:jc w:val="both"/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</w:rPr>
                                            <w:t>Т</w:t>
                                          </w:r>
                                          <w:r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600" tIns="12600" rIns="12600" bIns="12600" anchor="t" anchorCtr="0">
                                      <a:noAutofit/>
                                    </wps:bodyPr>
                                  </wps:wsp>
                                  <wps:wsp>
                                    <wps:cNvPr id="219" name="Text Box 2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46" y="4403"/>
                                        <a:ext cx="1209" cy="1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cap="flat">
                                            <a:solidFill>
                                              <a:srgbClr val="3465A4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bodyPr rot="0" vert="horz" wrap="none" lIns="91440" tIns="4572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20" name="Group 24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30" y="606"/>
                                      <a:ext cx="9649" cy="4759"/>
                                      <a:chOff x="330" y="606"/>
                                      <a:chExt cx="9649" cy="4759"/>
                                    </a:xfrm>
                                  </wpg:grpSpPr>
                                  <wpg:grpSp>
                                    <wpg:cNvPr id="221" name="Group 24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30" y="4124"/>
                                        <a:ext cx="2288" cy="183"/>
                                        <a:chOff x="330" y="4124"/>
                                        <a:chExt cx="2288" cy="183"/>
                                      </a:xfrm>
                                    </wpg:grpSpPr>
                                    <wps:wsp>
                                      <wps:cNvPr id="222" name="Text Box 2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0" y="4124"/>
                                          <a:ext cx="986" cy="18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cap="flat">
                                              <a:solidFill>
                                                <a:srgbClr val="3465A4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000000" w:rsidRDefault="006F3B70">
                                            <w:pPr>
                                              <w:autoSpaceDE/>
                                              <w:jc w:val="both"/>
                                              <w:rPr>
                                                <w:rFonts w:ascii="ISOCPEUR" w:hAnsi="ISOCPEUR" w:cs="ISOCPEUR"/>
                                                <w:i/>
                                                <w:kern w:val="2"/>
                                                <w:sz w:val="18"/>
                                                <w:lang w:val="uk-UA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ISOCPEUR" w:hAnsi="ISOCPEUR" w:cs="ISOCPEUR"/>
                                                <w:i/>
                                                <w:kern w:val="2"/>
                                                <w:sz w:val="18"/>
                                                <w:lang w:val="uk-UA"/>
                                              </w:rPr>
                                              <w:t xml:space="preserve"> Перевір.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600" tIns="12600" rIns="12600" bIns="126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23" name="Text Box 25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11" y="4124"/>
                                          <a:ext cx="1207" cy="18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 cap="flat">
                                              <a:solidFill>
                                                <a:srgbClr val="3465A4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000000" w:rsidRDefault="006F3B70">
                                            <w:pPr>
                                              <w:autoSpaceDE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kern w:val="2"/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kern w:val="2"/>
                                                <w:sz w:val="18"/>
                                                <w:lang w:val="uk-UA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kern w:val="2"/>
                                                <w:sz w:val="18"/>
                                              </w:rPr>
                                              <w:t>Синченко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600" tIns="12600" rIns="12600" bIns="126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4" name="Group 25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30" y="606"/>
                                        <a:ext cx="9649" cy="4759"/>
                                        <a:chOff x="330" y="606"/>
                                        <a:chExt cx="9649" cy="4759"/>
                                      </a:xfrm>
                                    </wpg:grpSpPr>
                                    <wpg:grpSp>
                                      <wpg:cNvPr id="225" name="Group 25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30" y="3865"/>
                                          <a:ext cx="2288" cy="183"/>
                                          <a:chOff x="330" y="3865"/>
                                          <a:chExt cx="2288" cy="183"/>
                                        </a:xfrm>
                                      </wpg:grpSpPr>
                                      <wps:wsp>
                                        <wps:cNvPr id="226" name="Text Box 25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30" y="3865"/>
                                            <a:ext cx="986" cy="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000000" w:rsidRDefault="006F3B70">
                                              <w:pPr>
                                                <w:autoSpaceDE/>
                                                <w:jc w:val="both"/>
                                                <w:rPr>
                                                  <w:rFonts w:ascii="Journal" w:hAnsi="Journal" w:cs="Journal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  <w:t xml:space="preserve"> Розроб</w:t>
                                              </w:r>
                                              <w:r>
                                                <w:rPr>
                                                  <w:rFonts w:ascii="Journal" w:hAnsi="Journal" w:cs="Journal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600" tIns="12600" rIns="12600" bIns="126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27" name="Text Box 25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411" y="3865"/>
                                            <a:ext cx="1207" cy="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000000" w:rsidRDefault="006F3B70">
                                              <w:pPr>
                                                <w:rPr>
                                                  <w:kern w:val="2"/>
                                                  <w:sz w:val="18"/>
                                                  <w:szCs w:val="18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18"/>
                                                  <w:szCs w:val="18"/>
                                                  <w:lang w:val="uk-UA"/>
                                                </w:rPr>
                                                <w:t>Горбитенко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600" tIns="12600" rIns="12600" bIns="12600" anchor="t" anchorCtr="0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8" name="Group 25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31" y="606"/>
                                          <a:ext cx="9649" cy="4759"/>
                                          <a:chOff x="331" y="606"/>
                                          <a:chExt cx="9649" cy="4759"/>
                                        </a:xfrm>
                                      </wpg:grpSpPr>
                                      <wps:wsp>
                                        <wps:cNvPr id="229" name="Text Box 25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735" y="3606"/>
                                            <a:ext cx="685" cy="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000000" w:rsidRDefault="006F3B70">
                                              <w:pPr>
                                                <w:autoSpaceDE/>
                                                <w:jc w:val="center"/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  <w:t>Підпис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600" tIns="12600" rIns="12600" bIns="126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230" name="Text Box 25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517" y="3606"/>
                                            <a:ext cx="426" cy="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000000" w:rsidRDefault="006F3B70">
                                              <w:pPr>
                                                <w:autoSpaceDE/>
                                                <w:jc w:val="center"/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600" tIns="12600" rIns="12600" bIns="1260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31" name="Group 25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31" y="606"/>
                                            <a:ext cx="9649" cy="4759"/>
                                            <a:chOff x="331" y="606"/>
                                            <a:chExt cx="9649" cy="4759"/>
                                          </a:xfrm>
                                        </wpg:grpSpPr>
                                        <wps:wsp>
                                          <wps:cNvPr id="232" name="Text Box 259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18" y="3606"/>
                                              <a:ext cx="474" cy="1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 cap="flat">
                                                  <a:solidFill>
                                                    <a:srgbClr val="3465A4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000000" w:rsidRDefault="006F3B70">
                                                <w:pPr>
                                                  <w:autoSpaceDE/>
                                                  <w:jc w:val="center"/>
                                                  <w:rPr>
                                                    <w:rFonts w:ascii="ISOCPEUR" w:hAnsi="ISOCPEUR" w:cs="ISOCPEUR"/>
                                                    <w:i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hAnsi="ISOCPEUR" w:cs="ISOCPEUR"/>
                                                    <w:i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  <w:t>Арк.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600" tIns="12600" rIns="12600" bIns="126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33" name="Text Box 26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409" y="3606"/>
                                              <a:ext cx="1190" cy="1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 cap="flat">
                                                  <a:solidFill>
                                                    <a:srgbClr val="3465A4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000000" w:rsidRDefault="006F3B70">
                                                <w:pPr>
                                                  <w:autoSpaceDE/>
                                                  <w:jc w:val="center"/>
                                                  <w:rPr>
                                                    <w:rFonts w:ascii="ISOCPEUR" w:hAnsi="ISOCPEUR" w:cs="ISOCPEUR"/>
                                                    <w:i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hAnsi="ISOCPEUR" w:cs="ISOCPEUR"/>
                                                    <w:i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  <w:t>№ докум.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600" tIns="12600" rIns="12600" bIns="126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34" name="Group 26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331" y="606"/>
                                              <a:ext cx="9649" cy="4759"/>
                                              <a:chOff x="331" y="606"/>
                                              <a:chExt cx="9649" cy="4759"/>
                                            </a:xfrm>
                                          </wpg:grpSpPr>
                                          <wps:wsp>
                                            <wps:cNvPr id="235" name="Line 2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41" y="4891"/>
                                                <a:ext cx="364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560" cap="flat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36" name="Line 2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41" y="5148"/>
                                                <a:ext cx="364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560" cap="flat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37" name="Text Box 26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37" y="3606"/>
                                                <a:ext cx="374" cy="18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 cap="flat">
                                                    <a:solidFill>
                                                      <a:srgbClr val="3465A4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/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000000" w:rsidRDefault="006F3B70">
                                                  <w:pPr>
                                                    <w:autoSpaceDE/>
                                                    <w:jc w:val="center"/>
                                                    <w:rPr>
                                                      <w:rFonts w:ascii="Journal" w:hAnsi="Journal" w:cs="Journal"/>
                                                      <w:i/>
                                                      <w:kern w:val="2"/>
                                                      <w:sz w:val="18"/>
                                                      <w:lang w:val="uk-UA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hAnsi="ISOCPEUR" w:cs="ISOCPEUR"/>
                                                      <w:i/>
                                                      <w:kern w:val="2"/>
                                                      <w:sz w:val="18"/>
                                                      <w:lang w:val="uk-UA"/>
                                                    </w:rPr>
                                                    <w:t>Змн</w:t>
                                                  </w:r>
                                                  <w:r>
                                                    <w:rPr>
                                                      <w:rFonts w:ascii="Journal" w:hAnsi="Journal" w:cs="Journal"/>
                                                      <w:i/>
                                                      <w:kern w:val="2"/>
                                                      <w:sz w:val="18"/>
                                                      <w:lang w:val="uk-UA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600" tIns="12600" rIns="12600" bIns="1260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8" name="Line 2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48" y="3863"/>
                                                <a:ext cx="364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560" cap="flat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39" name="Line 2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41" y="3605"/>
                                                <a:ext cx="364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560" cap="flat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40" name="Line 26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41" y="4633"/>
                                                <a:ext cx="364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560" cap="flat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41" name="Line 26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41" y="4374"/>
                                                <a:ext cx="364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560" cap="flat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42" name="Line 26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31" y="4145"/>
                                                <a:ext cx="364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560" cap="flat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43" name="Line 27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" y="3368"/>
                                                <a:ext cx="364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560" cap="flat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44" name="Line 27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" y="3110"/>
                                                <a:ext cx="364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560" cap="flat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45" name="Line 27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" y="2852"/>
                                                <a:ext cx="364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560" cap="flat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46" name="Group 27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336" y="606"/>
                                                <a:ext cx="9644" cy="4759"/>
                                                <a:chOff x="336" y="606"/>
                                                <a:chExt cx="9644" cy="4759"/>
                                              </a:xfrm>
                                            </wpg:grpSpPr>
                                            <wps:wsp>
                                              <wps:cNvPr id="247" name="Line 27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5" y="2593"/>
                                                  <a:ext cx="0" cy="12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560" cap="flat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48" name="Line 27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372" y="2593"/>
                                                  <a:ext cx="0" cy="276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560" cap="flat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49" name="Line 27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707" y="2593"/>
                                                  <a:ext cx="0" cy="276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560" cap="flat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50" name="Line 27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3508" y="2593"/>
                                                  <a:ext cx="0" cy="276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560" cap="flat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51" name="Line 27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042" y="2593"/>
                                                  <a:ext cx="0" cy="27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560" cap="flat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252" name="Group 279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336" y="606"/>
                                                  <a:ext cx="9644" cy="4759"/>
                                                  <a:chOff x="336" y="606"/>
                                                  <a:chExt cx="9644" cy="4759"/>
                                                </a:xfrm>
                                              </wpg:grpSpPr>
                                              <wpg:grpSp>
                                                <wpg:cNvPr id="253" name="Group 2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425" y="1884"/>
                                                    <a:ext cx="1280" cy="354"/>
                                                    <a:chOff x="1425" y="1884"/>
                                                    <a:chExt cx="1280" cy="354"/>
                                                  </a:xfrm>
                                                </wpg:grpSpPr>
                                                <wps:wsp>
                                                  <wps:cNvPr id="254" name="Line 281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425" y="2239"/>
                                                      <a:ext cx="128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360" cap="flat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 type="stealth" w="med" len="lg"/>
                                                      <a:tailEnd type="stealth" w="med" len="lg"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55" name="Text Box 28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822" y="1884"/>
                                                      <a:ext cx="479" cy="2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 cap="flat">
                                                          <a:solidFill>
                                                            <a:srgbClr val="3465A4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000000" w:rsidRDefault="006F3B70">
                                                        <w:pPr>
                                                          <w:rPr>
                                                            <w:b/>
                                                            <w:kern w:val="2"/>
                                                            <w:lang w:val="uk-UA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b/>
                                                            <w:kern w:val="2"/>
                                                            <w:lang w:val="uk-UA"/>
                                                          </w:rPr>
                                                          <w:t>23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256" name="Group 283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684" y="1884"/>
                                                    <a:ext cx="755" cy="354"/>
                                                    <a:chOff x="2684" y="1884"/>
                                                    <a:chExt cx="755" cy="354"/>
                                                  </a:xfrm>
                                                </wpg:grpSpPr>
                                                <wps:wsp>
                                                  <wps:cNvPr id="257" name="Line 284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2695" y="2239"/>
                                                      <a:ext cx="74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360" cap="flat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 type="stealth" w="med" len="lg"/>
                                                      <a:tailEnd type="stealth" w="med" len="lg"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58" name="Text Box 28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684" y="1884"/>
                                                      <a:ext cx="744" cy="2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 cap="flat">
                                                          <a:solidFill>
                                                            <a:srgbClr val="3465A4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000000" w:rsidRDefault="006F3B70">
                                                        <w:pPr>
                                                          <w:rPr>
                                                            <w:b/>
                                                            <w:kern w:val="2"/>
                                                            <w:lang w:val="uk-UA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b/>
                                                            <w:kern w:val="2"/>
                                                            <w:lang w:val="uk-UA"/>
                                                          </w:rPr>
                                                          <w:t xml:space="preserve">   15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59" name="Line 286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 flipV="1">
                                                    <a:off x="1372" y="2107"/>
                                                    <a:ext cx="0" cy="423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360" cap="flat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808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60" name="Line 287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 flipV="1">
                                                    <a:off x="2707" y="2107"/>
                                                    <a:ext cx="0" cy="423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360" cap="flat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808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61" name="Line 288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 flipV="1">
                                                    <a:off x="3508" y="2107"/>
                                                    <a:ext cx="0" cy="423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360" cap="flat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808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62" name="Line 28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357" y="2285"/>
                                                    <a:ext cx="37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360" cap="flat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 type="stealth" w="med" len="lg"/>
                                                    <a:tailEnd type="stealth" w="med" len="lg"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808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63" name="Text Box 290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94" y="1902"/>
                                                    <a:ext cx="265" cy="31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 cap="flat">
                                                        <a:solidFill>
                                                          <a:srgbClr val="3465A4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000000" w:rsidRDefault="006F3B70">
                                                      <w:pPr>
                                                        <w:rPr>
                                                          <w:b/>
                                                          <w:kern w:val="2"/>
                                                          <w:lang w:val="uk-UA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kern w:val="2"/>
                                                          <w:lang w:val="uk-UA"/>
                                                        </w:rPr>
                                                        <w:t>7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4" name="Line 291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731" y="2285"/>
                                                    <a:ext cx="639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360" cap="flat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 type="stealth" w="med" len="lg"/>
                                                    <a:tailEnd type="stealth" w="med" len="lg"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808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65" name="Text Box 29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74" y="1902"/>
                                                    <a:ext cx="479" cy="31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 cap="flat">
                                                        <a:solidFill>
                                                          <a:srgbClr val="3465A4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000000" w:rsidRDefault="006F3B70">
                                                      <w:pPr>
                                                        <w:rPr>
                                                          <w:b/>
                                                          <w:kern w:val="2"/>
                                                          <w:lang w:val="uk-UA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kern w:val="2"/>
                                                          <w:lang w:val="uk-UA"/>
                                                        </w:rPr>
                                                        <w:t>10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6" name="Line 29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 flipV="1">
                                                    <a:off x="784" y="2109"/>
                                                    <a:ext cx="0" cy="423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360" cap="flat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808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67" name="Line 294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3508" y="2283"/>
                                                    <a:ext cx="479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360" cap="flat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 type="stealth" w="med" len="lg"/>
                                                    <a:tailEnd type="stealth" w="med" len="lg"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808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68" name="Text Box 29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491" y="1900"/>
                                                    <a:ext cx="479" cy="31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9525" cap="flat">
                                                        <a:solidFill>
                                                          <a:srgbClr val="3465A4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000000" w:rsidRDefault="006F3B70">
                                                      <w:pPr>
                                                        <w:rPr>
                                                          <w:b/>
                                                          <w:kern w:val="2"/>
                                                          <w:lang w:val="uk-UA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kern w:val="2"/>
                                                          <w:lang w:val="uk-UA"/>
                                                        </w:rPr>
                                                        <w:t>10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69" name="Group 296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336" y="606"/>
                                                    <a:ext cx="9644" cy="4759"/>
                                                    <a:chOff x="336" y="606"/>
                                                    <a:chExt cx="9644" cy="4759"/>
                                                  </a:xfrm>
                                                </wpg:grpSpPr>
                                                <wps:wsp>
                                                  <wps:cNvPr id="270" name="Line 297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4048" y="1590"/>
                                                      <a:ext cx="0" cy="94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360" cap="flat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71" name="Line 298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7252" y="1714"/>
                                                      <a:ext cx="2727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360" cap="flat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 type="stealth" w="med" len="lg"/>
                                                      <a:tailEnd type="stealth" w="med" len="lg"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272" name="Group 299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336" y="606"/>
                                                      <a:ext cx="9644" cy="4759"/>
                                                      <a:chOff x="336" y="606"/>
                                                      <a:chExt cx="9644" cy="4759"/>
                                                    </a:xfrm>
                                                  </wpg:grpSpPr>
                                                  <wps:wsp>
                                                    <wps:cNvPr id="273" name="Rectangle 300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336" y="606"/>
                                                        <a:ext cx="9634" cy="475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560" cap="flat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none" lIns="91440" tIns="45720" rIns="91440" bIns="45720" anchor="ctr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74" name="Line 301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363" y="1145"/>
                                                        <a:ext cx="9616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360" cap="flat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 type="stealth" w="med" len="lg"/>
                                                        <a:tailEnd type="stealth" w="med" len="lg"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275" name="Text Box 30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5417" y="762"/>
                                                        <a:ext cx="805" cy="319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 cap="flat">
                                                            <a:solidFill>
                                                              <a:srgbClr val="3465A4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000000" w:rsidRDefault="006F3B70">
                                                          <w:pPr>
                                                            <w:rPr>
                                                              <w:b/>
                                                              <w:kern w:val="2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b/>
                                                              <w:kern w:val="2"/>
                                                              <w:lang w:val="en-US"/>
                                                            </w:rPr>
                                                            <w:t>185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76" name="Line 30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4048" y="1696"/>
                                                      <a:ext cx="315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360" cap="flat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 type="stealth" w="med" len="lg"/>
                                                      <a:tailEnd type="stealth" w="med" len="lg"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77" name="Line 304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363" y="1696"/>
                                                      <a:ext cx="363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360" cap="flat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 type="stealth" w="med" len="lg"/>
                                                      <a:tailEnd type="stealth" w="med" len="lg"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78" name="Text Box 30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841" y="1313"/>
                                                      <a:ext cx="485" cy="31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 cap="flat">
                                                          <a:solidFill>
                                                            <a:srgbClr val="3465A4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000000" w:rsidRDefault="006F3B70">
                                                        <w:pPr>
                                                          <w:rPr>
                                                            <w:b/>
                                                            <w:kern w:val="2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b/>
                                                            <w:kern w:val="2"/>
                                                            <w:lang w:val="en-US"/>
                                                          </w:rPr>
                                                          <w:t>65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79" name="Line 306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7252" y="1590"/>
                                                      <a:ext cx="0" cy="94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360" cap="flat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80" name="Text Box 30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5366" y="1331"/>
                                                      <a:ext cx="485" cy="31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 cap="flat">
                                                          <a:solidFill>
                                                            <a:srgbClr val="3465A4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000000" w:rsidRDefault="006F3B70">
                                                        <w:pPr>
                                                          <w:rPr>
                                                            <w:b/>
                                                            <w:kern w:val="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b/>
                                                            <w:kern w:val="2"/>
                                                          </w:rPr>
                                                          <w:t>70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81" name="Text Box 308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8463" y="1331"/>
                                                      <a:ext cx="485" cy="31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 cap="flat">
                                                          <a:solidFill>
                                                            <a:srgbClr val="3465A4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/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000000" w:rsidRDefault="006F3B70">
                                                        <w:pPr>
                                                          <w:rPr>
                                                            <w:b/>
                                                            <w:kern w:val="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b/>
                                                            <w:kern w:val="2"/>
                                                            <w:lang w:val="en-US"/>
                                                          </w:rPr>
                                                          <w:t>5</w:t>
                                                        </w:r>
                                                        <w:r>
                                                          <w:rPr>
                                                            <w:b/>
                                                            <w:kern w:val="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282" name="Line 30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040" y="2882"/>
                                <a:ext cx="0" cy="423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3" name="Text Box 3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25" y="2624"/>
                                <a:ext cx="759" cy="3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6F3B70">
                                  <w:pPr>
                                    <w:rPr>
                                      <w:b/>
                                      <w:kern w:val="2"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kern w:val="2"/>
                                      <w:lang w:val="uk-UA"/>
                                    </w:rPr>
                                    <w:t xml:space="preserve">   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4" name="Line 31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293" y="2882"/>
                                <a:ext cx="0" cy="423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5" name="Line 3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019" y="3007"/>
                                <a:ext cx="919" cy="0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 type="stealth" w="med" len="lg"/>
                                <a:tailEnd type="stealth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" name="Line 3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269" y="3007"/>
                                <a:ext cx="708" cy="0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 type="stealth" w="med" len="lg"/>
                                <a:tailEnd type="stealth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7" name="Text Box 3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73" y="2624"/>
                                <a:ext cx="759" cy="3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6F3B70">
                                  <w:pPr>
                                    <w:rPr>
                                      <w:b/>
                                      <w:kern w:val="2"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kern w:val="2"/>
                                      <w:lang w:val="uk-UA"/>
                                    </w:rPr>
                                    <w:t xml:space="preserve">   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8" o:spid="_x0000_s1166" style="position:absolute;left:0;text-align:left;margin-left:-7.7pt;margin-top:30.3pt;width:509.1pt;height:238.75pt;z-index:251657216;mso-wrap-distance-left:0;mso-wrap-distance-right:0" coordorigin="-154,606" coordsize="10180,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">
                <v:shape id="Text Box 199" o:spid="_x0000_s1167" type="#_x0000_t202" style="position:absolute;left:8185;top:3400;width:674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autoSpaceDE/>
                          <w:jc w:val="center"/>
                          <w:rPr>
                            <w:rFonts w:ascii="ISOCPEUR" w:hAnsi="ISOCPEUR" w:cs="ISOCPEUR"/>
                            <w:i/>
                            <w:kern w:val="2"/>
                            <w:sz w:val="18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kern w:val="2"/>
                            <w:sz w:val="18"/>
                          </w:rPr>
                          <w:t>Маса</w:t>
                        </w:r>
                      </w:p>
                    </w:txbxContent>
                  </v:textbox>
                </v:shape>
                <v:shape id="Text Box 200" o:spid="_x0000_s1168" type="#_x0000_t202" style="position:absolute;left:7331;top:3400;width:674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autoSpaceDE/>
                          <w:jc w:val="center"/>
                          <w:rPr>
                            <w:rFonts w:ascii="ISOCPEUR" w:hAnsi="ISOCPEUR" w:cs="ISOCPEUR"/>
                            <w:i/>
                            <w:kern w:val="2"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kern w:val="2"/>
                            <w:sz w:val="18"/>
                            <w:lang w:val="uk-UA"/>
                          </w:rPr>
                          <w:t>Літ.</w:t>
                        </w:r>
                      </w:p>
                    </w:txbxContent>
                  </v:textbox>
                </v:shape>
                <v:shape id="Text Box 201" o:spid="_x0000_s1169" type="#_x0000_t202" style="position:absolute;left:8880;top:3400;width:1088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" filled="f" stroked="f" strokecolor="#3465a4">
                  <v:stroke joinstyle="round"/>
                  <v:textbox inset=".35mm,.35mm,.35mm,.35mm">
                    <w:txbxContent>
                      <w:p w:rsidR="00000000" w:rsidRDefault="006F3B70">
                        <w:pPr>
                          <w:autoSpaceDE/>
                          <w:jc w:val="center"/>
                          <w:rPr>
                            <w:rFonts w:ascii="ISOCPEUR" w:hAnsi="ISOCPEUR" w:cs="ISOCPEUR"/>
                            <w:i/>
                            <w:kern w:val="2"/>
                            <w:sz w:val="18"/>
                          </w:rPr>
                        </w:pPr>
                        <w:r>
                          <w:rPr>
                            <w:rFonts w:ascii="ISOCPEUR" w:hAnsi="ISOCPEUR" w:cs="ISOCPEUR"/>
                            <w:i/>
                            <w:kern w:val="2"/>
                            <w:sz w:val="18"/>
                          </w:rPr>
                          <w:t>Масш.</w:t>
                        </w:r>
                      </w:p>
                    </w:txbxContent>
                  </v:textbox>
                </v:shape>
                <v:line id="Line 202" o:spid="_x0000_s1170" style="position:absolute;flip:y;visibility:visible;mso-wrap-style:square" from="7779,3658" to="7779,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" strokeweight=".35mm">
                  <v:stroke joinstyle="miter"/>
                </v:line>
                <v:line id="Line 203" o:spid="_x0000_s1171" style="position:absolute;flip:y;visibility:visible;mso-wrap-style:square" from="7512,3658" to="7512,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" strokeweight=".35mm">
                  <v:stroke joinstyle="miter"/>
                </v:line>
                <v:line id="Line 204" o:spid="_x0000_s1172" style="position:absolute;flip:y;visibility:visible;mso-wrap-style:square" from="8367,4641" to="8367,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" strokeweight=".26mm">
                  <v:stroke joinstyle="miter"/>
                </v:line>
                <v:line id="Line 205" o:spid="_x0000_s1173" style="position:absolute;flip:x;visibility:visible;mso-wrap-style:square" from="7278,5024" to="8304,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" strokeweight=".26mm">
                  <v:stroke startarrow="classic" startarrowlength="long" endarrow="classic" endarrowlength="long" joinstyle="miter"/>
                </v:line>
                <v:line id="Line 206" o:spid="_x0000_s1174" style="position:absolute;flip:x;visibility:visible;mso-wrap-style:square" from="8292,5024" to="9958,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" strokeweight=".26mm">
                  <v:stroke startarrow="classic" startarrowlength="long" endarrow="classic" endarrowlength="long" joinstyle="miter"/>
                </v:line>
                <v:shape id="Text Box 207" o:spid="_x0000_s1175" type="#_x0000_t202" style="position:absolute;left:7438;top:4951;width:919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" filled="f" stroked="f" strokecolor="#3465a4">
                  <v:stroke joinstyle="round"/>
                  <v:textbox>
                    <w:txbxContent>
                      <w:p w:rsidR="00000000" w:rsidRDefault="006F3B70">
                        <w:pPr>
                          <w:rPr>
                            <w:b/>
                            <w:kern w:val="2"/>
                            <w:sz w:val="20"/>
                            <w:lang w:val="uk-UA"/>
                          </w:rPr>
                        </w:pPr>
                        <w:r>
                          <w:rPr>
                            <w:b/>
                            <w:kern w:val="2"/>
                            <w:lang w:val="uk-UA"/>
                          </w:rPr>
                          <w:t xml:space="preserve"> </w:t>
                        </w:r>
                        <w:r>
                          <w:rPr>
                            <w:b/>
                            <w:kern w:val="2"/>
                            <w:sz w:val="20"/>
                            <w:lang w:val="uk-UA"/>
                          </w:rPr>
                          <w:t>20</w:t>
                        </w:r>
                      </w:p>
                    </w:txbxContent>
                  </v:textbox>
                </v:shape>
                <v:shape id="Text Box 208" o:spid="_x0000_s1176" type="#_x0000_t202" style="position:absolute;left:8826;top:4951;width:919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" filled="f" stroked="f" strokecolor="#3465a4">
                  <v:stroke joinstyle="round"/>
                  <v:textbox>
                    <w:txbxContent>
                      <w:p w:rsidR="00000000" w:rsidRDefault="006F3B70">
                        <w:pPr>
                          <w:rPr>
                            <w:b/>
                            <w:kern w:val="2"/>
                            <w:lang w:val="uk-UA"/>
                          </w:rPr>
                        </w:pPr>
                        <w:r>
                          <w:rPr>
                            <w:b/>
                            <w:kern w:val="2"/>
                            <w:lang w:val="uk-UA"/>
                          </w:rPr>
                          <w:t>30</w:t>
                        </w:r>
                      </w:p>
                    </w:txbxContent>
                  </v:textbox>
                </v:shape>
                <v:group id="Group 209" o:spid="_x0000_s1177" style="position:absolute;left:-154;top:606;width:10180;height:4775" coordorigin="-154,606" coordsize="10180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line id="Line 210" o:spid="_x0000_s1178" style="position:absolute;visibility:visible;mso-wrap-style:square" from="7268,3369" to="7268,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" strokeweight=".71mm">
                    <v:stroke joinstyle="miter"/>
                  </v:line>
                  <v:line id="Line 211" o:spid="_x0000_s1179" style="position:absolute;visibility:visible;mso-wrap-style:square" from="7265,4377" to="10027,4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" strokeweight=".71mm">
                    <v:stroke joinstyle="miter"/>
                  </v:line>
                  <v:line id="Line 212" o:spid="_x0000_s1180" style="position:absolute;visibility:visible;mso-wrap-style:square" from="4088,4662" to="10027,4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" strokeweight=".71mm">
                    <v:stroke joinstyle="miter"/>
                  </v:line>
                  <v:line id="Line 213" o:spid="_x0000_s1181" style="position:absolute;visibility:visible;mso-wrap-style:square" from="4088,3369" to="10027,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" strokeweight=".71mm">
                    <v:stroke joinstyle="miter"/>
                  </v:line>
                  <v:line id="Line 214" o:spid="_x0000_s1182" style="position:absolute;visibility:visible;mso-wrap-style:square" from="8040,3369" to="804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" strokeweight=".71mm">
                    <v:stroke joinstyle="miter"/>
                  </v:line>
                  <v:line id="Line 215" o:spid="_x0000_s1183" style="position:absolute;visibility:visible;mso-wrap-style:square" from="9001,3369" to="9001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" strokeweight=".71mm">
                    <v:stroke joinstyle="miter"/>
                  </v:line>
                  <v:shape id="Text Box 216" o:spid="_x0000_s1184" type="#_x0000_t202" style="position:absolute;left:8544;top:4382;width:1088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autoSpaceDE/>
                            <w:jc w:val="center"/>
                            <w:rPr>
                              <w:rFonts w:ascii="ISOCPEUR" w:hAnsi="ISOCPEUR" w:cs="ISOCPEUR"/>
                              <w:i/>
                              <w:kern w:val="2"/>
                              <w:sz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kern w:val="2"/>
                              <w:sz w:val="18"/>
                              <w:lang w:val="uk-UA"/>
                            </w:rPr>
                            <w:t>Аркушів</w:t>
                          </w:r>
                        </w:p>
                      </w:txbxContent>
                    </v:textbox>
                  </v:shape>
                  <v:line id="Line 217" o:spid="_x0000_s1185" style="position:absolute;visibility:visible;mso-wrap-style:square" from="7265,3679" to="10027,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" strokeweight=".71mm">
                    <v:stroke joinstyle="miter"/>
                  </v:line>
                  <v:line id="Line 218" o:spid="_x0000_s1186" style="position:absolute;visibility:visible;mso-wrap-style:square" from="8361,4351" to="8361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" strokeweight=".71mm">
                    <v:stroke joinstyle="miter"/>
                  </v:line>
                  <v:shape id="Text Box 219" o:spid="_x0000_s1187" type="#_x0000_t202" style="position:absolute;left:7262;top:4382;width:1088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" filled="f" stroked="f" strokecolor="#3465a4">
                    <v:stroke joinstyle="round"/>
                    <v:textbox inset=".35mm,.35mm,.35mm,.35mm">
                      <w:txbxContent>
                        <w:p w:rsidR="00000000" w:rsidRDefault="006F3B70">
                          <w:pPr>
                            <w:autoSpaceDE/>
                            <w:jc w:val="center"/>
                            <w:rPr>
                              <w:rFonts w:ascii="ISOCPEUR" w:hAnsi="ISOCPEUR" w:cs="ISOCPEUR"/>
                              <w:i/>
                              <w:kern w:val="2"/>
                              <w:sz w:val="18"/>
                              <w:lang w:val="uk-UA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kern w:val="2"/>
                              <w:sz w:val="18"/>
                              <w:lang w:val="uk-UA"/>
                            </w:rPr>
                            <w:t>Аркуш</w:t>
                          </w:r>
                        </w:p>
                      </w:txbxContent>
                    </v:textbox>
                  </v:shape>
                  <v:group id="Group 220" o:spid="_x0000_s1188" style="position:absolute;left:-154;top:606;width:10154;height:4775" coordorigin="-154,606" coordsize="10154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line id="Line 221" o:spid="_x0000_s1189" style="position:absolute;flip:y;visibility:visible;mso-wrap-style:square" from="9001,2863" to="9001,3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" strokeweight=".26mm">
                      <v:stroke joinstyle="miter"/>
                    </v:line>
                    <v:shape id="Text Box 222" o:spid="_x0000_s1190" type="#_x0000_t202" style="position:absolute;left:9034;top:2623;width:919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" filled="f" stroked="f" strokecolor="#3465a4">
                      <v:stroke joinstyle="round"/>
                      <v:textbox>
                        <w:txbxContent>
                          <w:p w:rsidR="00000000" w:rsidRDefault="006F3B70">
                            <w:pPr>
                              <w:rPr>
                                <w:b/>
                                <w:kern w:val="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kern w:val="2"/>
                                <w:lang w:val="uk-UA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kern w:val="2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line id="Line 223" o:spid="_x0000_s1191" style="position:absolute;flip:x;visibility:visible;mso-wrap-style:square" from="8980,3007" to="9952,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" strokeweight=".26mm">
                      <v:stroke startarrow="classic" startarrowlength="long" endarrow="classic" endarrowlength="long" joinstyle="miter"/>
                    </v:line>
                    <v:group id="Group 224" o:spid="_x0000_s1192" style="position:absolute;left:-154;top:606;width:10154;height:4775" coordorigin="-154,606" coordsize="10154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<v:line id="Line 225" o:spid="_x0000_s1193" style="position:absolute;visibility:visible;mso-wrap-style:square" from="344,2593" to="10001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" strokeweight=".71mm">
                        <v:stroke joinstyle="miter"/>
                      </v:line>
                      <v:group id="Group 226" o:spid="_x0000_s1194" style="position:absolute;left:-154;top:606;width:10133;height:4775" coordorigin="-154,606" coordsize="10133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<v:group id="Group 227" o:spid="_x0000_s1195" style="position:absolute;left:-154;top:2593;width:420;height:2788" coordorigin="-154,2593" coordsize="420,2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<v:line id="Line 228" o:spid="_x0000_s1196" style="position:absolute;flip:x;visibility:visible;mso-wrap-style:square" from="-154,5381" to="266,5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" strokeweight=".26mm">
                            <v:stroke joinstyle="miter"/>
                          </v:line>
                          <v:line id="Line 229" o:spid="_x0000_s1197" style="position:absolute;flip:x;visibility:visible;mso-wrap-style:square" from="-154,2593" to="266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" strokeweight=".26mm">
                            <v:stroke joinstyle="miter"/>
                          </v:line>
                          <v:line id="Line 230" o:spid="_x0000_s1198" style="position:absolute;visibility:visible;mso-wrap-style:square" from="-23,2593" to="-23,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" strokeweight=".26mm">
                            <v:stroke startarrow="classic" startarrowlength="long" endarrow="classic" endarrowlength="long" joinstyle="miter"/>
                          </v:line>
                        </v:group>
                        <v:line id="Line 231" o:spid="_x0000_s1199" style="position:absolute;flip:x;visibility:visible;mso-wrap-style:square" from="4046,4351" to="4604,4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" strokeweight=".26mm">
                          <v:stroke joinstyle="miter"/>
                        </v:line>
                        <v:line id="Line 232" o:spid="_x0000_s1200" style="position:absolute;flip:x;visibility:visible;mso-wrap-style:square" from="4046,4145" to="4604,4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" strokeweight=".26mm">
                          <v:stroke joinstyle="miter"/>
                        </v:line>
                        <v:line id="Line 233" o:spid="_x0000_s1201" style="position:absolute;visibility:visible;mso-wrap-style:square" from="4604,4145" to="4604,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" strokeweight=".26mm">
                          <v:stroke joinstyle="miter"/>
                        </v:line>
                        <v:shape id="Text Box 234" o:spid="_x0000_s1202" type="#_x0000_t202" style="position:absolute;left:4586;top:4020;width:451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" filled="f" stroked="f" strokecolor="#3465a4">
                          <v:stroke joinstyle="round"/>
                          <v:textbox>
                            <w:txbxContent>
                              <w:p w:rsidR="00000000" w:rsidRDefault="006F3B70">
                                <w:pPr>
                                  <w:rPr>
                                    <w:b/>
                                    <w:kern w:val="2"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kern w:val="2"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line id="Line 235" o:spid="_x0000_s1203" style="position:absolute;visibility:visible;mso-wrap-style:square" from="4604,3883" to="4604,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" strokeweight=".26mm">
                          <v:stroke endarrow="classic" endarrowlength="long" joinstyle="miter"/>
                        </v:line>
                        <v:line id="Line 236" o:spid="_x0000_s1204" style="position:absolute;visibility:visible;mso-wrap-style:square" from="4604,4351" to="4604,4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" strokeweight=".26mm">
                          <v:stroke startarrow="classic" startarrowlength="long" joinstyle="miter"/>
                        </v:line>
                        <v:group id="Group 237" o:spid="_x0000_s1205" style="position:absolute;left:330;top:606;width:9649;height:4759" coordorigin="330,606" coordsize="9649,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<v:group id="Group 238" o:spid="_x0000_s1206" style="position:absolute;left:330;top:4886;width:2288;height:183" coordorigin="330,4886" coordsize="2288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    <v:shape id="Text Box 239" o:spid="_x0000_s1207" type="#_x0000_t202" style="position:absolute;left:330;top:4886;width:986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" filled="f" stroked="f" strokecolor="#3465a4">
                              <v:stroke joinstyle="round"/>
                              <v:textbox inset=".35mm,.35mm,.35mm,.35mm">
                                <w:txbxContent>
                                  <w:p w:rsidR="00000000" w:rsidRDefault="006F3B70">
                                    <w:pPr>
                                      <w:autoSpaceDE/>
                                      <w:jc w:val="both"/>
                                      <w:rPr>
                                        <w:rFonts w:ascii="ISOCPEUR" w:hAnsi="ISOCPEUR" w:cs="ISOCPEUR"/>
                                        <w:i/>
                                        <w:kern w:val="2"/>
                                        <w:sz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kern w:val="2"/>
                                        <w:sz w:val="18"/>
                                        <w:lang w:val="uk-UA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40" o:spid="_x0000_s1208" type="#_x0000_t202" style="position:absolute;left:1411;top:4886;width:1207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" filled="f" stroked="f" strokecolor="#3465a4">
                              <v:stroke joinstyle="round"/>
                              <v:textbox inset=".35mm,.35mm,.35mm,.35mm">
                                <w:txbxContent>
                                  <w:p w:rsidR="00000000" w:rsidRDefault="006F3B70">
                                    <w:pPr>
                                      <w:autoSpaceDE/>
                                      <w:jc w:val="both"/>
                                      <w:rPr>
                                        <w:rFonts w:ascii="Times New Roman" w:hAnsi="Times New Roman" w:cs="Times New Roman"/>
                                        <w:kern w:val="2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kern w:val="2"/>
                                        <w:sz w:val="18"/>
                                        <w:lang w:val="uk-U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kern w:val="2"/>
                                        <w:sz w:val="18"/>
                                      </w:rPr>
                                      <w:t>Шевчук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41" o:spid="_x0000_s1209" style="position:absolute;left:330;top:5137;width:2288;height:183" coordorigin="330,5137" coordsize="2288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  <v:shape id="Text Box 242" o:spid="_x0000_s1210" type="#_x0000_t202" style="position:absolute;left:330;top:5137;width:986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" filled="f" stroked="f" strokecolor="#3465a4">
                              <v:stroke joinstyle="round"/>
                              <v:textbox inset=".35mm,.35mm,.35mm,.35mm">
                                <w:txbxContent>
                                  <w:p w:rsidR="00000000" w:rsidRDefault="006F3B70">
                                    <w:pPr>
                                      <w:autoSpaceDE/>
                                      <w:jc w:val="both"/>
                                      <w:rPr>
                                        <w:rFonts w:ascii="ISOCPEUR" w:hAnsi="ISOCPEUR" w:cs="ISOCPEUR"/>
                                        <w:i/>
                                        <w:kern w:val="2"/>
                                        <w:sz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kern w:val="2"/>
                                        <w:sz w:val="18"/>
                                        <w:lang w:val="uk-UA"/>
                                      </w:rPr>
                                      <w:t xml:space="preserve"> Затверд.</w:t>
                                    </w:r>
                                  </w:p>
                                </w:txbxContent>
                              </v:textbox>
                            </v:shape>
                            <v:shape id="Text Box 243" o:spid="_x0000_s1211" type="#_x0000_t202" style="position:absolute;left:1411;top:5137;width:1207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" filled="f" stroked="f" strokecolor="#3465a4">
                              <v:stroke joinstyle="round"/>
                              <v:textbox inset=".35mm,.35mm,.35mm,.35mm">
                                <w:txbxContent>
                                  <w:p w:rsidR="00000000" w:rsidRDefault="006F3B70">
                                    <w:pPr>
                                      <w:autoSpaceDE/>
                                      <w:jc w:val="both"/>
                                      <w:rPr>
                                        <w:rFonts w:ascii="Times New Roman" w:hAnsi="Times New Roman" w:cs="Times New Roman"/>
                                        <w:kern w:val="2"/>
                                        <w:sz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kern w:val="2"/>
                                        <w:sz w:val="18"/>
                                        <w:lang w:val="uk-UA"/>
                                      </w:rPr>
                                      <w:t xml:space="preserve"> Тимошенко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44" o:spid="_x0000_s1212" style="position:absolute;left:346;top:4382;width:2309;height:204" coordorigin="346,4382" coordsize="2309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    <v:shape id="Text Box 245" o:spid="_x0000_s1213" type="#_x0000_t202" style="position:absolute;left:346;top:4382;width:987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" filled="f" stroked="f" strokecolor="#3465a4">
                              <v:stroke joinstyle="round"/>
                              <v:textbox inset=".35mm,.35mm,.35mm,.35mm">
                                <w:txbxContent>
                                  <w:p w:rsidR="00000000" w:rsidRDefault="006F3B70">
                                    <w:pPr>
                                      <w:autoSpaceDE/>
                                      <w:jc w:val="both"/>
                                      <w:rPr>
                                        <w:rFonts w:ascii="ISOCPEUR" w:hAnsi="ISOCPEUR" w:cs="ISOCPEUR"/>
                                        <w:i/>
                                        <w:kern w:val="2"/>
                                        <w:sz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kern w:val="2"/>
                                        <w:sz w:val="18"/>
                                        <w:lang w:val="uk-U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kern w:val="2"/>
                                        <w:sz w:val="18"/>
                                      </w:rPr>
                                      <w:t>Т</w:t>
                                    </w:r>
                                    <w:r>
                                      <w:rPr>
                                        <w:rFonts w:ascii="ISOCPEUR" w:hAnsi="ISOCPEUR" w:cs="ISOCPEUR"/>
                                        <w:i/>
                                        <w:kern w:val="2"/>
                                        <w:sz w:val="18"/>
                                        <w:lang w:val="uk-UA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46" o:spid="_x0000_s1214" type="#_x0000_t202" style="position:absolute;left:1446;top:4403;width:1209;height:1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" filled="f" stroked="f" strokecolor="#3465a4">
                              <v:stroke joinstyle="round"/>
                            </v:shape>
                          </v:group>
                          <v:group id="Group 247" o:spid="_x0000_s1215" style="position:absolute;left:330;top:606;width:9649;height:4759" coordorigin="330,606" coordsize="9649,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<v:group id="Group 248" o:spid="_x0000_s1216" style="position:absolute;left:330;top:4124;width:2288;height:183" coordorigin="330,4124" coordsize="2288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    <v:shape id="Text Box 249" o:spid="_x0000_s1217" type="#_x0000_t202" style="position:absolute;left:330;top:4124;width:986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" filled="f" stroked="f" strokecolor="#3465a4">
                                <v:stroke joinstyle="round"/>
                                <v:textbox inset=".35mm,.35mm,.35mm,.35mm">
                                  <w:txbxContent>
                                    <w:p w:rsidR="00000000" w:rsidRDefault="006F3B70">
                                      <w:pPr>
                                        <w:autoSpaceDE/>
                                        <w:jc w:val="both"/>
                                        <w:rPr>
                                          <w:rFonts w:ascii="ISOCPEUR" w:hAnsi="ISOCPEUR" w:cs="ISOCPEUR"/>
                                          <w:i/>
                                          <w:kern w:val="2"/>
                                          <w:sz w:val="18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rFonts w:ascii="ISOCPEUR" w:hAnsi="ISOCPEUR" w:cs="ISOCPEUR"/>
                                          <w:i/>
                                          <w:kern w:val="2"/>
                                          <w:sz w:val="18"/>
                                          <w:lang w:val="uk-UA"/>
                                        </w:rPr>
                                        <w:t xml:space="preserve"> Перевір.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50" o:spid="_x0000_s1218" type="#_x0000_t202" style="position:absolute;left:1411;top:4124;width:1207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" filled="f" stroked="f" strokecolor="#3465a4">
                                <v:stroke joinstyle="round"/>
                                <v:textbox inset=".35mm,.35mm,.35mm,.35mm">
                                  <w:txbxContent>
                                    <w:p w:rsidR="00000000" w:rsidRDefault="006F3B70">
                                      <w:pPr>
                                        <w:autoSpaceDE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kern w:val="2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kern w:val="2"/>
                                          <w:sz w:val="18"/>
                                          <w:lang w:val="uk-UA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kern w:val="2"/>
                                          <w:sz w:val="18"/>
                                        </w:rPr>
                                        <w:t>Синченко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51" o:spid="_x0000_s1219" style="position:absolute;left:330;top:606;width:9649;height:4759" coordorigin="330,606" coordsize="9649,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      <v:group id="Group 252" o:spid="_x0000_s1220" style="position:absolute;left:330;top:3865;width:2288;height:183" coordorigin="330,3865" coordsize="2288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      <v:shape id="Text Box 253" o:spid="_x0000_s1221" type="#_x0000_t202" style="position:absolute;left:330;top:3865;width:986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" filled="f" stroked="f" strokecolor="#3465a4">
                                  <v:stroke joinstyle="round"/>
                                  <v:textbox inset=".35mm,.35mm,.35mm,.35mm">
                                    <w:txbxContent>
                                      <w:p w:rsidR="00000000" w:rsidRDefault="006F3B70">
                                        <w:pPr>
                                          <w:autoSpaceDE/>
                                          <w:jc w:val="both"/>
                                          <w:rPr>
                                            <w:rFonts w:ascii="Journal" w:hAnsi="Journal" w:cs="Journal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  <w:t xml:space="preserve"> Розроб</w:t>
                                        </w:r>
                                        <w:r>
                                          <w:rPr>
                                            <w:rFonts w:ascii="Journal" w:hAnsi="Journal" w:cs="Journal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54" o:spid="_x0000_s1222" type="#_x0000_t202" style="position:absolute;left:1411;top:3865;width:1207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" filled="f" stroked="f" strokecolor="#3465a4">
                                  <v:stroke joinstyle="round"/>
                                  <v:textbox inset=".35mm,.35mm,.35mm,.35mm">
                                    <w:txbxContent>
                                      <w:p w:rsidR="00000000" w:rsidRDefault="006F3B70">
                                        <w:pPr>
                                          <w:rPr>
                                            <w:kern w:val="2"/>
                                            <w:sz w:val="18"/>
                                            <w:szCs w:val="18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kern w:val="2"/>
                                            <w:sz w:val="18"/>
                                            <w:szCs w:val="18"/>
                                            <w:lang w:val="uk-UA"/>
                                          </w:rPr>
                                          <w:t>Горбитенко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255" o:spid="_x0000_s1223" style="position:absolute;left:331;top:606;width:9649;height:4759" coordorigin="331,606" coordsize="9649,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    <v:shape id="Text Box 256" o:spid="_x0000_s1224" type="#_x0000_t202" style="position:absolute;left:2735;top:3606;width:685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" filled="f" stroked="f" strokecolor="#3465a4">
                                  <v:stroke joinstyle="round"/>
                                  <v:textbox inset=".35mm,.35mm,.35mm,.35mm">
                                    <w:txbxContent>
                                      <w:p w:rsidR="00000000" w:rsidRDefault="006F3B70">
                                        <w:pPr>
                                          <w:autoSpaceDE/>
                                          <w:jc w:val="center"/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  <w:t>Підпис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57" o:spid="_x0000_s1225" type="#_x0000_t202" style="position:absolute;left:3517;top:3606;width:426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" filled="f" stroked="f" strokecolor="#3465a4">
                                  <v:stroke joinstyle="round"/>
                                  <v:textbox inset=".35mm,.35mm,.35mm,.35mm">
                                    <w:txbxContent>
                                      <w:p w:rsidR="00000000" w:rsidRDefault="006F3B70">
                                        <w:pPr>
                                          <w:autoSpaceDE/>
                                          <w:jc w:val="center"/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258" o:spid="_x0000_s1226" style="position:absolute;left:331;top:606;width:9649;height:4759" coordorigin="331,606" coordsize="9649,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      <v:shape id="Text Box 259" o:spid="_x0000_s1227" type="#_x0000_t202" style="position:absolute;left:818;top:3606;width:474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" filled="f" stroked="f" strokecolor="#3465a4">
                                    <v:stroke joinstyle="round"/>
                                    <v:textbox inset=".35mm,.35mm,.35mm,.35mm">
                                      <w:txbxContent>
                                        <w:p w:rsidR="00000000" w:rsidRDefault="006F3B70">
                                          <w:pPr>
                                            <w:autoSpaceDE/>
                                            <w:jc w:val="center"/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>Арк.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60" o:spid="_x0000_s1228" type="#_x0000_t202" style="position:absolute;left:1409;top:3606;width:1190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" filled="f" stroked="f" strokecolor="#3465a4">
                                    <v:stroke joinstyle="round"/>
                                    <v:textbox inset=".35mm,.35mm,.35mm,.35mm">
                                      <w:txbxContent>
                                        <w:p w:rsidR="00000000" w:rsidRDefault="006F3B70">
                                          <w:pPr>
                                            <w:autoSpaceDE/>
                                            <w:jc w:val="center"/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>№ докум.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261" o:spid="_x0000_s1229" style="position:absolute;left:331;top:606;width:9649;height:4759" coordorigin="331,606" coordsize="9649,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      <v:line id="Line 262" o:spid="_x0000_s1230" style="position:absolute;visibility:visible;mso-wrap-style:square" from="341,4891" to="3990,4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" strokeweight=".71mm">
                                      <v:stroke joinstyle="miter"/>
                                    </v:line>
                                    <v:line id="Line 263" o:spid="_x0000_s1231" style="position:absolute;visibility:visible;mso-wrap-style:square" from="341,5148" to="3990,5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" strokeweight=".71mm">
                                      <v:stroke joinstyle="miter"/>
                                    </v:line>
                                    <v:shape id="Text Box 264" o:spid="_x0000_s1232" type="#_x0000_t202" style="position:absolute;left:337;top:3606;width:374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" filled="f" stroked="f" strokecolor="#3465a4">
                                      <v:stroke joinstyle="round"/>
                                      <v:textbox inset=".35mm,.35mm,.35mm,.35mm">
                                        <w:txbxContent>
                                          <w:p w:rsidR="00000000" w:rsidRDefault="006F3B70">
                                            <w:pPr>
                                              <w:autoSpaceDE/>
                                              <w:jc w:val="center"/>
                                              <w:rPr>
                                                <w:rFonts w:ascii="Journal" w:hAnsi="Journal" w:cs="Journal"/>
                                                <w:i/>
                                                <w:kern w:val="2"/>
                                                <w:sz w:val="18"/>
                                                <w:lang w:val="uk-UA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ISOCPEUR" w:hAnsi="ISOCPEUR" w:cs="ISOCPEUR"/>
                                                <w:i/>
                                                <w:kern w:val="2"/>
                                                <w:sz w:val="18"/>
                                                <w:lang w:val="uk-UA"/>
                                              </w:rPr>
                                              <w:t>Змн</w:t>
                                            </w:r>
                                            <w:r>
                                              <w:rPr>
                                                <w:rFonts w:ascii="Journal" w:hAnsi="Journal" w:cs="Journal"/>
                                                <w:i/>
                                                <w:kern w:val="2"/>
                                                <w:sz w:val="18"/>
                                                <w:lang w:val="uk-UA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Line 265" o:spid="_x0000_s1233" style="position:absolute;visibility:visible;mso-wrap-style:square" from="348,3863" to="3997,3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" strokeweight=".71mm">
                                      <v:stroke joinstyle="miter"/>
                                    </v:line>
                                    <v:line id="Line 266" o:spid="_x0000_s1234" style="position:absolute;visibility:visible;mso-wrap-style:square" from="341,3605" to="3990,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" strokeweight=".71mm">
                                      <v:stroke joinstyle="miter"/>
                                    </v:line>
                                    <v:line id="Line 267" o:spid="_x0000_s1235" style="position:absolute;visibility:visible;mso-wrap-style:square" from="341,4633" to="3990,4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" strokeweight=".71mm">
                                      <v:stroke joinstyle="miter"/>
                                    </v:line>
                                    <v:line id="Line 268" o:spid="_x0000_s1236" style="position:absolute;visibility:visible;mso-wrap-style:square" from="341,4374" to="3990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" strokeweight=".71mm">
                                      <v:stroke joinstyle="miter"/>
                                    </v:line>
                                    <v:line id="Line 269" o:spid="_x0000_s1237" style="position:absolute;visibility:visible;mso-wrap-style:square" from="331,4145" to="3980,4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" strokeweight=".71mm">
                                      <v:stroke joinstyle="miter"/>
                                    </v:line>
                                    <v:line id="Line 270" o:spid="_x0000_s1238" style="position:absolute;visibility:visible;mso-wrap-style:square" from="351,3368" to="4000,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" strokeweight=".71mm">
                                      <v:stroke joinstyle="miter"/>
                                    </v:line>
                                    <v:line id="Line 271" o:spid="_x0000_s1239" style="position:absolute;visibility:visible;mso-wrap-style:square" from="351,3110" to="4000,3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" strokeweight=".71mm">
                                      <v:stroke joinstyle="miter"/>
                                    </v:line>
                                    <v:line id="Line 272" o:spid="_x0000_s1240" style="position:absolute;visibility:visible;mso-wrap-style:square" from="351,2852" to="4000,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" strokeweight=".71mm">
                                      <v:stroke joinstyle="miter"/>
                                    </v:line>
                                    <v:group id="Group 273" o:spid="_x0000_s1241" style="position:absolute;left:336;top:606;width:9644;height:4759" coordorigin="336,606" coordsize="9644,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              <v:line id="Line 274" o:spid="_x0000_s1242" style="position:absolute;visibility:visible;mso-wrap-style:square" from="835,2593" to="835,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" strokeweight=".71mm">
                                        <v:stroke joinstyle="miter"/>
                                      </v:line>
                                      <v:line id="Line 275" o:spid="_x0000_s1243" style="position:absolute;visibility:visible;mso-wrap-style:square" from="1372,2593" to="1372,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" strokeweight=".71mm">
                                        <v:stroke joinstyle="miter"/>
                                      </v:line>
                                      <v:line id="Line 276" o:spid="_x0000_s1244" style="position:absolute;visibility:visible;mso-wrap-style:square" from="2707,2593" to="2707,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" strokeweight=".71mm">
                                        <v:stroke joinstyle="miter"/>
                                      </v:line>
                                      <v:line id="Line 277" o:spid="_x0000_s1245" style="position:absolute;visibility:visible;mso-wrap-style:square" from="3508,2593" to="3508,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" strokeweight=".71mm">
                                        <v:stroke joinstyle="miter"/>
                                      </v:line>
                                      <v:line id="Line 278" o:spid="_x0000_s1246" style="position:absolute;visibility:visible;mso-wrap-style:square" from="4042,2593" to="4042,5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" strokeweight=".71mm">
                                        <v:stroke joinstyle="miter"/>
                                      </v:line>
                                      <v:group id="Group 279" o:spid="_x0000_s1247" style="position:absolute;left:336;top:606;width:9644;height:4759" coordorigin="336,606" coordsize="9644,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                <v:group id="Group 280" o:spid="_x0000_s1248" style="position:absolute;left:1425;top:1884;width:1280;height:354" coordorigin="1425,1884" coordsize="1280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                  <v:line id="Line 281" o:spid="_x0000_s1249" style="position:absolute;visibility:visible;mso-wrap-style:square" from="1425,2239" to="2705,2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" strokeweight=".26mm">
                                            <v:stroke startarrow="classic" startarrowlength="long" endarrow="classic" endarrowlength="long" joinstyle="miter"/>
                                          </v:line>
                                          <v:shape id="Text Box 282" o:spid="_x0000_s1250" type="#_x0000_t202" style="position:absolute;left:1822;top:1884;width:479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" filled="f" stroked="f" strokecolor="#3465a4">
                                            <v:stroke joinstyle="round"/>
                                            <v:textbox>
                                              <w:txbxContent>
                                                <w:p w:rsidR="00000000" w:rsidRDefault="006F3B70">
                                                  <w:pPr>
                                                    <w:rPr>
                                                      <w:b/>
                                                      <w:kern w:val="2"/>
                                                      <w:lang w:val="uk-UA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kern w:val="2"/>
                                                      <w:lang w:val="uk-UA"/>
                                                    </w:rPr>
                                                    <w:t>23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283" o:spid="_x0000_s1251" style="position:absolute;left:2684;top:1884;width:755;height:354" coordorigin="2684,1884" coordsize="75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            <v:line id="Line 284" o:spid="_x0000_s1252" style="position:absolute;visibility:visible;mso-wrap-style:square" from="2695,2239" to="3439,2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" strokeweight=".26mm">
                                            <v:stroke startarrow="classic" startarrowlength="long" endarrow="classic" endarrowlength="long" joinstyle="miter"/>
                                          </v:line>
                                          <v:shape id="Text Box 285" o:spid="_x0000_s1253" type="#_x0000_t202" style="position:absolute;left:2684;top:1884;width:74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" filled="f" stroked="f" strokecolor="#3465a4">
                                            <v:stroke joinstyle="round"/>
                                            <v:textbox>
                                              <w:txbxContent>
                                                <w:p w:rsidR="00000000" w:rsidRDefault="006F3B70">
                                                  <w:pPr>
                                                    <w:rPr>
                                                      <w:b/>
                                                      <w:kern w:val="2"/>
                                                      <w:lang w:val="uk-UA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kern w:val="2"/>
                                                      <w:lang w:val="uk-UA"/>
                                                    </w:rPr>
                                                    <w:t xml:space="preserve">   15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line id="Line 286" o:spid="_x0000_s1254" style="position:absolute;flip:y;visibility:visible;mso-wrap-style:square" from="1372,2107" to="1372,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" strokeweight=".26mm">
                                          <v:stroke joinstyle="miter"/>
                                        </v:line>
                                        <v:line id="Line 287" o:spid="_x0000_s1255" style="position:absolute;flip:y;visibility:visible;mso-wrap-style:square" from="2707,2107" to="2707,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" strokeweight=".26mm">
                                          <v:stroke joinstyle="miter"/>
                                        </v:line>
                                        <v:line id="Line 288" o:spid="_x0000_s1256" style="position:absolute;flip:y;visibility:visible;mso-wrap-style:square" from="3508,2107" to="3508,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" strokeweight=".26mm">
                                          <v:stroke joinstyle="miter"/>
                                        </v:line>
                                        <v:line id="Line 289" o:spid="_x0000_s1257" style="position:absolute;visibility:visible;mso-wrap-style:square" from="357,2285" to="729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" strokeweight=".26mm">
                                          <v:stroke startarrow="classic" startarrowlength="long" endarrow="classic" endarrowlength="long" joinstyle="miter"/>
                                        </v:line>
                                        <v:shape id="Text Box 290" o:spid="_x0000_s1258" type="#_x0000_t202" style="position:absolute;left:394;top:1902;width:26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" filled="f" stroked="f" strokecolor="#3465a4">
                                          <v:stroke joinstyle="round"/>
                                          <v:textbox>
                                            <w:txbxContent>
                                              <w:p w:rsidR="00000000" w:rsidRDefault="006F3B70">
                                                <w:pPr>
                                                  <w:rPr>
                                                    <w:b/>
                                                    <w:kern w:val="2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kern w:val="2"/>
                                                    <w:lang w:val="uk-UA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Line 291" o:spid="_x0000_s1259" style="position:absolute;visibility:visible;mso-wrap-style:square" from="731,2285" to="1370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" strokeweight=".26mm">
                                          <v:stroke startarrow="classic" startarrowlength="long" endarrow="classic" endarrowlength="long" joinstyle="miter"/>
                                        </v:line>
                                        <v:shape id="Text Box 292" o:spid="_x0000_s1260" type="#_x0000_t202" style="position:absolute;left:874;top:1902;width:47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" filled="f" stroked="f" strokecolor="#3465a4">
                                          <v:stroke joinstyle="round"/>
                                          <v:textbox>
                                            <w:txbxContent>
                                              <w:p w:rsidR="00000000" w:rsidRDefault="006F3B70">
                                                <w:pPr>
                                                  <w:rPr>
                                                    <w:b/>
                                                    <w:kern w:val="2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kern w:val="2"/>
                                                    <w:lang w:val="uk-UA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Line 293" o:spid="_x0000_s1261" style="position:absolute;flip:y;visibility:visible;mso-wrap-style:square" from="784,2109" to="784,2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" strokeweight=".26mm">
                                          <v:stroke joinstyle="miter"/>
                                        </v:line>
                                        <v:line id="Line 294" o:spid="_x0000_s1262" style="position:absolute;visibility:visible;mso-wrap-style:square" from="3508,2283" to="3987,2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" strokeweight=".26mm">
                                          <v:stroke startarrow="classic" startarrowlength="long" endarrow="classic" endarrowlength="long" joinstyle="miter"/>
                                        </v:line>
                                        <v:shape id="Text Box 295" o:spid="_x0000_s1263" type="#_x0000_t202" style="position:absolute;left:3491;top:1900;width:47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" filled="f" stroked="f" strokecolor="#3465a4">
                                          <v:stroke joinstyle="round"/>
                                          <v:textbox>
                                            <w:txbxContent>
                                              <w:p w:rsidR="00000000" w:rsidRDefault="006F3B70">
                                                <w:pPr>
                                                  <w:rPr>
                                                    <w:b/>
                                                    <w:kern w:val="2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kern w:val="2"/>
                                                    <w:lang w:val="uk-UA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oup 296" o:spid="_x0000_s1264" style="position:absolute;left:336;top:606;width:9644;height:4759" coordorigin="336,606" coordsize="9644,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              <v:line id="Line 297" o:spid="_x0000_s1265" style="position:absolute;flip:y;visibility:visible;mso-wrap-style:square" from="4048,1590" to="4048,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" strokeweight=".26mm">
                                            <v:stroke joinstyle="miter"/>
                                          </v:line>
                                          <v:line id="Line 298" o:spid="_x0000_s1266" style="position:absolute;visibility:visible;mso-wrap-style:square" from="7252,1714" to="9979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" strokeweight=".26mm">
                                            <v:stroke startarrow="classic" startarrowlength="long" endarrow="classic" endarrowlength="long" joinstyle="miter"/>
                                          </v:line>
                                          <v:group id="Group 299" o:spid="_x0000_s1267" style="position:absolute;left:336;top:606;width:9644;height:4759" coordorigin="336,606" coordsize="9644,4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                <v:rect id="Rectangle 300" o:spid="_x0000_s1268" style="position:absolute;left:336;top:606;width:9634;height:47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" filled="f" strokeweight=".71mm"/>
                                            <v:line id="Line 301" o:spid="_x0000_s1269" style="position:absolute;visibility:visible;mso-wrap-style:square" from="363,1145" to="9979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" strokeweight=".26mm">
                                              <v:stroke startarrow="classic" startarrowlength="long" endarrow="classic" endarrowlength="long" joinstyle="miter"/>
                                            </v:line>
                                            <v:shape id="Text Box 302" o:spid="_x0000_s1270" type="#_x0000_t202" style="position:absolute;left:5417;top:762;width:80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" filled="f" stroked="f" strokecolor="#3465a4">
                                              <v:stroke joinstyle="round"/>
                                              <v:textbox>
                                                <w:txbxContent>
                                                  <w:p w:rsidR="00000000" w:rsidRDefault="006F3B70">
                                                    <w:pPr>
                                                      <w:rPr>
                                                        <w:b/>
                                                        <w:kern w:val="2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kern w:val="2"/>
                                                        <w:lang w:val="en-US"/>
                                                      </w:rPr>
                                                      <w:t>185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line id="Line 303" o:spid="_x0000_s1271" style="position:absolute;visibility:visible;mso-wrap-style:square" from="4048,1696" to="7203,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" strokeweight=".26mm">
                                            <v:stroke startarrow="classic" startarrowlength="long" endarrow="classic" endarrowlength="long" joinstyle="miter"/>
                                          </v:line>
                                          <v:line id="Line 304" o:spid="_x0000_s1272" style="position:absolute;visibility:visible;mso-wrap-style:square" from="363,1696" to="3998,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" strokeweight=".26mm">
                                            <v:stroke startarrow="classic" startarrowlength="long" endarrow="classic" endarrowlength="long" joinstyle="miter"/>
                                          </v:line>
                                          <v:shape id="Text Box 305" o:spid="_x0000_s1273" type="#_x0000_t202" style="position:absolute;left:1841;top:1313;width:48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" filled="f" stroked="f" strokecolor="#3465a4">
                                            <v:stroke joinstyle="round"/>
                                            <v:textbox>
                                              <w:txbxContent>
                                                <w:p w:rsidR="00000000" w:rsidRDefault="006F3B70">
                                                  <w:pPr>
                                                    <w:rPr>
                                                      <w:b/>
                                                      <w:kern w:val="2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kern w:val="2"/>
                                                      <w:lang w:val="en-US"/>
                                                    </w:rPr>
                                                    <w:t>65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Line 306" o:spid="_x0000_s1274" style="position:absolute;flip:y;visibility:visible;mso-wrap-style:square" from="7252,1590" to="7252,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" strokeweight=".26mm">
                                            <v:stroke joinstyle="miter"/>
                                          </v:line>
                                          <v:shape id="Text Box 307" o:spid="_x0000_s1275" type="#_x0000_t202" style="position:absolute;left:5366;top:1331;width:48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" filled="f" stroked="f" strokecolor="#3465a4">
                                            <v:stroke joinstyle="round"/>
                                            <v:textbox>
                                              <w:txbxContent>
                                                <w:p w:rsidR="00000000" w:rsidRDefault="006F3B70">
                                                  <w:pPr>
                                                    <w:rPr>
                                                      <w:b/>
                                                      <w:kern w:val="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kern w:val="2"/>
                                                    </w:rPr>
                                                    <w:t>70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308" o:spid="_x0000_s1276" type="#_x0000_t202" style="position:absolute;left:8463;top:1331;width:48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" filled="f" stroked="f" strokecolor="#3465a4">
                                            <v:stroke joinstyle="round"/>
                                            <v:textbox>
                                              <w:txbxContent>
                                                <w:p w:rsidR="00000000" w:rsidRDefault="006F3B70">
                                                  <w:pPr>
                                                    <w:rPr>
                                                      <w:b/>
                                                      <w:kern w:val="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kern w:val="2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  <w:r>
                                                    <w:rPr>
                                                      <w:b/>
                                                      <w:kern w:val="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  <v:line id="Line 309" o:spid="_x0000_s1277" style="position:absolute;flip:y;visibility:visible;mso-wrap-style:square" from="8040,2882" to="8040,3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" strokeweight=".26mm">
                      <v:stroke joinstyle="miter"/>
                    </v:line>
                    <v:shape id="Text Box 310" o:spid="_x0000_s1278" type="#_x0000_t202" style="position:absolute;left:7325;top:2624;width:75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" filled="f" stroked="f" strokecolor="#3465a4">
                      <v:stroke joinstyle="round"/>
                      <v:textbox>
                        <w:txbxContent>
                          <w:p w:rsidR="00000000" w:rsidRDefault="006F3B70">
                            <w:pPr>
                              <w:rPr>
                                <w:b/>
                                <w:kern w:val="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kern w:val="2"/>
                                <w:lang w:val="uk-UA"/>
                              </w:rPr>
                              <w:t xml:space="preserve">   15</w:t>
                            </w:r>
                          </w:p>
                        </w:txbxContent>
                      </v:textbox>
                    </v:shape>
                    <v:line id="Line 311" o:spid="_x0000_s1279" style="position:absolute;flip:y;visibility:visible;mso-wrap-style:square" from="7293,2882" to="7293,3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" strokeweight=".26mm">
                      <v:stroke joinstyle="miter"/>
                    </v:line>
                    <v:line id="Line 312" o:spid="_x0000_s1280" style="position:absolute;flip:x;visibility:visible;mso-wrap-style:square" from="8019,3007" to="8938,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" strokeweight=".26mm">
                      <v:stroke startarrow="classic" startarrowlength="long" endarrow="classic" endarrowlength="long" joinstyle="miter"/>
                    </v:line>
                    <v:line id="Line 313" o:spid="_x0000_s1281" style="position:absolute;flip:x;visibility:visible;mso-wrap-style:square" from="7269,3007" to="7977,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" strokeweight=".26mm">
                      <v:stroke startarrow="classic" startarrowlength="long" endarrow="classic" endarrowlength="long" joinstyle="miter"/>
                    </v:line>
                    <v:shape id="Text Box 314" o:spid="_x0000_s1282" type="#_x0000_t202" style="position:absolute;left:8073;top:2624;width:75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" filled="f" stroked="f" strokecolor="#3465a4">
                      <v:stroke joinstyle="round"/>
                      <v:textbox>
                        <w:txbxContent>
                          <w:p w:rsidR="00000000" w:rsidRDefault="006F3B70">
                            <w:pPr>
                              <w:rPr>
                                <w:b/>
                                <w:kern w:val="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kern w:val="2"/>
                                <w:lang w:val="uk-UA"/>
                              </w:rPr>
                              <w:t xml:space="preserve">   17</w:t>
                            </w:r>
                          </w:p>
                        </w:txbxContent>
                      </v:textbox>
                    </v:shape>
                  </v:group>
                </v:group>
                <w10:wrap type="square"/>
              </v:group>
            </w:pict>
          </mc:Fallback>
        </mc:AlternateContent>
      </w:r>
      <w:r w:rsidR="006F3B70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  <w:lang w:val="uk-UA"/>
        </w:rPr>
        <w:t xml:space="preserve">ДСТУ </w:t>
      </w:r>
      <w:r w:rsidR="006F3B70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ГОСТ </w:t>
      </w:r>
      <w:r w:rsidR="006F3B70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  <w:lang w:val="uk-UA"/>
        </w:rPr>
        <w:t>2.104:</w:t>
      </w:r>
      <w:r w:rsidR="006F3B70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>2006</w:t>
      </w:r>
      <w:r w:rsidR="006F3B70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  <w:lang w:val="uk-UA"/>
        </w:rPr>
        <w:t xml:space="preserve"> Форма </w:t>
      </w:r>
      <w:r w:rsidR="006F3B70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>1</w:t>
      </w:r>
    </w:p>
    <w:p w:rsidR="00000000" w:rsidRDefault="0054448F">
      <w:pPr>
        <w:shd w:val="clear" w:color="auto" w:fill="FFFFFF"/>
        <w:ind w:left="320"/>
        <w:jc w:val="center"/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2059305</wp:posOffset>
                </wp:positionV>
                <wp:extent cx="435610" cy="570230"/>
                <wp:effectExtent l="0" t="0" r="0" b="0"/>
                <wp:wrapNone/>
                <wp:docPr id="170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6F3B70">
                            <w:pPr>
                              <w:jc w:val="center"/>
                              <w:rPr>
                                <w:b/>
                                <w:kern w:val="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kern w:val="2"/>
                                <w:lang w:val="uk-UA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5" o:spid="_x0000_s1283" type="#_x0000_t202" style="position:absolute;left:0;text-align:left;margin-left:-31.35pt;margin-top:162.15pt;width:34.3pt;height:4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" filled="f" stroked="f" strokecolor="#3465a4">
                <v:stroke joinstyle="round"/>
                <v:textbox>
                  <w:txbxContent>
                    <w:p w:rsidR="00000000" w:rsidRDefault="006F3B70">
                      <w:pPr>
                        <w:jc w:val="center"/>
                        <w:rPr>
                          <w:b/>
                          <w:kern w:val="2"/>
                          <w:lang w:val="uk-UA"/>
                        </w:rPr>
                      </w:pPr>
                      <w:r>
                        <w:rPr>
                          <w:b/>
                          <w:kern w:val="2"/>
                          <w:lang w:val="uk-UA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6F3B70">
      <w:pPr>
        <w:shd w:val="clear" w:color="auto" w:fill="FFFFFF"/>
        <w:spacing w:before="11"/>
        <w:ind w:left="432"/>
        <w:jc w:val="center"/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uk-UA"/>
        </w:rPr>
      </w:pPr>
    </w:p>
    <w:p w:rsidR="00000000" w:rsidRDefault="006F3B70">
      <w:pPr>
        <w:shd w:val="clear" w:color="auto" w:fill="FFFFFF"/>
        <w:spacing w:before="11"/>
        <w:ind w:left="432"/>
        <w:jc w:val="center"/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uk-UA"/>
        </w:rPr>
      </w:pPr>
    </w:p>
    <w:p w:rsidR="00000000" w:rsidRDefault="006F3B70">
      <w:pPr>
        <w:shd w:val="clear" w:color="auto" w:fill="FFFFFF"/>
        <w:spacing w:before="11"/>
        <w:ind w:left="432"/>
        <w:jc w:val="center"/>
      </w:pP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uk-UA"/>
        </w:rPr>
        <w:t xml:space="preserve">ДСТУ </w:t>
      </w: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ГОСТ </w:t>
      </w: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uk-UA"/>
        </w:rPr>
        <w:t>2.104:</w:t>
      </w: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2006</w:t>
      </w: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uk-UA"/>
        </w:rPr>
        <w:t xml:space="preserve"> Форма 2</w:t>
      </w:r>
    </w:p>
    <w:p w:rsidR="00000000" w:rsidRDefault="0054448F">
      <w:pPr>
        <w:shd w:val="clear" w:color="auto" w:fill="FFFFFF"/>
        <w:spacing w:before="72"/>
        <w:ind w:left="400"/>
        <w:jc w:val="center"/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-326390</wp:posOffset>
                </wp:positionH>
                <wp:positionV relativeFrom="paragraph">
                  <wp:posOffset>210185</wp:posOffset>
                </wp:positionV>
                <wp:extent cx="7096125" cy="2737485"/>
                <wp:effectExtent l="0" t="0" r="0" b="0"/>
                <wp:wrapSquare wrapText="bothSides"/>
                <wp:docPr id="72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6125" cy="2737485"/>
                          <a:chOff x="-515" y="331"/>
                          <a:chExt cx="11174" cy="4311"/>
                        </a:xfrm>
                      </wpg:grpSpPr>
                      <wps:wsp>
                        <wps:cNvPr id="7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9121" y="964"/>
                            <a:ext cx="460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rPr>
                                  <w:b/>
                                  <w:kern w:val="2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kern w:val="2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kern w:val="2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kern w:val="2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6102" y="964"/>
                            <a:ext cx="460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rPr>
                                  <w:b/>
                                  <w:kern w:val="2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kern w:val="2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kern w:val="2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kern w:val="2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5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2981" y="964"/>
                            <a:ext cx="460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rPr>
                                  <w:b/>
                                  <w:kern w:val="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kern w:val="2"/>
                                  <w:lang w:val="en-US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1594" y="826"/>
                            <a:ext cx="9066" cy="0"/>
                          </a:xfrm>
                          <a:prstGeom prst="line">
                            <a:avLst/>
                          </a:prstGeom>
                          <a:noFill/>
                          <a:ln w="9360" cap="flat">
                            <a:solidFill>
                              <a:srgbClr val="000000"/>
                            </a:solidFill>
                            <a:miter lim="800000"/>
                            <a:headEnd type="stealth" w="med" len="lg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6353" y="428"/>
                            <a:ext cx="762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rPr>
                                  <w:b/>
                                  <w:kern w:val="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kern w:val="2"/>
                                  <w:lang w:val="en-US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8" name="Group 322"/>
                        <wpg:cNvGrpSpPr>
                          <a:grpSpLocks/>
                        </wpg:cNvGrpSpPr>
                        <wpg:grpSpPr bwMode="auto">
                          <a:xfrm>
                            <a:off x="-515" y="2529"/>
                            <a:ext cx="1953" cy="2094"/>
                            <a:chOff x="-515" y="2529"/>
                            <a:chExt cx="1953" cy="2094"/>
                          </a:xfrm>
                        </wpg:grpSpPr>
                        <wpg:grpSp>
                          <wpg:cNvPr id="79" name="Group 323"/>
                          <wpg:cNvGrpSpPr>
                            <a:grpSpLocks/>
                          </wpg:cNvGrpSpPr>
                          <wpg:grpSpPr bwMode="auto">
                            <a:xfrm>
                              <a:off x="1028" y="2529"/>
                              <a:ext cx="410" cy="2094"/>
                              <a:chOff x="1028" y="2529"/>
                              <a:chExt cx="410" cy="2094"/>
                            </a:xfrm>
                          </wpg:grpSpPr>
                          <wps:wsp>
                            <wps:cNvPr id="80" name="Line 32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028" y="4623"/>
                                <a:ext cx="410" cy="0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Line 3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028" y="2529"/>
                                <a:ext cx="410" cy="0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3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51" y="2529"/>
                                <a:ext cx="0" cy="2052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 type="stealth" w="med" len="lg"/>
                                <a:tailEnd type="stealth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3" name="Text Box 327"/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-514" y="2618"/>
                              <a:ext cx="1301" cy="4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jc w:val="center"/>
                                  <w:rPr>
                                    <w:b/>
                                    <w:kern w:val="2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kern w:val="2"/>
                                    <w:lang w:val="uk-UA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4" name="Group 328"/>
                        <wpg:cNvGrpSpPr>
                          <a:grpSpLocks/>
                        </wpg:cNvGrpSpPr>
                        <wpg:grpSpPr bwMode="auto">
                          <a:xfrm>
                            <a:off x="1523" y="331"/>
                            <a:ext cx="9124" cy="4311"/>
                            <a:chOff x="1523" y="331"/>
                            <a:chExt cx="9124" cy="4311"/>
                          </a:xfrm>
                        </wpg:grpSpPr>
                        <wpg:grpSp>
                          <wpg:cNvPr id="85" name="Group 329"/>
                          <wpg:cNvGrpSpPr>
                            <a:grpSpLocks/>
                          </wpg:cNvGrpSpPr>
                          <wpg:grpSpPr bwMode="auto">
                            <a:xfrm>
                              <a:off x="1523" y="331"/>
                              <a:ext cx="9124" cy="4311"/>
                              <a:chOff x="1523" y="331"/>
                              <a:chExt cx="9124" cy="4311"/>
                            </a:xfrm>
                          </wpg:grpSpPr>
                          <wps:wsp>
                            <wps:cNvPr id="86" name="Line 33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789" y="2834"/>
                                <a:ext cx="0" cy="443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33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594" y="2833"/>
                                <a:ext cx="0" cy="443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33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085" y="2834"/>
                                <a:ext cx="0" cy="443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9" name="Group 3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23" y="331"/>
                                <a:ext cx="9124" cy="4311"/>
                                <a:chOff x="1523" y="331"/>
                                <a:chExt cx="9124" cy="4311"/>
                              </a:xfrm>
                            </wpg:grpSpPr>
                            <wps:wsp>
                              <wps:cNvPr id="90" name="Line 3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93" y="2029"/>
                                  <a:ext cx="0" cy="4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360" cap="flat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3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46" y="2029"/>
                                  <a:ext cx="0" cy="4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360" cap="flat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3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05" y="2029"/>
                                  <a:ext cx="0" cy="4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360" cap="flat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3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59" y="2029"/>
                                  <a:ext cx="0" cy="4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360" cap="flat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3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85" y="2153"/>
                                  <a:ext cx="7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360" cap="flat">
                                  <a:solidFill>
                                    <a:srgbClr val="000000"/>
                                  </a:solidFill>
                                  <a:miter lim="800000"/>
                                  <a:headEnd type="stealth" w="med" len="lg"/>
                                  <a:tailEnd type="stealth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3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25" y="2153"/>
                                  <a:ext cx="12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360" cap="flat">
                                  <a:solidFill>
                                    <a:srgbClr val="000000"/>
                                  </a:solidFill>
                                  <a:miter lim="800000"/>
                                  <a:headEnd type="stealth" w="med" len="lg"/>
                                  <a:tailEnd type="stealth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3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38" y="2153"/>
                                  <a:ext cx="4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360" cap="flat">
                                  <a:solidFill>
                                    <a:srgbClr val="000000"/>
                                  </a:solidFill>
                                  <a:miter lim="800000"/>
                                  <a:headEnd type="stealth" w="med" len="lg"/>
                                  <a:tailEnd type="stealth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3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23" y="2153"/>
                                  <a:ext cx="40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360" cap="flat">
                                  <a:solidFill>
                                    <a:srgbClr val="000000"/>
                                  </a:solidFill>
                                  <a:miter lim="800000"/>
                                  <a:headEnd type="stealth" w="med" len="lg"/>
                                  <a:tailEnd type="stealth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8" name="Group 3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43" y="331"/>
                                  <a:ext cx="9104" cy="4311"/>
                                  <a:chOff x="1543" y="331"/>
                                  <a:chExt cx="9104" cy="4311"/>
                                </a:xfrm>
                              </wpg:grpSpPr>
                              <wpg:grpSp>
                                <wpg:cNvPr id="99" name="Group 3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43" y="331"/>
                                    <a:ext cx="9104" cy="4311"/>
                                    <a:chOff x="1543" y="331"/>
                                    <a:chExt cx="9104" cy="4311"/>
                                  </a:xfrm>
                                </wpg:grpSpPr>
                                <wpg:grpSp>
                                  <wpg:cNvPr id="100" name="Group 3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543" y="331"/>
                                      <a:ext cx="9104" cy="4311"/>
                                      <a:chOff x="1543" y="331"/>
                                      <a:chExt cx="9104" cy="4311"/>
                                    </a:xfrm>
                                  </wpg:grpSpPr>
                                  <wps:wsp>
                                    <wps:cNvPr id="101" name="Line 34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586" y="2963"/>
                                        <a:ext cx="1061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360" cap="flat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 type="stealth" w="med" len="lg"/>
                                        <a:tailEnd type="stealth" w="med" len="lg"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2" name="Text Box 3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716" y="2583"/>
                                        <a:ext cx="860" cy="2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cap="flat">
                                            <a:solidFill>
                                              <a:srgbClr val="3465A4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00000" w:rsidRDefault="006F3B70">
                                          <w:pPr>
                                            <w:rPr>
                                              <w:b/>
                                              <w:kern w:val="2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kern w:val="2"/>
                                              <w:lang w:val="uk-UA"/>
                                            </w:rPr>
                                            <w:t xml:space="preserve"> 1</w:t>
                                          </w:r>
                                          <w:r>
                                            <w:rPr>
                                              <w:b/>
                                              <w:kern w:val="2"/>
                                              <w:lang w:val="en-US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03" name="Text Box 3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108" y="2583"/>
                                        <a:ext cx="709" cy="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cap="flat">
                                            <a:solidFill>
                                              <a:srgbClr val="3465A4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00000" w:rsidRDefault="006F3B70">
                                          <w:pPr>
                                            <w:rPr>
                                              <w:b/>
                                              <w:kern w:val="2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kern w:val="2"/>
                                              <w:lang w:val="uk-UA"/>
                                            </w:rPr>
                                            <w:t xml:space="preserve">   15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04" name="Text Box 3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861" y="2583"/>
                                        <a:ext cx="457" cy="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 cap="flat">
                                            <a:solidFill>
                                              <a:srgbClr val="3465A4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00000" w:rsidRDefault="006F3B70">
                                          <w:pPr>
                                            <w:rPr>
                                              <w:b/>
                                              <w:kern w:val="2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kern w:val="2"/>
                                              <w:lang w:val="uk-UA"/>
                                            </w:rPr>
                                            <w:t xml:space="preserve"> 1</w:t>
                                          </w:r>
                                          <w:r>
                                            <w:rPr>
                                              <w:b/>
                                              <w:kern w:val="2"/>
                                              <w:lang w:val="en-US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05" name="Group 34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543" y="331"/>
                                        <a:ext cx="9104" cy="4311"/>
                                        <a:chOff x="1543" y="331"/>
                                        <a:chExt cx="9104" cy="4311"/>
                                      </a:xfrm>
                                    </wpg:grpSpPr>
                                    <wps:wsp>
                                      <wps:cNvPr id="106" name="Rectangle 35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55" y="331"/>
                                          <a:ext cx="9091" cy="43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5560" cap="flat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 rot="0" vert="horz" wrap="non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7" name="Group 35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543" y="2536"/>
                                          <a:ext cx="9096" cy="2095"/>
                                          <a:chOff x="1543" y="2536"/>
                                          <a:chExt cx="9096" cy="2095"/>
                                        </a:xfrm>
                                      </wpg:grpSpPr>
                                      <wps:wsp>
                                        <wps:cNvPr id="108" name="Line 35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995" y="2543"/>
                                            <a:ext cx="0" cy="74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09" name="Line 35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551" y="2536"/>
                                            <a:ext cx="908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0" name="Line 35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542" y="2550"/>
                                            <a:ext cx="0" cy="208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1" name="Line 35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3793" y="2550"/>
                                            <a:ext cx="0" cy="208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2" name="Line 35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4543" y="2550"/>
                                            <a:ext cx="0" cy="208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3" name="Line 35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044" y="2543"/>
                                            <a:ext cx="0" cy="208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4" name="Line 35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797" y="3345"/>
                                            <a:ext cx="0" cy="48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5" name="Line 35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551" y="4145"/>
                                            <a:ext cx="343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6" name="Line 360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551" y="4413"/>
                                            <a:ext cx="343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17" name="Text Box 36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51" y="3076"/>
                                            <a:ext cx="349" cy="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000000" w:rsidRDefault="006F3B70">
                                              <w:pPr>
                                                <w:autoSpaceDE/>
                                                <w:jc w:val="center"/>
                                                <w:rPr>
                                                  <w:rFonts w:ascii="Journal" w:hAnsi="Journal" w:cs="Journal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  <w:t>Змн</w:t>
                                              </w:r>
                                              <w:r>
                                                <w:rPr>
                                                  <w:rFonts w:ascii="Journal" w:hAnsi="Journal" w:cs="Journal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600" tIns="12600" rIns="12600" bIns="126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18" name="Text Box 36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007" y="3076"/>
                                            <a:ext cx="449" cy="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000000" w:rsidRDefault="006F3B70">
                                              <w:pPr>
                                                <w:autoSpaceDE/>
                                                <w:jc w:val="center"/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  <w:t>Арк.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600" tIns="12600" rIns="12600" bIns="126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19" name="Text Box 36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563" y="3076"/>
                                            <a:ext cx="1123" cy="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000000" w:rsidRDefault="006F3B70">
                                              <w:pPr>
                                                <w:autoSpaceDE/>
                                                <w:jc w:val="center"/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  <w:t>№ докум.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600" tIns="12600" rIns="12600" bIns="126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20" name="Text Box 36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96" y="3076"/>
                                            <a:ext cx="648" cy="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000000" w:rsidRDefault="006F3B70">
                                              <w:pPr>
                                                <w:autoSpaceDE/>
                                                <w:jc w:val="center"/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  <w:t>Підпис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600" tIns="12600" rIns="12600" bIns="126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21" name="Text Box 36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550" y="3076"/>
                                            <a:ext cx="403" cy="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000000" w:rsidRDefault="006F3B70">
                                              <w:pPr>
                                                <w:autoSpaceDE/>
                                                <w:jc w:val="center"/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600" tIns="12600" rIns="12600" bIns="126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22" name="Text Box 36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807" y="3338"/>
                                            <a:ext cx="620" cy="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000000" w:rsidRDefault="006F3B70">
                                              <w:pPr>
                                                <w:autoSpaceDE/>
                                                <w:jc w:val="center"/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  <w:t>Арк.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600" tIns="12600" rIns="12600" bIns="126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23" name="Text Box 36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833" y="3635"/>
                                            <a:ext cx="620" cy="1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non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24" name="Text Box 36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094" y="2769"/>
                                            <a:ext cx="5513" cy="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non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25" name="Line 36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551" y="3340"/>
                                            <a:ext cx="9088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26" name="Line 370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552" y="3073"/>
                                            <a:ext cx="343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27" name="Line 37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551" y="2803"/>
                                            <a:ext cx="343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28" name="Line 37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551" y="3876"/>
                                            <a:ext cx="343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29" name="Line 37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551" y="3606"/>
                                            <a:ext cx="343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30" name="Group 37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543" y="3345"/>
                                            <a:ext cx="2155" cy="193"/>
                                            <a:chOff x="1543" y="3345"/>
                                            <a:chExt cx="2155" cy="193"/>
                                          </a:xfrm>
                                        </wpg:grpSpPr>
                                        <wps:wsp>
                                          <wps:cNvPr id="131" name="Text Box 375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543" y="3345"/>
                                              <a:ext cx="928" cy="1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 cap="flat">
                                                  <a:solidFill>
                                                    <a:srgbClr val="3465A4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000000" w:rsidRDefault="006F3B70">
                                                <w:pPr>
                                                  <w:autoSpaceDE/>
                                                  <w:jc w:val="both"/>
                                                  <w:rPr>
                                                    <w:rFonts w:ascii="Journal" w:hAnsi="Journal" w:cs="Journal"/>
                                                    <w:i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hAnsi="ISOCPEUR" w:cs="ISOCPEUR"/>
                                                    <w:i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  <w:t xml:space="preserve"> Розроб</w:t>
                                                </w:r>
                                                <w:r>
                                                  <w:rPr>
                                                    <w:rFonts w:ascii="Journal" w:hAnsi="Journal" w:cs="Journal"/>
                                                    <w:i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600" tIns="12600" rIns="12600" bIns="126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32" name="Text Box 376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560" y="3345"/>
                                              <a:ext cx="1137" cy="1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 cap="flat">
                                                  <a:solidFill>
                                                    <a:srgbClr val="3465A4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000000" w:rsidRDefault="006F3B70">
                                                <w:pPr>
                                                  <w:rPr>
                                                    <w:kern w:val="2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kern w:val="2"/>
                                                    <w:lang w:val="en-US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kern w:val="2"/>
                                                    <w:lang w:val="uk-UA"/>
                                                  </w:rPr>
                                                  <w:t>Поліщук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600" tIns="12600" rIns="12600" bIns="126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33" name="Group 37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543" y="3609"/>
                                            <a:ext cx="2155" cy="193"/>
                                            <a:chOff x="1543" y="3609"/>
                                            <a:chExt cx="2155" cy="193"/>
                                          </a:xfrm>
                                        </wpg:grpSpPr>
                                        <wps:wsp>
                                          <wps:cNvPr id="134" name="Text Box 37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543" y="3609"/>
                                              <a:ext cx="928" cy="1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 cap="flat">
                                                  <a:solidFill>
                                                    <a:srgbClr val="3465A4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000000" w:rsidRDefault="006F3B70">
                                                <w:pPr>
                                                  <w:autoSpaceDE/>
                                                  <w:jc w:val="both"/>
                                                  <w:rPr>
                                                    <w:rFonts w:ascii="ISOCPEUR" w:hAnsi="ISOCPEUR" w:cs="ISOCPEUR"/>
                                                    <w:i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hAnsi="ISOCPEUR" w:cs="ISOCPEUR"/>
                                                    <w:i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  <w:t xml:space="preserve"> Перевір.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600" tIns="12600" rIns="12600" bIns="126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35" name="Text Box 379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560" y="3609"/>
                                              <a:ext cx="1137" cy="1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 cap="flat">
                                                  <a:solidFill>
                                                    <a:srgbClr val="3465A4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000000" w:rsidRDefault="006F3B70">
                                                <w:pPr>
                                                  <w:autoSpaceDE/>
                                                  <w:jc w:val="both"/>
                                                  <w:rPr>
                                                    <w:rFonts w:ascii="Times New Roman" w:hAnsi="Times New Roman" w:cs="Times New Roman"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i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  <w:t>Шаповалова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600" tIns="12600" rIns="12600" bIns="126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36" name="Group 38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557" y="3899"/>
                                            <a:ext cx="2156" cy="193"/>
                                            <a:chOff x="1557" y="3899"/>
                                            <a:chExt cx="2156" cy="193"/>
                                          </a:xfrm>
                                        </wpg:grpSpPr>
                                        <wps:wsp>
                                          <wps:cNvPr id="137" name="Text Box 381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557" y="3899"/>
                                              <a:ext cx="928" cy="1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 cap="flat">
                                                  <a:solidFill>
                                                    <a:srgbClr val="3465A4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 rot="0" vert="horz" wrap="non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38" name="Text Box 38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574" y="3899"/>
                                              <a:ext cx="1138" cy="1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 cap="flat">
                                                  <a:solidFill>
                                                    <a:srgbClr val="3465A4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bodyPr rot="0" vert="horz" wrap="none" lIns="91440" tIns="45720" rIns="91440" bIns="45720" anchor="ctr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39" name="Group 38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543" y="4141"/>
                                            <a:ext cx="2155" cy="193"/>
                                            <a:chOff x="1543" y="4141"/>
                                            <a:chExt cx="2155" cy="193"/>
                                          </a:xfrm>
                                        </wpg:grpSpPr>
                                        <wps:wsp>
                                          <wps:cNvPr id="140" name="Text Box 38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543" y="4141"/>
                                              <a:ext cx="928" cy="1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 cap="flat">
                                                  <a:solidFill>
                                                    <a:srgbClr val="3465A4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000000" w:rsidRDefault="006F3B70">
                                                <w:pPr>
                                                  <w:autoSpaceDE/>
                                                  <w:jc w:val="both"/>
                                                  <w:rPr>
                                                    <w:rFonts w:ascii="ISOCPEUR" w:hAnsi="ISOCPEUR" w:cs="ISOCPEUR"/>
                                                    <w:i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hAnsi="ISOCPEUR" w:cs="ISOCPEUR"/>
                                                    <w:i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  <w:t xml:space="preserve"> Н. Контр.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600" tIns="12600" rIns="12600" bIns="126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41" name="Text Box 385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560" y="4141"/>
                                              <a:ext cx="1137" cy="1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 cap="flat">
                                                  <a:solidFill>
                                                    <a:srgbClr val="3465A4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000000" w:rsidRDefault="006F3B70">
                                                <w:pPr>
                                                  <w:autoSpaceDE/>
                                                  <w:jc w:val="both"/>
                                                  <w:rPr>
                                                    <w:rFonts w:ascii="Times New Roman" w:hAnsi="Times New Roman" w:cs="Times New Roman"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  <w:t xml:space="preserve"> Гурін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600" tIns="12600" rIns="12600" bIns="126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42" name="Group 38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543" y="4403"/>
                                            <a:ext cx="2155" cy="193"/>
                                            <a:chOff x="1543" y="4403"/>
                                            <a:chExt cx="2155" cy="193"/>
                                          </a:xfrm>
                                        </wpg:grpSpPr>
                                        <wps:wsp>
                                          <wps:cNvPr id="143" name="Text Box 38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543" y="4403"/>
                                              <a:ext cx="928" cy="1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 cap="flat">
                                                  <a:solidFill>
                                                    <a:srgbClr val="3465A4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000000" w:rsidRDefault="006F3B70">
                                                <w:pPr>
                                                  <w:autoSpaceDE/>
                                                  <w:jc w:val="both"/>
                                                  <w:rPr>
                                                    <w:rFonts w:ascii="ISOCPEUR" w:hAnsi="ISOCPEUR" w:cs="ISOCPEUR"/>
                                                    <w:i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hAnsi="ISOCPEUR" w:cs="ISOCPEUR"/>
                                                    <w:i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  <w:t xml:space="preserve"> Затверд.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600" tIns="12600" rIns="12600" bIns="126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44" name="Text Box 38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560" y="4403"/>
                                              <a:ext cx="1137" cy="1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 cap="flat">
                                                  <a:solidFill>
                                                    <a:srgbClr val="3465A4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/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000000" w:rsidRDefault="006F3B70">
                                                <w:pPr>
                                                  <w:autoSpaceDE/>
                                                  <w:jc w:val="both"/>
                                                  <w:rPr>
                                                    <w:rFonts w:ascii="Times New Roman" w:hAnsi="Times New Roman" w:cs="Times New Roman"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kern w:val="2"/>
                                                    <w:sz w:val="18"/>
                                                    <w:lang w:val="uk-UA"/>
                                                  </w:rPr>
                                                  <w:t xml:space="preserve"> Тимошенко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600" tIns="12600" rIns="12600" bIns="126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5" name="Line 38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047" y="3345"/>
                                            <a:ext cx="0" cy="127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46" name="Text Box 39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106" y="3401"/>
                                            <a:ext cx="2826" cy="11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non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47" name="Line 39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052" y="3609"/>
                                            <a:ext cx="2587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48" name="Line 39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051" y="3877"/>
                                            <a:ext cx="2587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49" name="Line 39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9547" y="3345"/>
                                            <a:ext cx="0" cy="48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56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50" name="Text Box 39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059" y="3338"/>
                                            <a:ext cx="620" cy="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000000" w:rsidRDefault="006F3B70">
                                              <w:pPr>
                                                <w:autoSpaceDE/>
                                                <w:jc w:val="center"/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  <w:t>Літ.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600" tIns="12600" rIns="12600" bIns="126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51" name="Text Box 39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573" y="3338"/>
                                            <a:ext cx="1011" cy="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000000" w:rsidRDefault="006F3B70">
                                              <w:pPr>
                                                <w:autoSpaceDE/>
                                                <w:jc w:val="center"/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 w:cs="ISOCPEUR"/>
                                                  <w:i/>
                                                  <w:kern w:val="2"/>
                                                  <w:sz w:val="18"/>
                                                  <w:lang w:val="uk-UA"/>
                                                </w:rPr>
                                                <w:t>Аркушів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600" tIns="12600" rIns="12600" bIns="126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52" name="Text Box 39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594" y="3629"/>
                                            <a:ext cx="1011" cy="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non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3" name="Line 39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296" y="3614"/>
                                            <a:ext cx="0" cy="21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60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54" name="Line 39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8547" y="3615"/>
                                            <a:ext cx="0" cy="21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600" cap="flat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55" name="Text Box 39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086" y="4091"/>
                                            <a:ext cx="2514" cy="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 cap="flat">
                                                <a:solidFill>
                                                  <a:srgbClr val="3465A4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bodyPr rot="0" vert="horz" wrap="non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156" name="Line 40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781" y="2963"/>
                                        <a:ext cx="759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360" cap="flat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 type="stealth" w="med" len="lg"/>
                                        <a:tailEnd type="stealth" w="med" len="lg"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7" name="Line 40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077" y="2963"/>
                                        <a:ext cx="659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360" cap="flat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 type="stealth" w="med" len="lg"/>
                                        <a:tailEnd type="stealth" w="med" len="lg"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58" name="Line 40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077" y="1408"/>
                                      <a:ext cx="257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 cap="flat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stealth" w="med" len="lg"/>
                                      <a:tailEnd type="stealth" w="med" len="lg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9" name="Line 40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58" y="1408"/>
                                      <a:ext cx="297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 cap="flat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stealth" w="med" len="lg"/>
                                      <a:tailEnd type="stealth" w="med" len="lg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0" name="Line 40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87" y="1408"/>
                                      <a:ext cx="342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 cap="flat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stealth" w="med" len="lg"/>
                                      <a:tailEnd type="stealth" w="med" len="lg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1" name="Line 40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8077" y="1280"/>
                                      <a:ext cx="0" cy="119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 cap="flat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62" name="Text Box 4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15" y="1763"/>
                                    <a:ext cx="256" cy="3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00000" w:rsidRDefault="006F3B70">
                                      <w:pPr>
                                        <w:overflowPunct/>
                                        <w:autoSpaceDE/>
                                        <w:rPr>
                                          <w:rFonts w:ascii="Times New Roman" w:hAnsi="Times New Roman" w:cs="Times New Roman"/>
                                          <w:bCs/>
                                          <w:kern w:val="2"/>
                                          <w:sz w:val="20"/>
                                          <w:szCs w:val="24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Cs/>
                                          <w:kern w:val="2"/>
                                          <w:sz w:val="20"/>
                                          <w:szCs w:val="24"/>
                                          <w:lang w:val="uk-UA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3" name="Text Box 40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68" y="1763"/>
                                    <a:ext cx="457" cy="3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00000" w:rsidRDefault="006F3B70">
                                      <w:pPr>
                                        <w:rPr>
                                          <w:b/>
                                          <w:kern w:val="2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kern w:val="2"/>
                                          <w:lang w:val="uk-UA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4" name="Text Box 4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34" y="1763"/>
                                    <a:ext cx="457" cy="3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00000" w:rsidRDefault="006F3B70">
                                      <w:pPr>
                                        <w:rPr>
                                          <w:b/>
                                          <w:kern w:val="2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kern w:val="2"/>
                                          <w:lang w:val="uk-UA"/>
                                        </w:rPr>
                                        <w:t xml:space="preserve"> 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5" name="Text Box 40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74" y="1765"/>
                                    <a:ext cx="457" cy="3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00000" w:rsidRDefault="006F3B70">
                                      <w:pPr>
                                        <w:rPr>
                                          <w:b/>
                                          <w:kern w:val="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kern w:val="2"/>
                                          <w:lang w:val="en-US"/>
                                        </w:rPr>
                                        <w:t>23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6" name="Text Box 41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31" y="1765"/>
                                    <a:ext cx="457" cy="3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00000" w:rsidRDefault="006F3B70">
                                      <w:pPr>
                                        <w:rPr>
                                          <w:b/>
                                          <w:kern w:val="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kern w:val="2"/>
                                          <w:lang w:val="uk-UA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kern w:val="2"/>
                                          <w:lang w:val="en-U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67" name="Line 4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72" y="2164"/>
                                  <a:ext cx="5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360" cap="flat">
                                  <a:solidFill>
                                    <a:srgbClr val="000000"/>
                                  </a:solidFill>
                                  <a:miter lim="800000"/>
                                  <a:headEnd type="stealth" w="med" len="lg"/>
                                  <a:tailEnd type="stealth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4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76" y="2035"/>
                                  <a:ext cx="0" cy="44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360" cap="flat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69" name="Line 4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79" y="1280"/>
                              <a:ext cx="0" cy="767"/>
                            </a:xfrm>
                            <a:prstGeom prst="line">
                              <a:avLst/>
                            </a:prstGeom>
                            <a:noFill/>
                            <a:ln w="936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6" o:spid="_x0000_s1284" style="position:absolute;left:0;text-align:left;margin-left:-25.7pt;margin-top:16.55pt;width:558.75pt;height:215.55pt;z-index:251659264;mso-wrap-distance-left:0;mso-wrap-distance-right:0" coordorigin="-515,331" coordsize="11174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">
                <v:shape id="Text Box 317" o:spid="_x0000_s1285" type="#_x0000_t202" style="position:absolute;left:9121;top:964;width:460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" filled="f" stroked="f" strokecolor="#3465a4">
                  <v:stroke joinstyle="round"/>
                  <v:textbox>
                    <w:txbxContent>
                      <w:p w:rsidR="00000000" w:rsidRDefault="006F3B70">
                        <w:pPr>
                          <w:rPr>
                            <w:b/>
                            <w:kern w:val="2"/>
                            <w:lang w:val="uk-UA"/>
                          </w:rPr>
                        </w:pPr>
                        <w:r>
                          <w:rPr>
                            <w:b/>
                            <w:kern w:val="2"/>
                            <w:lang w:val="uk-UA"/>
                          </w:rPr>
                          <w:t xml:space="preserve"> </w:t>
                        </w:r>
                        <w:r>
                          <w:rPr>
                            <w:b/>
                            <w:kern w:val="2"/>
                            <w:lang w:val="en-US"/>
                          </w:rPr>
                          <w:t>5</w:t>
                        </w:r>
                        <w:r>
                          <w:rPr>
                            <w:b/>
                            <w:kern w:val="2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318" o:spid="_x0000_s1286" type="#_x0000_t202" style="position:absolute;left:6102;top:964;width:460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" filled="f" stroked="f" strokecolor="#3465a4">
                  <v:stroke joinstyle="round"/>
                  <v:textbox>
                    <w:txbxContent>
                      <w:p w:rsidR="00000000" w:rsidRDefault="006F3B70">
                        <w:pPr>
                          <w:rPr>
                            <w:b/>
                            <w:kern w:val="2"/>
                            <w:lang w:val="uk-UA"/>
                          </w:rPr>
                        </w:pPr>
                        <w:r>
                          <w:rPr>
                            <w:b/>
                            <w:kern w:val="2"/>
                            <w:lang w:val="uk-UA"/>
                          </w:rPr>
                          <w:t xml:space="preserve"> </w:t>
                        </w:r>
                        <w:r>
                          <w:rPr>
                            <w:b/>
                            <w:kern w:val="2"/>
                            <w:lang w:val="en-US"/>
                          </w:rPr>
                          <w:t>7</w:t>
                        </w:r>
                        <w:r>
                          <w:rPr>
                            <w:b/>
                            <w:kern w:val="2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Text Box 319" o:spid="_x0000_s1287" type="#_x0000_t202" style="position:absolute;left:2981;top:964;width:460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" filled="f" stroked="f" strokecolor="#3465a4">
                  <v:stroke joinstyle="round"/>
                  <v:textbox>
                    <w:txbxContent>
                      <w:p w:rsidR="00000000" w:rsidRDefault="006F3B70">
                        <w:pPr>
                          <w:rPr>
                            <w:b/>
                            <w:kern w:val="2"/>
                            <w:lang w:val="en-US"/>
                          </w:rPr>
                        </w:pPr>
                        <w:r>
                          <w:rPr>
                            <w:b/>
                            <w:kern w:val="2"/>
                            <w:lang w:val="en-US"/>
                          </w:rPr>
                          <w:t>65</w:t>
                        </w:r>
                      </w:p>
                    </w:txbxContent>
                  </v:textbox>
                </v:shape>
                <v:line id="Line 320" o:spid="_x0000_s1288" style="position:absolute;visibility:visible;mso-wrap-style:square" from="1594,826" to="10660,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" strokeweight=".26mm">
                  <v:stroke startarrow="classic" startarrowlength="long" endarrow="classic" endarrowlength="long" joinstyle="miter"/>
                </v:line>
                <v:shape id="Text Box 321" o:spid="_x0000_s1289" type="#_x0000_t202" style="position:absolute;left:6353;top:428;width:762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" filled="f" stroked="f" strokecolor="#3465a4">
                  <v:stroke joinstyle="round"/>
                  <v:textbox>
                    <w:txbxContent>
                      <w:p w:rsidR="00000000" w:rsidRDefault="006F3B70">
                        <w:pPr>
                          <w:rPr>
                            <w:b/>
                            <w:kern w:val="2"/>
                            <w:lang w:val="en-US"/>
                          </w:rPr>
                        </w:pPr>
                        <w:r>
                          <w:rPr>
                            <w:b/>
                            <w:kern w:val="2"/>
                            <w:lang w:val="en-US"/>
                          </w:rPr>
                          <w:t>185</w:t>
                        </w:r>
                      </w:p>
                    </w:txbxContent>
                  </v:textbox>
                </v:shape>
                <v:group id="Group 322" o:spid="_x0000_s1290" style="position:absolute;left:-515;top:2529;width:1953;height:2094" coordorigin="-515,2529" coordsize="1953,2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323" o:spid="_x0000_s1291" style="position:absolute;left:1028;top:2529;width:410;height:2094" coordorigin="1028,2529" coordsize="410,2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line id="Line 324" o:spid="_x0000_s1292" style="position:absolute;flip:x;visibility:visible;mso-wrap-style:square" from="1028,4623" to="1438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" strokeweight=".26mm">
                      <v:stroke joinstyle="miter"/>
                    </v:line>
                    <v:line id="Line 325" o:spid="_x0000_s1293" style="position:absolute;flip:x;visibility:visible;mso-wrap-style:square" from="1028,2529" to="1438,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" strokeweight=".26mm">
                      <v:stroke joinstyle="miter"/>
                    </v:line>
                    <v:line id="Line 326" o:spid="_x0000_s1294" style="position:absolute;visibility:visible;mso-wrap-style:square" from="1151,2529" to="1151,4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" strokeweight=".26mm">
                      <v:stroke startarrow="classic" startarrowlength="long" endarrow="classic" endarrowlength="long" joinstyle="miter"/>
                    </v:line>
                  </v:group>
                  <v:shape id="Text Box 327" o:spid="_x0000_s1295" type="#_x0000_t202" style="position:absolute;left:-514;top:2618;width:1301;height:43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" filled="f" stroked="f" strokecolor="#3465a4">
                    <v:stroke joinstyle="round"/>
                    <v:textbox>
                      <w:txbxContent>
                        <w:p w:rsidR="00000000" w:rsidRDefault="006F3B70">
                          <w:pPr>
                            <w:jc w:val="center"/>
                            <w:rPr>
                              <w:b/>
                              <w:kern w:val="2"/>
                              <w:lang w:val="uk-UA"/>
                            </w:rPr>
                          </w:pPr>
                          <w:r>
                            <w:rPr>
                              <w:b/>
                              <w:kern w:val="2"/>
                              <w:lang w:val="uk-UA"/>
                            </w:rPr>
                            <w:t>40</w:t>
                          </w:r>
                        </w:p>
                      </w:txbxContent>
                    </v:textbox>
                  </v:shape>
                </v:group>
                <v:group id="Group 328" o:spid="_x0000_s1296" style="position:absolute;left:1523;top:331;width:9124;height:4311" coordorigin="1523,331" coordsize="9124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group id="Group 329" o:spid="_x0000_s1297" style="position:absolute;left:1523;top:331;width:9124;height:4311" coordorigin="1523,331" coordsize="9124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line id="Line 330" o:spid="_x0000_s1298" style="position:absolute;flip:y;visibility:visible;mso-wrap-style:square" from="8789,2834" to="878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" strokeweight=".26mm">
                      <v:stroke joinstyle="miter"/>
                    </v:line>
                    <v:line id="Line 331" o:spid="_x0000_s1299" style="position:absolute;flip:y;visibility:visible;mso-wrap-style:square" from="9594,2833" to="9594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" strokeweight=".26mm">
                      <v:stroke joinstyle="miter"/>
                    </v:line>
                    <v:line id="Line 332" o:spid="_x0000_s1300" style="position:absolute;flip:y;visibility:visible;mso-wrap-style:square" from="8085,2834" to="808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" strokeweight=".26mm">
                      <v:stroke joinstyle="miter"/>
                    </v:line>
                    <v:group id="Group 333" o:spid="_x0000_s1301" style="position:absolute;left:1523;top:331;width:9124;height:4311" coordorigin="1523,331" coordsize="9124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<v:line id="Line 334" o:spid="_x0000_s1302" style="position:absolute;flip:y;visibility:visible;mso-wrap-style:square" from="1993,2029" to="1993,2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" strokeweight=".26mm">
                        <v:stroke joinstyle="miter"/>
                      </v:line>
                      <v:line id="Line 335" o:spid="_x0000_s1303" style="position:absolute;flip:y;visibility:visible;mso-wrap-style:square" from="2546,2029" to="2546,2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" strokeweight=".26mm">
                        <v:stroke joinstyle="miter"/>
                      </v:line>
                      <v:line id="Line 336" o:spid="_x0000_s1304" style="position:absolute;flip:y;visibility:visible;mso-wrap-style:square" from="3805,2029" to="3805,2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" strokeweight=".26mm">
                        <v:stroke joinstyle="miter"/>
                      </v:line>
                      <v:line id="Line 337" o:spid="_x0000_s1305" style="position:absolute;flip:y;visibility:visible;mso-wrap-style:square" from="4559,2029" to="4559,2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" strokeweight=".26mm">
                        <v:stroke joinstyle="miter"/>
                      </v:line>
                      <v:line id="Line 338" o:spid="_x0000_s1306" style="position:absolute;flip:x;visibility:visible;mso-wrap-style:square" from="3785,2153" to="4494,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" strokeweight=".26mm">
                        <v:stroke startarrow="classic" startarrowlength="long" endarrow="classic" endarrowlength="long" joinstyle="miter"/>
                      </v:line>
                      <v:line id="Line 339" o:spid="_x0000_s1307" style="position:absolute;flip:x;visibility:visible;mso-wrap-style:square" from="2525,2153" to="3737,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" strokeweight=".26mm">
                        <v:stroke startarrow="classic" startarrowlength="long" endarrow="classic" endarrowlength="long" joinstyle="miter"/>
                      </v:line>
                      <v:line id="Line 340" o:spid="_x0000_s1308" style="position:absolute;flip:x;visibility:visible;mso-wrap-style:square" from="4538,2153" to="4995,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" strokeweight=".26mm">
                        <v:stroke startarrow="classic" startarrowlength="long" endarrow="classic" endarrowlength="long" joinstyle="miter"/>
                      </v:line>
                      <v:line id="Line 341" o:spid="_x0000_s1309" style="position:absolute;flip:x;visibility:visible;mso-wrap-style:square" from="1523,2153" to="1930,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" strokeweight=".26mm">
                        <v:stroke startarrow="classic" startarrowlength="long" endarrow="classic" endarrowlength="long" joinstyle="miter"/>
                      </v:line>
                      <v:group id="Group 342" o:spid="_x0000_s1310" style="position:absolute;left:1543;top:331;width:9104;height:4311" coordorigin="1543,331" coordsize="9104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<v:group id="Group 343" o:spid="_x0000_s1311" style="position:absolute;left:1543;top:331;width:9104;height:4311" coordorigin="1543,331" coordsize="9104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<v:group id="Group 344" o:spid="_x0000_s1312" style="position:absolute;left:1543;top:331;width:9104;height:4311" coordorigin="1543,331" coordsize="9104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<v:line id="Line 345" o:spid="_x0000_s1313" style="position:absolute;visibility:visible;mso-wrap-style:square" from="9586,2963" to="10647,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" strokeweight=".26mm">
                              <v:stroke startarrow="classic" startarrowlength="long" endarrow="classic" endarrowlength="long" joinstyle="miter"/>
                            </v:line>
                            <v:shape id="Text Box 346" o:spid="_x0000_s1314" type="#_x0000_t202" style="position:absolute;left:9716;top:2583;width:86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" filled="f" stroked="f" strokecolor="#3465a4">
                              <v:stroke joinstyle="round"/>
                              <v:textbox>
                                <w:txbxContent>
                                  <w:p w:rsidR="00000000" w:rsidRDefault="006F3B70">
                                    <w:pPr>
                                      <w:rPr>
                                        <w:b/>
                                        <w:kern w:val="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kern w:val="2"/>
                                        <w:lang w:val="uk-UA"/>
                                      </w:rPr>
                                      <w:t xml:space="preserve"> 1</w:t>
                                    </w:r>
                                    <w:r>
                                      <w:rPr>
                                        <w:b/>
                                        <w:kern w:val="2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  <v:shape id="Text Box 347" o:spid="_x0000_s1315" type="#_x0000_t202" style="position:absolute;left:8108;top:2583;width:70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" filled="f" stroked="f" strokecolor="#3465a4">
                              <v:stroke joinstyle="round"/>
                              <v:textbox>
                                <w:txbxContent>
                                  <w:p w:rsidR="00000000" w:rsidRDefault="006F3B70">
                                    <w:pPr>
                                      <w:rPr>
                                        <w:b/>
                                        <w:kern w:val="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b/>
                                        <w:kern w:val="2"/>
                                        <w:lang w:val="uk-UA"/>
                                      </w:rPr>
                                      <w:t xml:space="preserve">   15</w:t>
                                    </w:r>
                                  </w:p>
                                </w:txbxContent>
                              </v:textbox>
                            </v:shape>
                            <v:shape id="Text Box 348" o:spid="_x0000_s1316" type="#_x0000_t202" style="position:absolute;left:8861;top:2583;width:457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" filled="f" stroked="f" strokecolor="#3465a4">
                              <v:stroke joinstyle="round"/>
                              <v:textbox>
                                <w:txbxContent>
                                  <w:p w:rsidR="00000000" w:rsidRDefault="006F3B70">
                                    <w:pPr>
                                      <w:rPr>
                                        <w:b/>
                                        <w:kern w:val="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kern w:val="2"/>
                                        <w:lang w:val="uk-UA"/>
                                      </w:rPr>
                                      <w:t xml:space="preserve"> 1</w:t>
                                    </w:r>
                                    <w:r>
                                      <w:rPr>
                                        <w:b/>
                                        <w:kern w:val="2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group id="Group 349" o:spid="_x0000_s1317" style="position:absolute;left:1543;top:331;width:9104;height:4311" coordorigin="1543,331" coordsize="9104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  <v:rect id="Rectangle 350" o:spid="_x0000_s1318" style="position:absolute;left:1555;top:331;width:9091;height:431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" filled="f" strokeweight=".71mm"/>
                              <v:group id="Group 351" o:spid="_x0000_s1319" style="position:absolute;left:1543;top:2536;width:9096;height:2095" coordorigin="1543,2536" coordsize="9096,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    <v:line id="Line 352" o:spid="_x0000_s1320" style="position:absolute;visibility:visible;mso-wrap-style:square" from="1995,2543" to="1995,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" strokeweight=".71mm">
                                  <v:stroke joinstyle="miter"/>
                                </v:line>
                                <v:line id="Line 353" o:spid="_x0000_s1321" style="position:absolute;visibility:visible;mso-wrap-style:square" from="1551,2536" to="10639,2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" strokeweight=".71mm">
                                  <v:stroke joinstyle="miter"/>
                                </v:line>
                                <v:line id="Line 354" o:spid="_x0000_s1322" style="position:absolute;visibility:visible;mso-wrap-style:square" from="2542,2550" to="2542,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NVwgAAANw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" strokeweight=".71mm">
                                  <v:stroke joinstyle="miter"/>
                                </v:line>
                                <v:line id="Line 355" o:spid="_x0000_s1323" style="position:absolute;visibility:visible;mso-wrap-style:square" from="3793,2550" to="3793,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" strokeweight=".71mm">
                                  <v:stroke joinstyle="miter"/>
                                </v:line>
                                <v:line id="Line 356" o:spid="_x0000_s1324" style="position:absolute;visibility:visible;mso-wrap-style:square" from="4543,2550" to="4543,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" strokeweight=".71mm">
                                  <v:stroke joinstyle="miter"/>
                                </v:line>
                                <v:line id="Line 357" o:spid="_x0000_s1325" style="position:absolute;visibility:visible;mso-wrap-style:square" from="5044,2543" to="5044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" strokeweight=".71mm">
                                  <v:stroke joinstyle="miter"/>
                                </v:line>
                                <v:line id="Line 358" o:spid="_x0000_s1326" style="position:absolute;visibility:visible;mso-wrap-style:square" from="8797,3345" to="8797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" strokeweight=".71mm">
                                  <v:stroke joinstyle="miter"/>
                                </v:line>
                                <v:line id="Line 359" o:spid="_x0000_s1327" style="position:absolute;visibility:visible;mso-wrap-style:square" from="1551,4145" to="4985,4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" strokeweight=".71mm">
                                  <v:stroke joinstyle="miter"/>
                                </v:line>
                                <v:line id="Line 360" o:spid="_x0000_s1328" style="position:absolute;visibility:visible;mso-wrap-style:square" from="1551,4413" to="4985,4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" strokeweight=".71mm">
                                  <v:stroke joinstyle="miter"/>
                                </v:line>
                                <v:shape id="Text Box 361" o:spid="_x0000_s1329" type="#_x0000_t202" style="position:absolute;left:1551;top:3076;width:349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" filled="f" stroked="f" strokecolor="#3465a4">
                                  <v:stroke joinstyle="round"/>
                                  <v:textbox inset=".35mm,.35mm,.35mm,.35mm">
                                    <w:txbxContent>
                                      <w:p w:rsidR="00000000" w:rsidRDefault="006F3B70">
                                        <w:pPr>
                                          <w:autoSpaceDE/>
                                          <w:jc w:val="center"/>
                                          <w:rPr>
                                            <w:rFonts w:ascii="Journal" w:hAnsi="Journal" w:cs="Journal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  <w:t>Змн</w:t>
                                        </w:r>
                                        <w:r>
                                          <w:rPr>
                                            <w:rFonts w:ascii="Journal" w:hAnsi="Journal" w:cs="Journal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362" o:spid="_x0000_s1330" type="#_x0000_t202" style="position:absolute;left:2007;top:3076;width:449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" filled="f" stroked="f" strokecolor="#3465a4">
                                  <v:stroke joinstyle="round"/>
                                  <v:textbox inset=".35mm,.35mm,.35mm,.35mm">
                                    <w:txbxContent>
                                      <w:p w:rsidR="00000000" w:rsidRDefault="006F3B70">
                                        <w:pPr>
                                          <w:autoSpaceDE/>
                                          <w:jc w:val="center"/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  <w:t>Арк.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363" o:spid="_x0000_s1331" type="#_x0000_t202" style="position:absolute;left:2563;top:3076;width:1123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" filled="f" stroked="f" strokecolor="#3465a4">
                                  <v:stroke joinstyle="round"/>
                                  <v:textbox inset=".35mm,.35mm,.35mm,.35mm">
                                    <w:txbxContent>
                                      <w:p w:rsidR="00000000" w:rsidRDefault="006F3B70">
                                        <w:pPr>
                                          <w:autoSpaceDE/>
                                          <w:jc w:val="center"/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364" o:spid="_x0000_s1332" type="#_x0000_t202" style="position:absolute;left:3796;top:3076;width:64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" filled="f" stroked="f" strokecolor="#3465a4">
                                  <v:stroke joinstyle="round"/>
                                  <v:textbox inset=".35mm,.35mm,.35mm,.35mm">
                                    <w:txbxContent>
                                      <w:p w:rsidR="00000000" w:rsidRDefault="006F3B70">
                                        <w:pPr>
                                          <w:autoSpaceDE/>
                                          <w:jc w:val="center"/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  <w:t>Підпис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365" o:spid="_x0000_s1333" type="#_x0000_t202" style="position:absolute;left:4550;top:3076;width:403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" filled="f" stroked="f" strokecolor="#3465a4">
                                  <v:stroke joinstyle="round"/>
                                  <v:textbox inset=".35mm,.35mm,.35mm,.35mm">
                                    <w:txbxContent>
                                      <w:p w:rsidR="00000000" w:rsidRDefault="006F3B70">
                                        <w:pPr>
                                          <w:autoSpaceDE/>
                                          <w:jc w:val="center"/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366" o:spid="_x0000_s1334" type="#_x0000_t202" style="position:absolute;left:8807;top:3338;width:62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" filled="f" stroked="f" strokecolor="#3465a4">
                                  <v:stroke joinstyle="round"/>
                                  <v:textbox inset=".35mm,.35mm,.35mm,.35mm">
                                    <w:txbxContent>
                                      <w:p w:rsidR="00000000" w:rsidRDefault="006F3B70">
                                        <w:pPr>
                                          <w:autoSpaceDE/>
                                          <w:jc w:val="center"/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  <w:t>Арк.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367" o:spid="_x0000_s1335" type="#_x0000_t202" style="position:absolute;left:8833;top:3635;width:620;height:19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" filled="f" stroked="f" strokecolor="#3465a4">
                                  <v:stroke joinstyle="round"/>
                                </v:shape>
                                <v:shape id="Text Box 368" o:spid="_x0000_s1336" type="#_x0000_t202" style="position:absolute;left:5094;top:2769;width:5513;height:32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" filled="f" stroked="f" strokecolor="#3465a4">
                                  <v:stroke joinstyle="round"/>
                                </v:shape>
                                <v:line id="Line 369" o:spid="_x0000_s1337" style="position:absolute;visibility:visible;mso-wrap-style:square" from="1551,3340" to="10639,3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" strokeweight=".71mm">
                                  <v:stroke joinstyle="miter"/>
                                </v:line>
                                <v:line id="Line 370" o:spid="_x0000_s1338" style="position:absolute;visibility:visible;mso-wrap-style:square" from="1552,3073" to="4986,3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" strokeweight=".71mm">
                                  <v:stroke joinstyle="miter"/>
                                </v:line>
                                <v:line id="Line 371" o:spid="_x0000_s1339" style="position:absolute;visibility:visible;mso-wrap-style:square" from="1551,2803" to="4985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" strokeweight=".71mm">
                                  <v:stroke joinstyle="miter"/>
                                </v:line>
                                <v:line id="Line 372" o:spid="_x0000_s1340" style="position:absolute;visibility:visible;mso-wrap-style:square" from="1551,3876" to="4985,3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" strokeweight=".71mm">
                                  <v:stroke joinstyle="miter"/>
                                </v:line>
                                <v:line id="Line 373" o:spid="_x0000_s1341" style="position:absolute;visibility:visible;mso-wrap-style:square" from="1551,3606" to="4985,3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" strokeweight=".71mm">
                                  <v:stroke joinstyle="miter"/>
                                </v:line>
                                <v:group id="Group 374" o:spid="_x0000_s1342" style="position:absolute;left:1543;top:3345;width:2155;height:193" coordorigin="1543,3345" coordsize="2155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              <v:shape id="Text Box 375" o:spid="_x0000_s1343" type="#_x0000_t202" style="position:absolute;left:1543;top:3345;width:92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" filled="f" stroked="f" strokecolor="#3465a4">
                                    <v:stroke joinstyle="round"/>
                                    <v:textbox inset=".35mm,.35mm,.35mm,.35mm">
                                      <w:txbxContent>
                                        <w:p w:rsidR="00000000" w:rsidRDefault="006F3B70">
                                          <w:pPr>
                                            <w:autoSpaceDE/>
                                            <w:jc w:val="both"/>
                                            <w:rPr>
                                              <w:rFonts w:ascii="Journal" w:hAnsi="Journal" w:cs="Journal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 xml:space="preserve"> Розроб</w:t>
                                          </w:r>
                                          <w:r>
                                            <w:rPr>
                                              <w:rFonts w:ascii="Journal" w:hAnsi="Journal" w:cs="Journal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376" o:spid="_x0000_s1344" type="#_x0000_t202" style="position:absolute;left:2560;top:3345;width:1137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" filled="f" stroked="f" strokecolor="#3465a4">
                                    <v:stroke joinstyle="round"/>
                                    <v:textbox inset=".35mm,.35mm,.35mm,.35mm">
                                      <w:txbxContent>
                                        <w:p w:rsidR="00000000" w:rsidRDefault="006F3B70">
                                          <w:pPr>
                                            <w:rPr>
                                              <w:kern w:val="2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kern w:val="2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kern w:val="2"/>
                                              <w:lang w:val="uk-UA"/>
                                            </w:rPr>
                                            <w:t>Поліщук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377" o:spid="_x0000_s1345" style="position:absolute;left:1543;top:3609;width:2155;height:193" coordorigin="1543,3609" coordsize="2155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    <v:shape id="Text Box 378" o:spid="_x0000_s1346" type="#_x0000_t202" style="position:absolute;left:1543;top:3609;width:92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" filled="f" stroked="f" strokecolor="#3465a4">
                                    <v:stroke joinstyle="round"/>
                                    <v:textbox inset=".35mm,.35mm,.35mm,.35mm">
                                      <w:txbxContent>
                                        <w:p w:rsidR="00000000" w:rsidRDefault="006F3B70">
                                          <w:pPr>
                                            <w:autoSpaceDE/>
                                            <w:jc w:val="both"/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 xml:space="preserve"> Перевір.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379" o:spid="_x0000_s1347" type="#_x0000_t202" style="position:absolute;left:2560;top:3609;width:1137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" filled="f" stroked="f" strokecolor="#3465a4">
                                    <v:stroke joinstyle="round"/>
                                    <v:textbox inset=".35mm,.35mm,.35mm,.35mm">
                                      <w:txbxContent>
                                        <w:p w:rsidR="00000000" w:rsidRDefault="006F3B70">
                                          <w:pPr>
                                            <w:autoSpaceDE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>Шаповалова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380" o:spid="_x0000_s1348" style="position:absolute;left:1557;top:3899;width:2156;height:193" coordorigin="1557,3899" coordsize="21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    <v:shape id="Text Box 381" o:spid="_x0000_s1349" type="#_x0000_t202" style="position:absolute;left:1557;top:3899;width:928;height:1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" filled="f" stroked="f" strokecolor="#3465a4">
                                    <v:stroke joinstyle="round"/>
                                  </v:shape>
                                  <v:shape id="Text Box 382" o:spid="_x0000_s1350" type="#_x0000_t202" style="position:absolute;left:2574;top:3899;width:1138;height:1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" filled="f" stroked="f" strokecolor="#3465a4">
                                    <v:stroke joinstyle="round"/>
                                  </v:shape>
                                </v:group>
                                <v:group id="Group 383" o:spid="_x0000_s1351" style="position:absolute;left:1543;top:4141;width:2155;height:193" coordorigin="1543,4141" coordsize="2155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        <v:shape id="Text Box 384" o:spid="_x0000_s1352" type="#_x0000_t202" style="position:absolute;left:1543;top:4141;width:92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" filled="f" stroked="f" strokecolor="#3465a4">
                                    <v:stroke joinstyle="round"/>
                                    <v:textbox inset=".35mm,.35mm,.35mm,.35mm">
                                      <w:txbxContent>
                                        <w:p w:rsidR="00000000" w:rsidRDefault="006F3B70">
                                          <w:pPr>
                                            <w:autoSpaceDE/>
                                            <w:jc w:val="both"/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385" o:spid="_x0000_s1353" type="#_x0000_t202" style="position:absolute;left:2560;top:4141;width:1137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" filled="f" stroked="f" strokecolor="#3465a4">
                                    <v:stroke joinstyle="round"/>
                                    <v:textbox inset=".35mm,.35mm,.35mm,.35mm">
                                      <w:txbxContent>
                                        <w:p w:rsidR="00000000" w:rsidRDefault="006F3B70">
                                          <w:pPr>
                                            <w:autoSpaceDE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 xml:space="preserve"> Гурін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386" o:spid="_x0000_s1354" style="position:absolute;left:1543;top:4403;width:2155;height:193" coordorigin="1543,4403" coordsize="2155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      <v:shape id="Text Box 387" o:spid="_x0000_s1355" type="#_x0000_t202" style="position:absolute;left:1543;top:4403;width:928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" filled="f" stroked="f" strokecolor="#3465a4">
                                    <v:stroke joinstyle="round"/>
                                    <v:textbox inset=".35mm,.35mm,.35mm,.35mm">
                                      <w:txbxContent>
                                        <w:p w:rsidR="00000000" w:rsidRDefault="006F3B70">
                                          <w:pPr>
                                            <w:autoSpaceDE/>
                                            <w:jc w:val="both"/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 w:cs="ISOCPEUR"/>
                                              <w:i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 xml:space="preserve"> Затверд.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388" o:spid="_x0000_s1356" type="#_x0000_t202" style="position:absolute;left:2560;top:4403;width:1137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" filled="f" stroked="f" strokecolor="#3465a4">
                                    <v:stroke joinstyle="round"/>
                                    <v:textbox inset=".35mm,.35mm,.35mm,.35mm">
                                      <w:txbxContent>
                                        <w:p w:rsidR="00000000" w:rsidRDefault="006F3B70">
                                          <w:pPr>
                                            <w:autoSpaceDE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kern w:val="2"/>
                                              <w:sz w:val="18"/>
                                              <w:lang w:val="uk-UA"/>
                                            </w:rPr>
                                            <w:t xml:space="preserve"> Тимошенко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line id="Line 389" o:spid="_x0000_s1357" style="position:absolute;visibility:visible;mso-wrap-style:square" from="8047,3345" to="8047,4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" strokeweight=".71mm">
                                  <v:stroke joinstyle="miter"/>
                                </v:line>
                                <v:shape id="Text Box 390" o:spid="_x0000_s1358" type="#_x0000_t202" style="position:absolute;left:5106;top:3401;width:2826;height:11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" filled="f" stroked="f" strokecolor="#3465a4">
                                  <v:stroke joinstyle="round"/>
                                </v:shape>
                                <v:line id="Line 391" o:spid="_x0000_s1359" style="position:absolute;visibility:visible;mso-wrap-style:square" from="8052,3609" to="10639,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" strokeweight=".71mm">
                                  <v:stroke joinstyle="miter"/>
                                </v:line>
                                <v:line id="Line 392" o:spid="_x0000_s1360" style="position:absolute;visibility:visible;mso-wrap-style:square" from="8051,3877" to="10638,3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" strokeweight=".71mm">
                                  <v:stroke joinstyle="miter"/>
                                </v:line>
                                <v:line id="Line 393" o:spid="_x0000_s1361" style="position:absolute;visibility:visible;mso-wrap-style:square" from="9547,3345" to="9547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" strokeweight=".71mm">
                                  <v:stroke joinstyle="miter"/>
                                </v:line>
                                <v:shape id="Text Box 394" o:spid="_x0000_s1362" type="#_x0000_t202" style="position:absolute;left:8059;top:3338;width:62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" filled="f" stroked="f" strokecolor="#3465a4">
                                  <v:stroke joinstyle="round"/>
                                  <v:textbox inset=".35mm,.35mm,.35mm,.35mm">
                                    <w:txbxContent>
                                      <w:p w:rsidR="00000000" w:rsidRDefault="006F3B70">
                                        <w:pPr>
                                          <w:autoSpaceDE/>
                                          <w:jc w:val="center"/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  <w:t>Літ.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395" o:spid="_x0000_s1363" type="#_x0000_t202" style="position:absolute;left:9573;top:3338;width:1011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" filled="f" stroked="f" strokecolor="#3465a4">
                                  <v:stroke joinstyle="round"/>
                                  <v:textbox inset=".35mm,.35mm,.35mm,.35mm">
                                    <w:txbxContent>
                                      <w:p w:rsidR="00000000" w:rsidRDefault="006F3B70">
                                        <w:pPr>
                                          <w:autoSpaceDE/>
                                          <w:jc w:val="center"/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 w:cs="ISOCPEUR"/>
                                            <w:i/>
                                            <w:kern w:val="2"/>
                                            <w:sz w:val="18"/>
                                            <w:lang w:val="uk-UA"/>
                                          </w:rPr>
                                          <w:t>Аркушів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396" o:spid="_x0000_s1364" type="#_x0000_t202" style="position:absolute;left:9594;top:3629;width:1011;height:1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" filled="f" stroked="f" strokecolor="#3465a4">
                                  <v:stroke joinstyle="round"/>
                                </v:shape>
                                <v:line id="Line 397" o:spid="_x0000_s1365" style="position:absolute;visibility:visible;mso-wrap-style:square" from="8296,3614" to="8296,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" strokeweight=".35mm">
                                  <v:stroke joinstyle="miter"/>
                                </v:line>
                                <v:line id="Line 398" o:spid="_x0000_s1366" style="position:absolute;visibility:visible;mso-wrap-style:square" from="8547,3615" to="8547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" strokeweight=".35mm">
                                  <v:stroke joinstyle="miter"/>
                                </v:line>
                                <v:shape id="Text Box 399" o:spid="_x0000_s1367" type="#_x0000_t202" style="position:absolute;left:8086;top:4091;width:2514;height:2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" filled="f" stroked="f" strokecolor="#3465a4">
                                  <v:stroke joinstyle="round"/>
                                </v:shape>
                              </v:group>
                            </v:group>
                            <v:line id="Line 400" o:spid="_x0000_s1368" style="position:absolute;visibility:visible;mso-wrap-style:square" from="8781,2963" to="9540,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" strokeweight=".26mm">
                              <v:stroke startarrow="classic" startarrowlength="long" endarrow="classic" endarrowlength="long" joinstyle="miter"/>
                            </v:line>
                            <v:line id="Line 401" o:spid="_x0000_s1369" style="position:absolute;visibility:visible;mso-wrap-style:square" from="8077,2963" to="8736,2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" strokeweight=".26mm">
                              <v:stroke startarrow="classic" startarrowlength="long" endarrow="classic" endarrowlength="long" joinstyle="miter"/>
                            </v:line>
                          </v:group>
                          <v:line id="Line 402" o:spid="_x0000_s1370" style="position:absolute;visibility:visible;mso-wrap-style:square" from="8077,1408" to="10647,1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" strokeweight=".26mm">
                            <v:stroke startarrow="classic" startarrowlength="long" endarrow="classic" endarrowlength="long" joinstyle="miter"/>
                          </v:line>
                          <v:line id="Line 403" o:spid="_x0000_s1371" style="position:absolute;visibility:visible;mso-wrap-style:square" from="5058,1408" to="8031,1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" strokeweight=".26mm">
                            <v:stroke startarrow="classic" startarrowlength="long" endarrow="classic" endarrowlength="long" joinstyle="miter"/>
                          </v:line>
                          <v:line id="Line 404" o:spid="_x0000_s1372" style="position:absolute;visibility:visible;mso-wrap-style:square" from="1587,1408" to="5012,1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" strokeweight=".26mm">
                            <v:stroke startarrow="classic" startarrowlength="long" endarrow="classic" endarrowlength="long" joinstyle="miter"/>
                          </v:line>
                          <v:line id="Line 405" o:spid="_x0000_s1373" style="position:absolute;flip:y;visibility:visible;mso-wrap-style:square" from="8077,1280" to="8077,2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" strokeweight=".26mm">
                            <v:stroke joinstyle="miter"/>
                          </v:line>
                        </v:group>
                        <v:shape id="Text Box 406" o:spid="_x0000_s1374" type="#_x0000_t202" style="position:absolute;left:1615;top:1763;width:256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" filled="f" stroked="f" strokecolor="#3465a4">
                          <v:stroke joinstyle="round"/>
                          <v:textbox>
                            <w:txbxContent>
                              <w:p w:rsidR="00000000" w:rsidRDefault="006F3B70">
                                <w:pPr>
                                  <w:overflowPunct/>
                                  <w:autoSpaceDE/>
                                  <w:rPr>
                                    <w:rFonts w:ascii="Times New Roman" w:hAnsi="Times New Roman" w:cs="Times New Roman"/>
                                    <w:bCs/>
                                    <w:kern w:val="2"/>
                                    <w:sz w:val="20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kern w:val="2"/>
                                    <w:sz w:val="20"/>
                                    <w:szCs w:val="24"/>
                                    <w:lang w:val="uk-UA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  <v:shape id="Text Box 407" o:spid="_x0000_s1375" type="#_x0000_t202" style="position:absolute;left:2068;top:1763;width:457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" filled="f" stroked="f" strokecolor="#3465a4">
                          <v:stroke joinstyle="round"/>
                          <v:textbox>
                            <w:txbxContent>
                              <w:p w:rsidR="00000000" w:rsidRDefault="006F3B70">
                                <w:pPr>
                                  <w:rPr>
                                    <w:b/>
                                    <w:kern w:val="2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kern w:val="2"/>
                                    <w:lang w:val="uk-UA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408" o:spid="_x0000_s1376" type="#_x0000_t202" style="position:absolute;left:4534;top:1763;width:457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" filled="f" stroked="f" strokecolor="#3465a4">
                          <v:stroke joinstyle="round"/>
                          <v:textbox>
                            <w:txbxContent>
                              <w:p w:rsidR="00000000" w:rsidRDefault="006F3B70">
                                <w:pPr>
                                  <w:rPr>
                                    <w:b/>
                                    <w:kern w:val="2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kern w:val="2"/>
                                    <w:lang w:val="uk-UA"/>
                                  </w:rPr>
                                  <w:t xml:space="preserve"> 10</w:t>
                                </w:r>
                              </w:p>
                            </w:txbxContent>
                          </v:textbox>
                        </v:shape>
                        <v:shape id="Text Box 409" o:spid="_x0000_s1377" type="#_x0000_t202" style="position:absolute;left:2874;top:1765;width:457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" filled="f" stroked="f" strokecolor="#3465a4">
                          <v:stroke joinstyle="round"/>
                          <v:textbox>
                            <w:txbxContent>
                              <w:p w:rsidR="00000000" w:rsidRDefault="006F3B70">
                                <w:pPr>
                                  <w:rPr>
                                    <w:b/>
                                    <w:kern w:val="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kern w:val="2"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v:textbox>
                        </v:shape>
                        <v:shape id="Text Box 410" o:spid="_x0000_s1378" type="#_x0000_t202" style="position:absolute;left:3931;top:1765;width:457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" filled="f" stroked="f" strokecolor="#3465a4">
                          <v:stroke joinstyle="round"/>
                          <v:textbox>
                            <w:txbxContent>
                              <w:p w:rsidR="00000000" w:rsidRDefault="006F3B70">
                                <w:pPr>
                                  <w:rPr>
                                    <w:b/>
                                    <w:kern w:val="2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kern w:val="2"/>
                                    <w:lang w:val="uk-UA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kern w:val="2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line id="Line 411" o:spid="_x0000_s1379" style="position:absolute;flip:x;visibility:visible;mso-wrap-style:square" from="1972,2164" to="2480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" strokeweight=".26mm">
                        <v:stroke startarrow="classic" startarrowlength="long" endarrow="classic" endarrowlength="long" joinstyle="miter"/>
                      </v:line>
                      <v:line id="Line 412" o:spid="_x0000_s1380" style="position:absolute;flip:y;visibility:visible;mso-wrap-style:square" from="5076,2035" to="5076,2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" strokeweight=".26mm">
                        <v:stroke joinstyle="miter"/>
                      </v:line>
                    </v:group>
                  </v:group>
                  <v:line id="Line 413" o:spid="_x0000_s1381" style="position:absolute;flip:y;visibility:visible;mso-wrap-style:square" from="5079,1280" to="5079,2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" strokeweight=".26mm">
                    <v:stroke joinstyle="miter"/>
                  </v:line>
                </v:group>
                <w10:wrap type="square"/>
              </v:group>
            </w:pict>
          </mc:Fallback>
        </mc:AlternateConten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uk-UA"/>
        </w:rPr>
        <w:lastRenderedPageBreak/>
        <w:t xml:space="preserve">ДСТУ </w:t>
      </w: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ГОСТ </w:t>
      </w: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uk-UA"/>
        </w:rPr>
        <w:t>2.104:</w:t>
      </w: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2006</w:t>
      </w: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uk-UA"/>
        </w:rPr>
        <w:t xml:space="preserve"> Форма 2</w:t>
      </w:r>
      <w:r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а</w:t>
      </w:r>
    </w:p>
    <w:p w:rsidR="00000000" w:rsidRDefault="006F3B70">
      <w:pPr>
        <w:jc w:val="center"/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  <w:lang w:val="uk-UA"/>
        </w:rPr>
      </w:pPr>
    </w:p>
    <w:p w:rsidR="00000000" w:rsidRDefault="0054448F">
      <w:pPr>
        <w:shd w:val="clear" w:color="auto" w:fill="FFFFFF"/>
        <w:ind w:right="97"/>
        <w:jc w:val="center"/>
        <w:rPr>
          <w:rFonts w:ascii="Times New Roman" w:hAnsi="Times New Roman" w:cs="Times New Roman"/>
          <w:b/>
          <w:bCs/>
          <w:color w:val="000000"/>
          <w:spacing w:val="-8"/>
          <w:sz w:val="28"/>
          <w:szCs w:val="23"/>
          <w:lang w:val="uk-UA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1072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ragraph">
                  <wp:posOffset>201930</wp:posOffset>
                </wp:positionV>
                <wp:extent cx="6976745" cy="1281430"/>
                <wp:effectExtent l="0" t="0" r="0" b="0"/>
                <wp:wrapSquare wrapText="bothSides"/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6745" cy="1281430"/>
                          <a:chOff x="-875" y="318"/>
                          <a:chExt cx="10987" cy="2018"/>
                        </a:xfrm>
                      </wpg:grpSpPr>
                      <wps:wsp>
                        <wps:cNvPr id="1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296" y="1082"/>
                            <a:ext cx="477" cy="0"/>
                          </a:xfrm>
                          <a:prstGeom prst="line">
                            <a:avLst/>
                          </a:prstGeom>
                          <a:noFill/>
                          <a:ln w="9360" cap="flat">
                            <a:solidFill>
                              <a:srgbClr val="000000"/>
                            </a:solidFill>
                            <a:miter lim="800000"/>
                            <a:headEnd type="stealth" w="med" len="lg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9" name="Group 4"/>
                        <wpg:cNvGrpSpPr>
                          <a:grpSpLocks/>
                        </wpg:cNvGrpSpPr>
                        <wpg:grpSpPr bwMode="auto">
                          <a:xfrm>
                            <a:off x="-875" y="318"/>
                            <a:ext cx="10987" cy="2018"/>
                            <a:chOff x="-875" y="318"/>
                            <a:chExt cx="10987" cy="2018"/>
                          </a:xfrm>
                        </wpg:grpSpPr>
                        <wps:wsp>
                          <wps:cNvPr id="2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" y="1082"/>
                              <a:ext cx="477" cy="0"/>
                            </a:xfrm>
                            <a:prstGeom prst="line">
                              <a:avLst/>
                            </a:prstGeom>
                            <a:noFill/>
                            <a:ln w="9360" cap="flat">
                              <a:solidFill>
                                <a:srgbClr val="000000"/>
                              </a:solidFill>
                              <a:miter lim="800000"/>
                              <a:headEnd type="stealth" w="med" len="lg"/>
                              <a:tailEnd type="stealth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" y="659"/>
                              <a:ext cx="254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00000" w:rsidRDefault="006F3B70">
                                <w:pPr>
                                  <w:jc w:val="center"/>
                                  <w:rPr>
                                    <w:bCs/>
                                    <w:kern w:val="2"/>
                                    <w:sz w:val="20"/>
                                    <w:lang w:val="uk-UA"/>
                                  </w:rPr>
                                </w:pPr>
                                <w:r>
                                  <w:rPr>
                                    <w:bCs/>
                                    <w:kern w:val="2"/>
                                    <w:sz w:val="20"/>
                                    <w:lang w:val="uk-U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2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550" y="643"/>
                              <a:ext cx="488" cy="391"/>
                              <a:chOff x="550" y="643"/>
                              <a:chExt cx="488" cy="391"/>
                            </a:xfrm>
                          </wpg:grpSpPr>
                          <wps:wsp>
                            <wps:cNvPr id="2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4" y="1035"/>
                                <a:ext cx="484" cy="0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 type="stealth" w="med" len="lg"/>
                                <a:tailEnd type="stealth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0" y="643"/>
                                <a:ext cx="484" cy="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6F3B70">
                                  <w:pPr>
                                    <w:rPr>
                                      <w:b/>
                                      <w:kern w:val="2"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kern w:val="2"/>
                                      <w:lang w:val="uk-UA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5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1130" y="643"/>
                              <a:ext cx="1309" cy="391"/>
                              <a:chOff x="1130" y="643"/>
                              <a:chExt cx="1309" cy="391"/>
                            </a:xfrm>
                          </wpg:grpSpPr>
                          <wps:wsp>
                            <wps:cNvPr id="26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0" y="1035"/>
                                <a:ext cx="1309" cy="0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 type="stealth" w="med" len="lg"/>
                                <a:tailEnd type="stealth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5" y="643"/>
                                <a:ext cx="476" cy="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6F3B70">
                                  <w:pPr>
                                    <w:rPr>
                                      <w:b/>
                                      <w:kern w:val="2"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kern w:val="2"/>
                                      <w:lang w:val="uk-UA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8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2493" y="643"/>
                              <a:ext cx="774" cy="391"/>
                              <a:chOff x="2493" y="643"/>
                              <a:chExt cx="774" cy="391"/>
                            </a:xfrm>
                          </wpg:grpSpPr>
                          <wps:wsp>
                            <wps:cNvPr id="29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01" y="1035"/>
                                <a:ext cx="766" cy="0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 type="stealth" w="med" len="lg"/>
                                <a:tailEnd type="stealth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93" y="643"/>
                                <a:ext cx="766" cy="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6F3B70">
                                  <w:pPr>
                                    <w:rPr>
                                      <w:b/>
                                      <w:kern w:val="2"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kern w:val="2"/>
                                      <w:lang w:val="uk-UA"/>
                                    </w:rPr>
                                    <w:t xml:space="preserve">   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95" y="682"/>
                              <a:ext cx="477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3465A4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32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3852" y="643"/>
                              <a:ext cx="5636" cy="391"/>
                              <a:chOff x="3852" y="643"/>
                              <a:chExt cx="5636" cy="391"/>
                            </a:xfrm>
                          </wpg:grpSpPr>
                          <wps:wsp>
                            <wps:cNvPr id="33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52" y="1035"/>
                                <a:ext cx="5636" cy="0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 type="stealth" w="med" len="lg"/>
                                <a:tailEnd type="stealth" w="med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19" y="643"/>
                                <a:ext cx="2207" cy="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6F3B70">
                                  <w:pPr>
                                    <w:rPr>
                                      <w:b/>
                                      <w:kern w:val="2"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kern w:val="2"/>
                                      <w:lang w:val="uk-UA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5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-875" y="318"/>
                              <a:ext cx="10987" cy="2018"/>
                              <a:chOff x="-875" y="318"/>
                              <a:chExt cx="10987" cy="2018"/>
                            </a:xfrm>
                          </wpg:grpSpPr>
                          <wpg:grpSp>
                            <wpg:cNvPr id="36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75" y="318"/>
                                <a:ext cx="10987" cy="2018"/>
                                <a:chOff x="-875" y="318"/>
                                <a:chExt cx="10987" cy="2018"/>
                              </a:xfrm>
                            </wpg:grpSpPr>
                            <wps:wsp>
                              <wps:cNvPr id="37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" y="318"/>
                                  <a:ext cx="10060" cy="19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560" cap="flat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38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" y="1475"/>
                                  <a:ext cx="10048" cy="793"/>
                                  <a:chOff x="56" y="1475"/>
                                  <a:chExt cx="10048" cy="793"/>
                                </a:xfrm>
                              </wpg:grpSpPr>
                              <wps:wsp>
                                <wps:cNvPr id="39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4" y="1482"/>
                                    <a:ext cx="0" cy="78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560" cap="flat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" y="1475"/>
                                    <a:ext cx="1004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560" cap="flat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Line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56" y="1482"/>
                                    <a:ext cx="0" cy="78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560" cap="flat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" name="Line 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37" y="1482"/>
                                    <a:ext cx="0" cy="78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560" cap="flat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65" y="1490"/>
                                    <a:ext cx="0" cy="7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560" cap="flat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17" y="1482"/>
                                    <a:ext cx="0" cy="7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560" cap="flat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604" y="1482"/>
                                    <a:ext cx="0" cy="78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560" cap="flat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" y="1758"/>
                                    <a:ext cx="380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560" cap="flat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" y="2041"/>
                                    <a:ext cx="380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560" cap="flat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Line 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611" y="1760"/>
                                    <a:ext cx="49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560" cap="flat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Text Box 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" y="2028"/>
                                    <a:ext cx="457" cy="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00000" w:rsidRDefault="006F3B70">
                                      <w:pPr>
                                        <w:autoSpaceDE/>
                                        <w:jc w:val="center"/>
                                        <w:rPr>
                                          <w:rFonts w:ascii="ISOCPEUR" w:hAnsi="ISOCPEUR" w:cs="ISOCPEUR"/>
                                          <w:i/>
                                          <w:kern w:val="2"/>
                                          <w:sz w:val="18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rFonts w:ascii="ISOCPEUR" w:hAnsi="ISOCPEUR" w:cs="ISOCPEUR"/>
                                          <w:i/>
                                          <w:kern w:val="2"/>
                                          <w:sz w:val="18"/>
                                          <w:lang w:val="uk-UA"/>
                                        </w:rPr>
                                        <w:t>Змн.</w:t>
                                      </w:r>
                                    </w:p>
                                  </w:txbxContent>
                                </wps:txbx>
                                <wps:bodyPr rot="0" vert="horz" wrap="square" lIns="12600" tIns="12600" rIns="12600" bIns="12600" anchor="t" anchorCtr="0">
                                  <a:noAutofit/>
                                </wps:bodyPr>
                              </wps:wsp>
                              <wps:wsp>
                                <wps:cNvPr id="50" name="Text Box 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03" y="2028"/>
                                    <a:ext cx="457" cy="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00000" w:rsidRDefault="006F3B70">
                                      <w:pPr>
                                        <w:autoSpaceDE/>
                                        <w:jc w:val="center"/>
                                        <w:rPr>
                                          <w:rFonts w:ascii="ISOCPEUR" w:hAnsi="ISOCPEUR" w:cs="ISOCPEUR"/>
                                          <w:i/>
                                          <w:kern w:val="2"/>
                                          <w:sz w:val="18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rFonts w:ascii="ISOCPEUR" w:hAnsi="ISOCPEUR" w:cs="ISOCPEUR"/>
                                          <w:i/>
                                          <w:kern w:val="2"/>
                                          <w:sz w:val="18"/>
                                          <w:lang w:val="uk-UA"/>
                                        </w:rPr>
                                        <w:t>Арк.</w:t>
                                      </w:r>
                                    </w:p>
                                  </w:txbxContent>
                                </wps:txbx>
                                <wps:bodyPr rot="0" vert="horz" wrap="square" lIns="12600" tIns="12600" rIns="12600" bIns="12600" anchor="t" anchorCtr="0">
                                  <a:noAutofit/>
                                </wps:bodyPr>
                              </wps:wsp>
                              <wps:wsp>
                                <wps:cNvPr id="51" name="Text Box 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74" y="2028"/>
                                    <a:ext cx="1251" cy="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00000" w:rsidRDefault="006F3B70">
                                      <w:pPr>
                                        <w:autoSpaceDE/>
                                        <w:jc w:val="center"/>
                                        <w:rPr>
                                          <w:rFonts w:ascii="ISOCPEUR" w:hAnsi="ISOCPEUR" w:cs="ISOCPEUR"/>
                                          <w:i/>
                                          <w:kern w:val="2"/>
                                          <w:sz w:val="18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rFonts w:ascii="ISOCPEUR" w:hAnsi="ISOCPEUR" w:cs="ISOCPEUR"/>
                                          <w:i/>
                                          <w:kern w:val="2"/>
                                          <w:sz w:val="18"/>
                                          <w:lang w:val="uk-UA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600" tIns="12600" rIns="12600" bIns="12600" anchor="t" anchorCtr="0">
                                  <a:noAutofit/>
                                </wps:bodyPr>
                              </wps:wsp>
                              <wps:wsp>
                                <wps:cNvPr id="52" name="Text Box 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44" y="2028"/>
                                    <a:ext cx="726" cy="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00000" w:rsidRDefault="006F3B70">
                                      <w:pPr>
                                        <w:autoSpaceDE/>
                                        <w:jc w:val="center"/>
                                        <w:rPr>
                                          <w:rFonts w:ascii="ISOCPEUR" w:hAnsi="ISOCPEUR" w:cs="ISOCPEUR"/>
                                          <w:i/>
                                          <w:kern w:val="2"/>
                                          <w:sz w:val="18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rFonts w:ascii="ISOCPEUR" w:hAnsi="ISOCPEUR" w:cs="ISOCPEUR"/>
                                          <w:i/>
                                          <w:kern w:val="2"/>
                                          <w:sz w:val="18"/>
                                          <w:lang w:val="uk-UA"/>
                                        </w:rPr>
                                        <w:t>Підпис</w:t>
                                      </w:r>
                                    </w:p>
                                  </w:txbxContent>
                                </wps:txbx>
                                <wps:bodyPr rot="0" vert="horz" wrap="square" lIns="12600" tIns="12600" rIns="12600" bIns="12600" anchor="t" anchorCtr="0">
                                  <a:noAutofit/>
                                </wps:bodyPr>
                              </wps:wsp>
                              <wps:wsp>
                                <wps:cNvPr id="53" name="Text Box 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65" y="2028"/>
                                    <a:ext cx="457" cy="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00000" w:rsidRDefault="006F3B70">
                                      <w:pPr>
                                        <w:autoSpaceDE/>
                                        <w:jc w:val="center"/>
                                        <w:rPr>
                                          <w:rFonts w:ascii="ISOCPEUR" w:hAnsi="ISOCPEUR" w:cs="ISOCPEUR"/>
                                          <w:i/>
                                          <w:kern w:val="2"/>
                                          <w:sz w:val="18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rFonts w:ascii="ISOCPEUR" w:hAnsi="ISOCPEUR" w:cs="ISOCPEUR"/>
                                          <w:i/>
                                          <w:kern w:val="2"/>
                                          <w:sz w:val="18"/>
                                          <w:lang w:val="uk-UA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600" tIns="12600" rIns="12600" bIns="12600" anchor="t" anchorCtr="0">
                                  <a:noAutofit/>
                                </wps:bodyPr>
                              </wps:wsp>
                              <wps:wsp>
                                <wps:cNvPr id="54" name="Text Box 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03" y="1480"/>
                                    <a:ext cx="457" cy="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00000" w:rsidRDefault="006F3B70">
                                      <w:pPr>
                                        <w:autoSpaceDE/>
                                        <w:jc w:val="center"/>
                                        <w:rPr>
                                          <w:rFonts w:ascii="ISOCPEUR" w:hAnsi="ISOCPEUR" w:cs="ISOCPEUR"/>
                                          <w:i/>
                                          <w:kern w:val="2"/>
                                          <w:sz w:val="18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rFonts w:ascii="ISOCPEUR" w:hAnsi="ISOCPEUR" w:cs="ISOCPEUR"/>
                                          <w:i/>
                                          <w:kern w:val="2"/>
                                          <w:sz w:val="18"/>
                                          <w:lang w:val="uk-UA"/>
                                        </w:rPr>
                                        <w:t>Арк.</w:t>
                                      </w:r>
                                    </w:p>
                                  </w:txbxContent>
                                </wps:txbx>
                                <wps:bodyPr rot="0" vert="horz" wrap="square" lIns="12600" tIns="12600" rIns="12600" bIns="12600" anchor="t" anchorCtr="0">
                                  <a:noAutofit/>
                                </wps:bodyPr>
                              </wps:wsp>
                              <wps:wsp>
                                <wps:cNvPr id="55" name="Text Box 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26" y="1871"/>
                                    <a:ext cx="457" cy="2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6" name="Text Box 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64" y="1699"/>
                                    <a:ext cx="5548" cy="3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bodyPr rot="0" vert="horz" wrap="non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7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875" y="1483"/>
                                  <a:ext cx="838" cy="853"/>
                                  <a:chOff x="-875" y="1483"/>
                                  <a:chExt cx="838" cy="853"/>
                                </a:xfrm>
                              </wpg:grpSpPr>
                              <wpg:grpSp>
                                <wpg:cNvPr id="58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-487" y="1483"/>
                                    <a:ext cx="450" cy="853"/>
                                    <a:chOff x="-487" y="1483"/>
                                    <a:chExt cx="450" cy="853"/>
                                  </a:xfrm>
                                </wpg:grpSpPr>
                                <wps:wsp>
                                  <wps:cNvPr id="59" name="Line 4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-487" y="2336"/>
                                      <a:ext cx="4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 cap="flat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0" name="Lin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-487" y="1483"/>
                                      <a:ext cx="4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 cap="flat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" name="Line 4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-351" y="1483"/>
                                      <a:ext cx="0" cy="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360" cap="flat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stealth" w="med" len="lg"/>
                                      <a:tailEnd type="stealth" w="med" len="lg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2" name="Text Box 47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0800000">
                                    <a:off x="-874" y="1674"/>
                                    <a:ext cx="522" cy="4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00000" w:rsidRDefault="006F3B70">
                                      <w:pPr>
                                        <w:jc w:val="center"/>
                                        <w:rPr>
                                          <w:b/>
                                          <w:kern w:val="2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kern w:val="2"/>
                                          <w:lang w:val="uk-UA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3" name="Line 4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75" y="944"/>
                                <a:ext cx="0" cy="465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4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130" y="944"/>
                                <a:ext cx="0" cy="465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5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519" y="944"/>
                                <a:ext cx="0" cy="465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5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52" y="944"/>
                                <a:ext cx="0" cy="465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5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852" y="944"/>
                                <a:ext cx="0" cy="465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5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571" y="944"/>
                                <a:ext cx="0" cy="465"/>
                              </a:xfrm>
                              <a:prstGeom prst="line">
                                <a:avLst/>
                              </a:prstGeom>
                              <a:noFill/>
                              <a:ln w="9360" cap="flat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9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47" y="643"/>
                                <a:ext cx="489" cy="391"/>
                                <a:chOff x="9547" y="643"/>
                                <a:chExt cx="489" cy="391"/>
                              </a:xfrm>
                            </wpg:grpSpPr>
                            <wps:wsp>
                              <wps:cNvPr id="70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51" y="1035"/>
                                  <a:ext cx="4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360" cap="flat">
                                  <a:solidFill>
                                    <a:srgbClr val="000000"/>
                                  </a:solidFill>
                                  <a:miter lim="800000"/>
                                  <a:headEnd type="stealth" w="med" len="lg"/>
                                  <a:tailEnd type="stealth" w="med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47" y="643"/>
                                  <a:ext cx="485" cy="3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 cap="flat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00000" w:rsidRDefault="006F3B70">
                                    <w:pPr>
                                      <w:rPr>
                                        <w:b/>
                                        <w:kern w:val="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b/>
                                        <w:kern w:val="2"/>
                                        <w:lang w:val="uk-UA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382" style="position:absolute;left:0;text-align:left;margin-left:-43.7pt;margin-top:15.9pt;width:549.35pt;height:100.9pt;z-index:251651072;mso-wrap-distance-left:0;mso-wrap-distance-right:0" coordorigin="-875,318" coordsize="10987,2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">
                <v:line id="Line 3" o:spid="_x0000_s1383" style="position:absolute;visibility:visible;mso-wrap-style:square" from="3296,1082" to="3773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" strokeweight=".26mm">
                  <v:stroke startarrow="classic" startarrowlength="long" endarrow="classic" endarrowlength="long" joinstyle="miter"/>
                </v:line>
                <v:group id="Group 4" o:spid="_x0000_s1384" style="position:absolute;left:-875;top:318;width:10987;height:2018" coordorigin="-875,318" coordsize="10987,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Line 5" o:spid="_x0000_s1385" style="position:absolute;visibility:visible;mso-wrap-style:square" from="22,1082" to="499,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" strokeweight=".26mm">
                    <v:stroke startarrow="classic" startarrowlength="long" endarrow="classic" endarrowlength="long" joinstyle="miter"/>
                  </v:line>
                  <v:shape id="Text Box 6" o:spid="_x0000_s1386" type="#_x0000_t202" style="position:absolute;left:114;top:659;width:254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" filled="f" stroked="f" strokecolor="#3465a4">
                    <v:stroke joinstyle="round"/>
                    <v:textbox>
                      <w:txbxContent>
                        <w:p w:rsidR="00000000" w:rsidRDefault="006F3B70">
                          <w:pPr>
                            <w:jc w:val="center"/>
                            <w:rPr>
                              <w:bCs/>
                              <w:kern w:val="2"/>
                              <w:sz w:val="20"/>
                              <w:lang w:val="uk-UA"/>
                            </w:rPr>
                          </w:pPr>
                          <w:r>
                            <w:rPr>
                              <w:bCs/>
                              <w:kern w:val="2"/>
                              <w:sz w:val="20"/>
                              <w:lang w:val="uk-UA"/>
                            </w:rPr>
                            <w:t>7</w:t>
                          </w:r>
                        </w:p>
                      </w:txbxContent>
                    </v:textbox>
                  </v:shape>
                  <v:group id="Group 7" o:spid="_x0000_s1387" style="position:absolute;left:550;top:643;width:488;height:391" coordorigin="550,643" coordsize="488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Line 8" o:spid="_x0000_s1388" style="position:absolute;visibility:visible;mso-wrap-style:square" from="554,1035" to="1038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" strokeweight=".26mm">
                      <v:stroke startarrow="classic" startarrowlength="long" endarrow="classic" endarrowlength="long" joinstyle="miter"/>
                    </v:line>
                    <v:shape id="Text Box 9" o:spid="_x0000_s1389" type="#_x0000_t202" style="position:absolute;left:550;top:643;width:484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" filled="f" stroked="f" strokecolor="#3465a4">
                      <v:stroke joinstyle="round"/>
                      <v:textbox>
                        <w:txbxContent>
                          <w:p w:rsidR="00000000" w:rsidRDefault="006F3B70">
                            <w:pPr>
                              <w:rPr>
                                <w:b/>
                                <w:kern w:val="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kern w:val="2"/>
                                <w:lang w:val="uk-UA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group id="Group 10" o:spid="_x0000_s1390" style="position:absolute;left:1130;top:643;width:1309;height:391" coordorigin="1130,643" coordsize="1309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line id="Line 11" o:spid="_x0000_s1391" style="position:absolute;visibility:visible;mso-wrap-style:square" from="1130,1035" to="2439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" strokeweight=".26mm">
                      <v:stroke startarrow="classic" startarrowlength="long" endarrow="classic" endarrowlength="long" joinstyle="miter"/>
                    </v:line>
                    <v:shape id="Text Box 12" o:spid="_x0000_s1392" type="#_x0000_t202" style="position:absolute;left:1525;top:643;width:476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" filled="f" stroked="f" strokecolor="#3465a4">
                      <v:stroke joinstyle="round"/>
                      <v:textbox>
                        <w:txbxContent>
                          <w:p w:rsidR="00000000" w:rsidRDefault="006F3B70">
                            <w:pPr>
                              <w:rPr>
                                <w:b/>
                                <w:kern w:val="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kern w:val="2"/>
                                <w:lang w:val="uk-UA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v:group>
                  <v:group id="Group 13" o:spid="_x0000_s1393" style="position:absolute;left:2493;top:643;width:774;height:391" coordorigin="2493,643" coordsize="774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line id="Line 14" o:spid="_x0000_s1394" style="position:absolute;visibility:visible;mso-wrap-style:square" from="2501,1035" to="3267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" strokeweight=".26mm">
                      <v:stroke startarrow="classic" startarrowlength="long" endarrow="classic" endarrowlength="long" joinstyle="miter"/>
                    </v:line>
                    <v:shape id="Text Box 15" o:spid="_x0000_s1395" type="#_x0000_t202" style="position:absolute;left:2493;top:643;width:766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" filled="f" stroked="f" strokecolor="#3465a4">
                      <v:stroke joinstyle="round"/>
                      <v:textbox>
                        <w:txbxContent>
                          <w:p w:rsidR="00000000" w:rsidRDefault="006F3B70">
                            <w:pPr>
                              <w:rPr>
                                <w:b/>
                                <w:kern w:val="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kern w:val="2"/>
                                <w:lang w:val="uk-UA"/>
                              </w:rPr>
                              <w:t xml:space="preserve">   15</w:t>
                            </w:r>
                          </w:p>
                        </w:txbxContent>
                      </v:textbox>
                    </v:shape>
                  </v:group>
                  <v:shape id="Text Box 16" o:spid="_x0000_s1396" type="#_x0000_t202" style="position:absolute;left:3295;top:682;width:477;height:35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" filled="f" stroked="f" strokecolor="#3465a4">
                    <v:stroke joinstyle="round"/>
                  </v:shape>
                  <v:group id="Group 17" o:spid="_x0000_s1397" style="position:absolute;left:3852;top:643;width:5636;height:391" coordorigin="3852,643" coordsize="5636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line id="Line 18" o:spid="_x0000_s1398" style="position:absolute;visibility:visible;mso-wrap-style:square" from="3852,1035" to="9488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" strokeweight=".26mm">
                      <v:stroke startarrow="classic" startarrowlength="long" endarrow="classic" endarrowlength="long" joinstyle="miter"/>
                    </v:line>
                    <v:shape id="Text Box 19" o:spid="_x0000_s1399" type="#_x0000_t202" style="position:absolute;left:5619;top:643;width:2207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" filled="f" stroked="f" strokecolor="#3465a4">
                      <v:stroke joinstyle="round"/>
                      <v:textbox>
                        <w:txbxContent>
                          <w:p w:rsidR="00000000" w:rsidRDefault="006F3B70">
                            <w:pPr>
                              <w:rPr>
                                <w:b/>
                                <w:kern w:val="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kern w:val="2"/>
                                <w:lang w:val="uk-UA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v:group>
                  <v:group id="Group 20" o:spid="_x0000_s1400" style="position:absolute;left:-875;top:318;width:10987;height:2018" coordorigin="-875,318" coordsize="10987,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group id="Group 21" o:spid="_x0000_s1401" style="position:absolute;left:-875;top:318;width:10987;height:2018" coordorigin="-875,318" coordsize="10987,2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rect id="Rectangle 22" o:spid="_x0000_s1402" style="position:absolute;left:52;top:318;width:10060;height:195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" filled="f" strokeweight=".71mm"/>
                      <v:group id="Group 23" o:spid="_x0000_s1403" style="position:absolute;left:56;top:1475;width:10048;height:793" coordorigin="56,1475" coordsize="10048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line id="Line 24" o:spid="_x0000_s1404" style="position:absolute;visibility:visible;mso-wrap-style:square" from="604,1482" to="604,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" strokeweight=".71mm">
                          <v:stroke joinstyle="miter"/>
                        </v:line>
                        <v:line id="Line 25" o:spid="_x0000_s1405" style="position:absolute;visibility:visible;mso-wrap-style:square" from="57,1475" to="10099,1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fDwgAAANsAAAAPAAAAZHJzL2Rvd25yZXYueG1sRI/BasMw&#10;DIbvg72DUaGXsTopYx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CdLJfDwgAAANsAAAAPAAAA&#10;AAAAAAAAAAAAAAcCAABkcnMvZG93bnJldi54bWxQSwUGAAAAAAMAAwC3AAAA9gIAAAAA&#10;" strokeweight=".71mm">
                          <v:stroke joinstyle="miter"/>
                        </v:line>
                        <v:line id="Line 26" o:spid="_x0000_s1406" style="position:absolute;visibility:visible;mso-wrap-style:square" from="1156,1482" to="1156,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" strokeweight=".71mm">
                          <v:stroke joinstyle="miter"/>
                        </v:line>
                        <v:line id="Line 27" o:spid="_x0000_s1407" style="position:absolute;visibility:visible;mso-wrap-style:square" from="2537,1482" to="2537,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" strokeweight=".71mm">
                          <v:stroke joinstyle="miter"/>
                        </v:line>
                        <v:line id="Line 28" o:spid="_x0000_s1408" style="position:absolute;visibility:visible;mso-wrap-style:square" from="3365,1490" to="3365,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" strokeweight=".71mm">
                          <v:stroke joinstyle="miter"/>
                        </v:line>
                        <v:line id="Line 29" o:spid="_x0000_s1409" style="position:absolute;visibility:visible;mso-wrap-style:square" from="3917,1482" to="3917,2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" strokeweight=".71mm">
                          <v:stroke joinstyle="miter"/>
                        </v:line>
                        <v:line id="Line 30" o:spid="_x0000_s1410" style="position:absolute;visibility:visible;mso-wrap-style:square" from="9604,1482" to="9604,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" strokeweight=".71mm">
                          <v:stroke joinstyle="miter"/>
                        </v:line>
                        <v:line id="Line 31" o:spid="_x0000_s1411" style="position:absolute;visibility:visible;mso-wrap-style:square" from="57,1758" to="3859,1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" strokeweight=".71mm">
                          <v:stroke joinstyle="miter"/>
                        </v:line>
                        <v:line id="Line 32" o:spid="_x0000_s1412" style="position:absolute;visibility:visible;mso-wrap-style:square" from="57,2041" to="3859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" strokeweight=".71mm">
                          <v:stroke joinstyle="miter"/>
                        </v:line>
                        <v:line id="Line 33" o:spid="_x0000_s1413" style="position:absolute;visibility:visible;mso-wrap-style:square" from="9611,1760" to="10104,1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" strokeweight=".71mm">
                          <v:stroke joinstyle="miter"/>
                        </v:line>
                        <v:shape id="Text Box 34" o:spid="_x0000_s1414" type="#_x0000_t202" style="position:absolute;left:56;top:2028;width:45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" filled="f" stroked="f" strokecolor="#3465a4">
                          <v:stroke joinstyle="round"/>
                          <v:textbox inset=".35mm,.35mm,.35mm,.35mm">
                            <w:txbxContent>
                              <w:p w:rsidR="00000000" w:rsidRDefault="006F3B70">
                                <w:pPr>
                                  <w:autoSpaceDE/>
                                  <w:jc w:val="center"/>
                                  <w:rPr>
                                    <w:rFonts w:ascii="ISOCPEUR" w:hAnsi="ISOCPEUR" w:cs="ISOCPEUR"/>
                                    <w:i/>
                                    <w:kern w:val="2"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 w:cs="ISOCPEUR"/>
                                    <w:i/>
                                    <w:kern w:val="2"/>
                                    <w:sz w:val="18"/>
                                    <w:lang w:val="uk-UA"/>
                                  </w:rPr>
                                  <w:t>Змн.</w:t>
                                </w:r>
                              </w:p>
                            </w:txbxContent>
                          </v:textbox>
                        </v:shape>
                        <v:shape id="Text Box 35" o:spid="_x0000_s1415" type="#_x0000_t202" style="position:absolute;left:603;top:2028;width:45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" filled="f" stroked="f" strokecolor="#3465a4">
                          <v:stroke joinstyle="round"/>
                          <v:textbox inset=".35mm,.35mm,.35mm,.35mm">
                            <w:txbxContent>
                              <w:p w:rsidR="00000000" w:rsidRDefault="006F3B70">
                                <w:pPr>
                                  <w:autoSpaceDE/>
                                  <w:jc w:val="center"/>
                                  <w:rPr>
                                    <w:rFonts w:ascii="ISOCPEUR" w:hAnsi="ISOCPEUR" w:cs="ISOCPEUR"/>
                                    <w:i/>
                                    <w:kern w:val="2"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 w:cs="ISOCPEUR"/>
                                    <w:i/>
                                    <w:kern w:val="2"/>
                                    <w:sz w:val="18"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v:textbox>
                        </v:shape>
                        <v:shape id="Text Box 36" o:spid="_x0000_s1416" type="#_x0000_t202" style="position:absolute;left:1174;top:2028;width:1251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" filled="f" stroked="f" strokecolor="#3465a4">
                          <v:stroke joinstyle="round"/>
                          <v:textbox inset=".35mm,.35mm,.35mm,.35mm">
                            <w:txbxContent>
                              <w:p w:rsidR="00000000" w:rsidRDefault="006F3B70">
                                <w:pPr>
                                  <w:autoSpaceDE/>
                                  <w:jc w:val="center"/>
                                  <w:rPr>
                                    <w:rFonts w:ascii="ISOCPEUR" w:hAnsi="ISOCPEUR" w:cs="ISOCPEUR"/>
                                    <w:i/>
                                    <w:kern w:val="2"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 w:cs="ISOCPEUR"/>
                                    <w:i/>
                                    <w:kern w:val="2"/>
                                    <w:sz w:val="18"/>
                                    <w:lang w:val="uk-UA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37" o:spid="_x0000_s1417" type="#_x0000_t202" style="position:absolute;left:2544;top:2028;width:72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" filled="f" stroked="f" strokecolor="#3465a4">
                          <v:stroke joinstyle="round"/>
                          <v:textbox inset=".35mm,.35mm,.35mm,.35mm">
                            <w:txbxContent>
                              <w:p w:rsidR="00000000" w:rsidRDefault="006F3B70">
                                <w:pPr>
                                  <w:autoSpaceDE/>
                                  <w:jc w:val="center"/>
                                  <w:rPr>
                                    <w:rFonts w:ascii="ISOCPEUR" w:hAnsi="ISOCPEUR" w:cs="ISOCPEUR"/>
                                    <w:i/>
                                    <w:kern w:val="2"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 w:cs="ISOCPEUR"/>
                                    <w:i/>
                                    <w:kern w:val="2"/>
                                    <w:sz w:val="18"/>
                                    <w:lang w:val="uk-UA"/>
                                  </w:rPr>
                                  <w:t>Підпис</w:t>
                                </w:r>
                              </w:p>
                            </w:txbxContent>
                          </v:textbox>
                        </v:shape>
                        <v:shape id="Text Box 38" o:spid="_x0000_s1418" type="#_x0000_t202" style="position:absolute;left:3365;top:2028;width:45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" filled="f" stroked="f" strokecolor="#3465a4">
                          <v:stroke joinstyle="round"/>
                          <v:textbox inset=".35mm,.35mm,.35mm,.35mm">
                            <w:txbxContent>
                              <w:p w:rsidR="00000000" w:rsidRDefault="006F3B70">
                                <w:pPr>
                                  <w:autoSpaceDE/>
                                  <w:jc w:val="center"/>
                                  <w:rPr>
                                    <w:rFonts w:ascii="ISOCPEUR" w:hAnsi="ISOCPEUR" w:cs="ISOCPEUR"/>
                                    <w:i/>
                                    <w:kern w:val="2"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 w:cs="ISOCPEUR"/>
                                    <w:i/>
                                    <w:kern w:val="2"/>
                                    <w:sz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  <v:shape id="Text Box 39" o:spid="_x0000_s1419" type="#_x0000_t202" style="position:absolute;left:9603;top:1480;width:45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" filled="f" stroked="f" strokecolor="#3465a4">
                          <v:stroke joinstyle="round"/>
                          <v:textbox inset=".35mm,.35mm,.35mm,.35mm">
                            <w:txbxContent>
                              <w:p w:rsidR="00000000" w:rsidRDefault="006F3B70">
                                <w:pPr>
                                  <w:autoSpaceDE/>
                                  <w:jc w:val="center"/>
                                  <w:rPr>
                                    <w:rFonts w:ascii="ISOCPEUR" w:hAnsi="ISOCPEUR" w:cs="ISOCPEUR"/>
                                    <w:i/>
                                    <w:kern w:val="2"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 w:cs="ISOCPEUR"/>
                                    <w:i/>
                                    <w:kern w:val="2"/>
                                    <w:sz w:val="18"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v:textbox>
                        </v:shape>
                        <v:shape id="Text Box 40" o:spid="_x0000_s1420" type="#_x0000_t202" style="position:absolute;left:9626;top:1871;width:457;height:2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" filled="f" stroked="f" strokecolor="#3465a4">
                          <v:stroke joinstyle="round"/>
                        </v:shape>
                        <v:shape id="Text Box 41" o:spid="_x0000_s1421" type="#_x0000_t202" style="position:absolute;left:3964;top:1699;width:5548;height:33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" filled="f" stroked="f" strokecolor="#3465a4">
                          <v:stroke joinstyle="round"/>
                        </v:shape>
                      </v:group>
                      <v:group id="Group 42" o:spid="_x0000_s1422" style="position:absolute;left:-875;top:1483;width:838;height:853" coordorigin="-875,1483" coordsize="838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group id="Group 43" o:spid="_x0000_s1423" style="position:absolute;left:-487;top:1483;width:450;height:853" coordorigin="-487,1483" coordsize="450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<v:line id="Line 44" o:spid="_x0000_s1424" style="position:absolute;flip:x;visibility:visible;mso-wrap-style:square" from="-487,2336" to="-37,2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" strokeweight=".26mm">
                            <v:stroke joinstyle="miter"/>
                          </v:line>
                          <v:line id="Line 45" o:spid="_x0000_s1425" style="position:absolute;flip:x;visibility:visible;mso-wrap-style:square" from="-487,1483" to="-37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" strokeweight=".26mm">
                            <v:stroke joinstyle="miter"/>
                          </v:line>
                          <v:line id="Line 46" o:spid="_x0000_s1426" style="position:absolute;visibility:visible;mso-wrap-style:square" from="-351,1483" to="-351,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" strokeweight=".26mm">
                            <v:stroke startarrow="classic" startarrowlength="long" endarrow="classic" endarrowlength="long" joinstyle="miter"/>
                          </v:line>
                        </v:group>
                        <v:shape id="Text Box 47" o:spid="_x0000_s1427" type="#_x0000_t202" style="position:absolute;left:-874;top:1674;width:522;height:45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" filled="f" stroked="f" strokecolor="#3465a4">
                          <v:stroke joinstyle="round"/>
                          <v:textbox>
                            <w:txbxContent>
                              <w:p w:rsidR="00000000" w:rsidRDefault="006F3B70">
                                <w:pPr>
                                  <w:jc w:val="center"/>
                                  <w:rPr>
                                    <w:b/>
                                    <w:kern w:val="2"/>
                                    <w:lang w:val="uk-UA"/>
                                  </w:rPr>
                                </w:pPr>
                                <w:r>
                                  <w:rPr>
                                    <w:b/>
                                    <w:kern w:val="2"/>
                                    <w:lang w:val="uk-UA"/>
                                  </w:rPr>
                                  <w:t>15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Line 48" o:spid="_x0000_s1428" style="position:absolute;flip:y;visibility:visible;mso-wrap-style:square" from="575,944" to="575,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" strokeweight=".26mm">
                      <v:stroke joinstyle="miter"/>
                    </v:line>
                    <v:line id="Line 49" o:spid="_x0000_s1429" style="position:absolute;flip:y;visibility:visible;mso-wrap-style:square" from="1130,944" to="1130,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" strokeweight=".26mm">
                      <v:stroke joinstyle="miter"/>
                    </v:line>
                    <v:line id="Line 50" o:spid="_x0000_s1430" style="position:absolute;flip:y;visibility:visible;mso-wrap-style:square" from="2519,944" to="2519,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" strokeweight=".26mm">
                      <v:stroke joinstyle="miter"/>
                    </v:line>
                    <v:line id="Line 51" o:spid="_x0000_s1431" style="position:absolute;flip:y;visibility:visible;mso-wrap-style:square" from="3352,944" to="3352,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" strokeweight=".26mm">
                      <v:stroke joinstyle="miter"/>
                    </v:line>
                    <v:line id="Line 52" o:spid="_x0000_s1432" style="position:absolute;flip:y;visibility:visible;mso-wrap-style:square" from="3852,944" to="3852,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" strokeweight=".26mm">
                      <v:stroke joinstyle="miter"/>
                    </v:line>
                    <v:line id="Line 53" o:spid="_x0000_s1433" style="position:absolute;flip:y;visibility:visible;mso-wrap-style:square" from="9571,944" to="9571,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" strokeweight=".26mm">
                      <v:stroke joinstyle="miter"/>
                    </v:line>
                    <v:group id="Group 54" o:spid="_x0000_s1434" style="position:absolute;left:9547;top:643;width:489;height:391" coordorigin="9547,643" coordsize="489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line id="Line 55" o:spid="_x0000_s1435" style="position:absolute;visibility:visible;mso-wrap-style:square" from="9551,1035" to="10036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" strokeweight=".26mm">
                        <v:stroke startarrow="classic" startarrowlength="long" endarrow="classic" endarrowlength="long" joinstyle="miter"/>
                      </v:line>
                      <v:shape id="Text Box 56" o:spid="_x0000_s1436" type="#_x0000_t202" style="position:absolute;left:9547;top:643;width:48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" filled="f" stroked="f" strokecolor="#3465a4">
                        <v:stroke joinstyle="round"/>
                        <v:textbox>
                          <w:txbxContent>
                            <w:p w:rsidR="00000000" w:rsidRDefault="006F3B70">
                              <w:pPr>
                                <w:rPr>
                                  <w:b/>
                                  <w:kern w:val="2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kern w:val="2"/>
                                  <w:lang w:val="uk-UA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</w:p>
    <w:p w:rsidR="00000000" w:rsidRDefault="006F3B70">
      <w:pPr>
        <w:shd w:val="clear" w:color="auto" w:fill="FFFFFF"/>
        <w:ind w:right="97"/>
        <w:jc w:val="center"/>
        <w:rPr>
          <w:rFonts w:ascii="Times New Roman" w:hAnsi="Times New Roman" w:cs="Times New Roman"/>
          <w:b/>
          <w:bCs/>
          <w:color w:val="000000"/>
          <w:spacing w:val="-8"/>
          <w:sz w:val="28"/>
          <w:szCs w:val="23"/>
          <w:lang w:val="uk-UA"/>
        </w:rPr>
      </w:pPr>
    </w:p>
    <w:p w:rsidR="00000000" w:rsidRDefault="006F3B70">
      <w:pPr>
        <w:pStyle w:val="1"/>
        <w:pageBreakBefore/>
      </w:pPr>
      <w:bookmarkStart w:id="14" w:name="__RefHeading___Toc509_2969193158"/>
      <w:bookmarkEnd w:id="14"/>
      <w:r>
        <w:rPr>
          <w:rFonts w:cs="Times New Roman"/>
          <w:color w:val="000000"/>
          <w:spacing w:val="2"/>
        </w:rPr>
        <w:lastRenderedPageBreak/>
        <w:t xml:space="preserve">Додаток </w:t>
      </w:r>
      <w:r>
        <w:rPr>
          <w:rFonts w:cs="Times New Roman"/>
          <w:color w:val="000000"/>
          <w:spacing w:val="-8"/>
          <w:szCs w:val="23"/>
        </w:rPr>
        <w:t xml:space="preserve">14. </w:t>
      </w:r>
      <w:r>
        <w:rPr>
          <w:rFonts w:cs="Times New Roman"/>
          <w:color w:val="000000"/>
          <w:spacing w:val="-8"/>
          <w:szCs w:val="28"/>
        </w:rPr>
        <w:t>Код в штампі</w:t>
      </w:r>
    </w:p>
    <w:p w:rsidR="00000000" w:rsidRDefault="006F3B70">
      <w:pPr>
        <w:pStyle w:val="11"/>
        <w:rPr>
          <w:b w:val="0"/>
          <w:bCs/>
          <w:color w:val="000000"/>
          <w:spacing w:val="-8"/>
          <w:szCs w:val="23"/>
          <w:lang w:val="uk-UA"/>
        </w:rPr>
      </w:pPr>
    </w:p>
    <w:p w:rsidR="00000000" w:rsidRDefault="006F3B70">
      <w:pPr>
        <w:pStyle w:val="11"/>
        <w:rPr>
          <w:b w:val="0"/>
          <w:bCs/>
          <w:color w:val="000000"/>
          <w:spacing w:val="-8"/>
          <w:szCs w:val="23"/>
          <w:lang w:val="uk-UA"/>
        </w:rPr>
      </w:pPr>
    </w:p>
    <w:p w:rsidR="00000000" w:rsidRDefault="0054448F">
      <w:pPr>
        <w:jc w:val="center"/>
        <w:rPr>
          <w:rFonts w:ascii="Times New Roman" w:hAnsi="Times New Roman" w:cs="Times New Roman"/>
          <w:b/>
          <w:bCs/>
          <w:color w:val="000000"/>
          <w:spacing w:val="-8"/>
          <w:sz w:val="32"/>
          <w:szCs w:val="23"/>
          <w:lang w:val="uk-UA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99695</wp:posOffset>
                </wp:positionV>
                <wp:extent cx="5757545" cy="1849120"/>
                <wp:effectExtent l="0" t="0" r="0" b="0"/>
                <wp:wrapTopAndBottom/>
                <wp:docPr id="3" name="Group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7545" cy="1849120"/>
                          <a:chOff x="615" y="157"/>
                          <a:chExt cx="9067" cy="2912"/>
                        </a:xfrm>
                      </wpg:grpSpPr>
                      <wps:wsp>
                        <wps:cNvPr id="4" name="AutoShape 419"/>
                        <wps:cNvSpPr>
                          <a:spLocks/>
                        </wps:cNvSpPr>
                        <wps:spPr bwMode="auto">
                          <a:xfrm rot="16200000">
                            <a:off x="5232" y="315"/>
                            <a:ext cx="234" cy="1452"/>
                          </a:xfrm>
                          <a:prstGeom prst="leftBrace">
                            <a:avLst>
                              <a:gd name="adj1" fmla="val 51709"/>
                              <a:gd name="adj2" fmla="val 50000"/>
                            </a:avLst>
                          </a:prstGeom>
                          <a:noFill/>
                          <a:ln w="1908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AutoShape 420"/>
                        <wps:cNvSpPr>
                          <a:spLocks/>
                        </wps:cNvSpPr>
                        <wps:spPr bwMode="auto">
                          <a:xfrm rot="16200000">
                            <a:off x="6564" y="643"/>
                            <a:ext cx="252" cy="774"/>
                          </a:xfrm>
                          <a:prstGeom prst="leftBrace">
                            <a:avLst>
                              <a:gd name="adj1" fmla="val 25595"/>
                              <a:gd name="adj2" fmla="val 50000"/>
                            </a:avLst>
                          </a:prstGeom>
                          <a:noFill/>
                          <a:ln w="1908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AutoShape 421"/>
                        <wps:cNvSpPr>
                          <a:spLocks/>
                        </wps:cNvSpPr>
                        <wps:spPr bwMode="auto">
                          <a:xfrm rot="16200000">
                            <a:off x="7386" y="739"/>
                            <a:ext cx="252" cy="582"/>
                          </a:xfrm>
                          <a:prstGeom prst="leftBrace">
                            <a:avLst>
                              <a:gd name="adj1" fmla="val 19246"/>
                              <a:gd name="adj2" fmla="val 50000"/>
                            </a:avLst>
                          </a:prstGeom>
                          <a:noFill/>
                          <a:ln w="1908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AutoShape 422"/>
                        <wps:cNvSpPr>
                          <a:spLocks/>
                        </wps:cNvSpPr>
                        <wps:spPr bwMode="auto">
                          <a:xfrm rot="16200000">
                            <a:off x="3693" y="472"/>
                            <a:ext cx="276" cy="1092"/>
                          </a:xfrm>
                          <a:prstGeom prst="leftBrace">
                            <a:avLst>
                              <a:gd name="adj1" fmla="val 32971"/>
                              <a:gd name="adj2" fmla="val 50000"/>
                            </a:avLst>
                          </a:prstGeom>
                          <a:noFill/>
                          <a:ln w="1908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3075" y="157"/>
                            <a:ext cx="4974" cy="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rPr>
                                  <w:b/>
                                  <w:kern w:val="2"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kern w:val="2"/>
                                  <w:sz w:val="40"/>
                                </w:rPr>
                                <w:t>ІАЛЦ.46ХХХХ.ХХХ ХХ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Line 4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16" y="1274"/>
                            <a:ext cx="2316" cy="852"/>
                          </a:xfrm>
                          <a:prstGeom prst="line">
                            <a:avLst/>
                          </a:prstGeom>
                          <a:noFill/>
                          <a:ln w="93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615" y="2252"/>
                            <a:ext cx="1458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overflowPunct/>
                                <w:autoSpaceDE/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4"/>
                                  <w:lang w:val="uk-UA"/>
                                </w:rPr>
                                <w:t>Код КПІ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2349" y="2252"/>
                            <a:ext cx="2238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overflowPunct/>
                                <w:autoSpaceDE/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4"/>
                                  <w:lang w:val="uk-UA"/>
                                </w:rPr>
                                <w:t>Код пристрою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Line 427"/>
                        <wps:cNvCnPr>
                          <a:cxnSpLocks noChangeShapeType="1"/>
                        </wps:cNvCnPr>
                        <wps:spPr bwMode="auto">
                          <a:xfrm flipV="1">
                            <a:off x="3552" y="1255"/>
                            <a:ext cx="1740" cy="960"/>
                          </a:xfrm>
                          <a:prstGeom prst="line">
                            <a:avLst/>
                          </a:prstGeom>
                          <a:noFill/>
                          <a:ln w="93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4977" y="2252"/>
                            <a:ext cx="2604" cy="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overflowPunct/>
                                <w:autoSpaceDE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  <w:lang w:val="uk-UA"/>
                                </w:rPr>
                                <w:t>Поряд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  <w:lang w:val="uk-UA"/>
                                </w:rPr>
                                <w:t xml:space="preserve">ковий номер документа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Line 429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4" y="1255"/>
                            <a:ext cx="558" cy="924"/>
                          </a:xfrm>
                          <a:prstGeom prst="line">
                            <a:avLst/>
                          </a:prstGeom>
                          <a:noFill/>
                          <a:ln w="93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7857" y="2252"/>
                            <a:ext cx="1824" cy="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6F3B70">
                              <w:pPr>
                                <w:overflowPunct/>
                                <w:autoSpaceDE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Шифр документу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Line 4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551" y="1237"/>
                            <a:ext cx="1200" cy="894"/>
                          </a:xfrm>
                          <a:prstGeom prst="line">
                            <a:avLst/>
                          </a:prstGeom>
                          <a:noFill/>
                          <a:ln w="9360" cap="flat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8" o:spid="_x0000_s1437" style="position:absolute;left:0;text-align:left;margin-left:30.75pt;margin-top:7.85pt;width:453.35pt;height:145.6pt;z-index:251664384;mso-wrap-distance-left:0;mso-wrap-distance-right:0" coordorigin="615,157" coordsize="9067,2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419" o:spid="_x0000_s1438" type="#_x0000_t87" style="position:absolute;left:5232;top:315;width:234;height:1452;rotation:-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" strokeweight=".53mm">
                  <v:stroke joinstyle="miter"/>
                </v:shape>
                <v:shape id="AutoShape 420" o:spid="_x0000_s1439" type="#_x0000_t87" style="position:absolute;left:6564;top:643;width:252;height:774;rotation:-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" strokeweight=".53mm">
                  <v:stroke joinstyle="miter"/>
                </v:shape>
                <v:shape id="AutoShape 421" o:spid="_x0000_s1440" type="#_x0000_t87" style="position:absolute;left:7386;top:739;width:252;height:582;rotation:-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" strokeweight=".53mm">
                  <v:stroke joinstyle="miter"/>
                </v:shape>
                <v:shape id="AutoShape 422" o:spid="_x0000_s1441" type="#_x0000_t87" style="position:absolute;left:3693;top:472;width:276;height:1092;rotation:-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" strokeweight=".53mm">
                  <v:stroke joinstyle="miter"/>
                </v:shape>
                <v:shape id="Text Box 423" o:spid="_x0000_s1442" type="#_x0000_t202" style="position:absolute;left:3075;top:157;width:4974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" stroked="f" strokecolor="#3465a4">
                  <v:stroke joinstyle="round"/>
                  <v:textbox>
                    <w:txbxContent>
                      <w:p w:rsidR="00000000" w:rsidRDefault="006F3B70">
                        <w:pPr>
                          <w:rPr>
                            <w:b/>
                            <w:kern w:val="2"/>
                            <w:sz w:val="40"/>
                          </w:rPr>
                        </w:pPr>
                        <w:r>
                          <w:rPr>
                            <w:b/>
                            <w:kern w:val="2"/>
                            <w:sz w:val="40"/>
                          </w:rPr>
                          <w:t>ІАЛЦ.46ХХХХ.ХХХ ХХ</w:t>
                        </w:r>
                      </w:p>
                    </w:txbxContent>
                  </v:textbox>
                </v:shape>
                <v:line id="Line 424" o:spid="_x0000_s1443" style="position:absolute;flip:y;visibility:visible;mso-wrap-style:square" from="1416,1274" to="3732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" strokeweight=".26mm">
                  <v:stroke endarrow="block" joinstyle="miter"/>
                </v:line>
                <v:shape id="Text Box 425" o:spid="_x0000_s1444" type="#_x0000_t202" style="position:absolute;left:615;top:2252;width:1458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" strokeweight=".26mm">
                  <v:textbox>
                    <w:txbxContent>
                      <w:p w:rsidR="00000000" w:rsidRDefault="006F3B70">
                        <w:pPr>
                          <w:overflowPunct/>
                          <w:autoSpaceDE/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4"/>
                            <w:lang w:val="uk-UA"/>
                          </w:rPr>
                          <w:t>Код КПІ</w:t>
                        </w:r>
                      </w:p>
                    </w:txbxContent>
                  </v:textbox>
                </v:shape>
                <v:shape id="Text Box 426" o:spid="_x0000_s1445" type="#_x0000_t202" style="position:absolute;left:2349;top:2252;width:2238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" strokeweight=".26mm">
                  <v:textbox>
                    <w:txbxContent>
                      <w:p w:rsidR="00000000" w:rsidRDefault="006F3B70">
                        <w:pPr>
                          <w:overflowPunct/>
                          <w:autoSpaceDE/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4"/>
                            <w:lang w:val="uk-UA"/>
                          </w:rPr>
                          <w:t>Код пристрою</w:t>
                        </w:r>
                      </w:p>
                    </w:txbxContent>
                  </v:textbox>
                </v:shape>
                <v:line id="Line 427" o:spid="_x0000_s1446" style="position:absolute;flip:y;visibility:visible;mso-wrap-style:square" from="3552,1255" to="5292,2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" strokeweight=".26mm">
                  <v:stroke endarrow="block" joinstyle="miter"/>
                </v:line>
                <v:shape id="Text Box 428" o:spid="_x0000_s1447" type="#_x0000_t202" style="position:absolute;left:4977;top:2252;width:2604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" strokeweight=".26mm">
                  <v:textbox>
                    <w:txbxContent>
                      <w:p w:rsidR="00000000" w:rsidRDefault="006F3B70">
                        <w:pPr>
                          <w:overflowPunct/>
                          <w:autoSpaceDE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8"/>
                            <w:lang w:val="uk-UA"/>
                          </w:rPr>
                          <w:t>Поряд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8"/>
                            <w:lang w:val="uk-UA"/>
                          </w:rPr>
                          <w:t xml:space="preserve">ковий номер документа </w:t>
                        </w:r>
                      </w:p>
                    </w:txbxContent>
                  </v:textbox>
                </v:shape>
                <v:line id="Line 429" o:spid="_x0000_s1448" style="position:absolute;flip:y;visibility:visible;mso-wrap-style:square" from="6174,1255" to="6732,2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" strokeweight=".26mm">
                  <v:stroke endarrow="block" joinstyle="miter"/>
                </v:line>
                <v:shape id="Text Box 430" o:spid="_x0000_s1449" type="#_x0000_t202" style="position:absolute;left:7857;top:2252;width:1824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" strokeweight=".26mm">
                  <v:textbox>
                    <w:txbxContent>
                      <w:p w:rsidR="00000000" w:rsidRDefault="006F3B70">
                        <w:pPr>
                          <w:overflowPunct/>
                          <w:autoSpaceDE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Шифр документу</w:t>
                        </w:r>
                      </w:p>
                    </w:txbxContent>
                  </v:textbox>
                </v:shape>
                <v:line id="Line 431" o:spid="_x0000_s1450" style="position:absolute;flip:x y;visibility:visible;mso-wrap-style:square" from="7551,1237" to="8751,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" strokeweight=".26mm">
                  <v:stroke endarrow="block" joinstyle="miter"/>
                </v:line>
                <w10:wrap type="topAndBottom"/>
              </v:group>
            </w:pict>
          </mc:Fallback>
        </mc:AlternateConten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а) К</w:t>
      </w:r>
      <w:r>
        <w:rPr>
          <w:b w:val="0"/>
          <w:sz w:val="28"/>
          <w:szCs w:val="28"/>
          <w:lang w:val="uk-UA"/>
        </w:rPr>
        <w:t>од КПІ – ІАЛЦ;</w:t>
      </w:r>
    </w:p>
    <w:p w:rsidR="00000000" w:rsidRDefault="006F3B70">
      <w:pPr>
        <w:pStyle w:val="af2"/>
        <w:jc w:val="left"/>
        <w:rPr>
          <w:b w:val="0"/>
          <w:sz w:val="28"/>
          <w:szCs w:val="28"/>
          <w:lang w:val="uk-UA"/>
        </w:rPr>
      </w:pP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 xml:space="preserve">б) Код </w:t>
      </w:r>
      <w:r>
        <w:rPr>
          <w:b w:val="0"/>
          <w:sz w:val="28"/>
          <w:szCs w:val="28"/>
          <w:lang w:val="uk-UA"/>
        </w:rPr>
        <w:t>пристрою</w:t>
      </w:r>
      <w:r>
        <w:rPr>
          <w:b w:val="0"/>
          <w:sz w:val="28"/>
          <w:szCs w:val="28"/>
          <w:lang w:val="uk-UA"/>
        </w:rPr>
        <w:t xml:space="preserve"> (46 – обчислювальна техніка):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466500 – багатопроцесорні, багатомашинні обчислювальні комплекси;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466510 – цифрові комплекси з радіальної структурою;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466520 – цифрові комплекси з кільцевою структурою;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</w:t>
      </w:r>
      <w:r>
        <w:rPr>
          <w:b w:val="0"/>
          <w:sz w:val="28"/>
          <w:szCs w:val="28"/>
          <w:lang w:val="uk-UA"/>
        </w:rPr>
        <w:t>66530 – цифрові комплекси з комбінованою структурою;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466540 – аналогові комплекси;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466550 – аналого-цифрові комплекси;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467100 – системи обміну даними;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467200 – системи введення, виведення, збору інформації;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467400 – операційні</w:t>
      </w:r>
      <w:r>
        <w:rPr>
          <w:b w:val="0"/>
          <w:sz w:val="28"/>
          <w:szCs w:val="28"/>
          <w:lang w:val="uk-UA"/>
        </w:rPr>
        <w:t xml:space="preserve"> блоки, процесори;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467450 – периферійні процесори, спеціалізовані термінали;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467500 – внутрішні ЗП;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467600 – зовнішні ЗП;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467800 – відображення інформації;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468300 – керування, комутація, об’єднання;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468900 – імітатори;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</w:t>
      </w:r>
      <w:r>
        <w:rPr>
          <w:b w:val="0"/>
          <w:sz w:val="28"/>
          <w:szCs w:val="28"/>
          <w:lang w:val="uk-UA"/>
        </w:rPr>
        <w:t>рупа 463910 – тренажери;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465920 – станції, концентратори;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Група 466120 – електромеханічні пристрої, системи.</w:t>
      </w:r>
    </w:p>
    <w:p w:rsidR="00000000" w:rsidRDefault="006F3B70">
      <w:pPr>
        <w:pStyle w:val="af2"/>
        <w:jc w:val="left"/>
        <w:rPr>
          <w:b w:val="0"/>
          <w:sz w:val="28"/>
          <w:szCs w:val="28"/>
          <w:lang w:val="uk-UA"/>
        </w:rPr>
      </w:pP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в) Шифр документу: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Е1 – схема електрична структурна;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Е2 – схема електрична функціональна;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lastRenderedPageBreak/>
        <w:t>Е3 – схема електрична принципова;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ПЕ3 – перелік ел</w:t>
      </w:r>
      <w:r>
        <w:rPr>
          <w:b w:val="0"/>
          <w:sz w:val="28"/>
          <w:szCs w:val="28"/>
          <w:lang w:val="uk-UA"/>
        </w:rPr>
        <w:t>ементів схеми електричної принципової;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Д – схема алгоритму структурна (може бути Д1, Д2, ...);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 xml:space="preserve">ОП – </w:t>
      </w:r>
      <w:r>
        <w:rPr>
          <w:b w:val="0"/>
          <w:sz w:val="28"/>
          <w:szCs w:val="28"/>
          <w:lang w:val="uk-UA"/>
        </w:rPr>
        <w:t>О</w:t>
      </w:r>
      <w:r>
        <w:rPr>
          <w:b w:val="0"/>
          <w:sz w:val="28"/>
          <w:szCs w:val="28"/>
          <w:lang w:val="uk-UA"/>
        </w:rPr>
        <w:t>пис проєкту;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ТП – Відомість технічного проєкту;</w:t>
      </w:r>
    </w:p>
    <w:p w:rsidR="00000000" w:rsidRDefault="006F3B70">
      <w:pPr>
        <w:pStyle w:val="af2"/>
        <w:jc w:val="left"/>
      </w:pPr>
      <w:r>
        <w:rPr>
          <w:b w:val="0"/>
          <w:sz w:val="28"/>
          <w:szCs w:val="28"/>
          <w:lang w:val="uk-UA"/>
        </w:rPr>
        <w:t>ПЗ – Пояснювальна записка;</w:t>
      </w:r>
    </w:p>
    <w:p w:rsidR="00000000" w:rsidRDefault="006F3B70">
      <w:pPr>
        <w:pStyle w:val="af2"/>
        <w:shd w:val="clear" w:color="auto" w:fill="FFFFFF"/>
        <w:ind w:right="97"/>
        <w:jc w:val="left"/>
      </w:pPr>
      <w:r>
        <w:rPr>
          <w:b w:val="0"/>
          <w:caps/>
          <w:sz w:val="28"/>
          <w:szCs w:val="28"/>
          <w:lang w:val="uk-UA"/>
        </w:rPr>
        <w:t>ТЗ – Т</w:t>
      </w:r>
      <w:r>
        <w:rPr>
          <w:b w:val="0"/>
          <w:sz w:val="28"/>
          <w:szCs w:val="28"/>
          <w:lang w:val="uk-UA"/>
        </w:rPr>
        <w:t>ехнічна записка (Технічне завдання</w:t>
      </w:r>
      <w:r>
        <w:rPr>
          <w:b w:val="0"/>
          <w:caps/>
          <w:sz w:val="28"/>
          <w:szCs w:val="28"/>
          <w:lang w:val="uk-UA"/>
        </w:rPr>
        <w:t>).</w:t>
      </w:r>
    </w:p>
    <w:p w:rsidR="00000000" w:rsidRDefault="006F3B70">
      <w:pPr>
        <w:pStyle w:val="1"/>
        <w:pageBreakBefore/>
      </w:pPr>
      <w:bookmarkStart w:id="15" w:name="__RefHeading___Toc49_2414063536"/>
      <w:bookmarkEnd w:id="15"/>
      <w:r>
        <w:rPr>
          <w:rFonts w:cs="Times New Roman"/>
          <w:color w:val="000000"/>
          <w:spacing w:val="2"/>
          <w:szCs w:val="28"/>
        </w:rPr>
        <w:lastRenderedPageBreak/>
        <w:t>Додаток 15. Відгук керівника бакалавр</w:t>
      </w:r>
      <w:r>
        <w:rPr>
          <w:rFonts w:cs="Times New Roman"/>
          <w:color w:val="000000"/>
          <w:spacing w:val="2"/>
          <w:szCs w:val="28"/>
        </w:rPr>
        <w:t>ського дипломного проєкту</w:t>
      </w:r>
    </w:p>
    <w:p w:rsidR="00000000" w:rsidRDefault="006F3B70">
      <w:pPr>
        <w:shd w:val="clear" w:color="auto" w:fill="FFFFFF"/>
        <w:ind w:right="97"/>
        <w:jc w:val="center"/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ВІДГУК</w:t>
      </w:r>
    </w:p>
    <w:p w:rsidR="00000000" w:rsidRDefault="006F3B70">
      <w:pPr>
        <w:shd w:val="clear" w:color="auto" w:fill="FFFFFF"/>
        <w:ind w:right="97"/>
        <w:jc w:val="center"/>
      </w:pP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керівника </w:t>
      </w:r>
      <w:r>
        <w:rPr>
          <w:rFonts w:ascii="Times New Roman" w:hAnsi="Times New Roman" w:cs="Times New Roman"/>
          <w:b/>
          <w:color w:val="000000"/>
          <w:spacing w:val="6"/>
          <w:sz w:val="28"/>
          <w:lang w:val="uk-UA"/>
        </w:rPr>
        <w:t>дипломного</w:t>
      </w:r>
      <w:r>
        <w:rPr>
          <w:rFonts w:ascii="Times New Roman" w:hAnsi="Times New Roman" w:cs="Times New Roman"/>
          <w:b/>
          <w:i/>
          <w:iCs/>
          <w:color w:val="000000"/>
          <w:spacing w:val="6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uk-UA"/>
        </w:rPr>
        <w:t>проєкту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sz w:val="28"/>
          <w:lang w:val="uk-UA"/>
        </w:rPr>
        <w:t>на здобуття ступеня бакалавра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за освітньо-професійною програмою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Комп’ютерні системи та мережі”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спеціальності 123 “Комп’ютерна інженерія”</w:t>
      </w:r>
    </w:p>
    <w:p w:rsidR="00000000" w:rsidRDefault="006F3B70">
      <w:pPr>
        <w:jc w:val="center"/>
      </w:pP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на здобуття ступеня бакалавра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 xml:space="preserve"> за освітньо-професійною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 xml:space="preserve"> програмою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Інженерія програмного забезпечення комп’ютерних систем”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спеціальності 121 “Інженерія програмного забезпечення”)</w:t>
      </w:r>
    </w:p>
    <w:p w:rsidR="00000000" w:rsidRDefault="006F3B70">
      <w:pPr>
        <w:jc w:val="both"/>
      </w:pPr>
    </w:p>
    <w:p w:rsidR="00000000" w:rsidRDefault="006F3B70">
      <w:pPr>
        <w:jc w:val="both"/>
      </w:pPr>
      <w:r>
        <w:rPr>
          <w:rFonts w:ascii="Times New Roman" w:hAnsi="Times New Roman" w:cs="Times New Roman"/>
          <w:b/>
          <w:bCs/>
          <w:sz w:val="28"/>
          <w:lang w:val="uk-UA"/>
        </w:rPr>
        <w:t>виконаного на тему: “__________________________________________________”</w:t>
      </w:r>
    </w:p>
    <w:p w:rsidR="00000000" w:rsidRDefault="006F3B70">
      <w:pPr>
        <w:ind w:left="540" w:hanging="540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</w:p>
    <w:p w:rsidR="00000000" w:rsidRDefault="006F3B70">
      <w:pPr>
        <w:tabs>
          <w:tab w:val="left" w:leader="underscore" w:pos="8903"/>
        </w:tabs>
        <w:rPr>
          <w:rFonts w:ascii="Times New Roman" w:hAnsi="Times New Roman" w:cs="Times New Roman"/>
          <w:sz w:val="28"/>
          <w:vertAlign w:val="superscript"/>
          <w:lang w:val="uk-UA"/>
        </w:rPr>
      </w:pPr>
    </w:p>
    <w:p w:rsidR="00000000" w:rsidRDefault="006F3B70">
      <w:pPr>
        <w:tabs>
          <w:tab w:val="left" w:leader="underscore" w:pos="8903"/>
        </w:tabs>
        <w:jc w:val="both"/>
      </w:pPr>
      <w:r>
        <w:rPr>
          <w:rFonts w:ascii="Times New Roman" w:hAnsi="Times New Roman" w:cs="Times New Roman"/>
          <w:b/>
          <w:bCs/>
          <w:sz w:val="28"/>
          <w:lang w:val="uk-UA"/>
        </w:rPr>
        <w:t>студентом (-кою)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u w:val="single"/>
          <w:lang w:val="uk-UA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28"/>
          <w:u w:val="single"/>
          <w:lang w:val="uk-UA"/>
        </w:rPr>
        <w:t xml:space="preserve">                                                                    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sz w:val="28"/>
          <w:vertAlign w:val="superscript"/>
          <w:lang w:val="uk-UA"/>
        </w:rPr>
        <w:t>(прізвище, ім’я, по батькові)</w:t>
      </w:r>
    </w:p>
    <w:p w:rsidR="00000000" w:rsidRDefault="006F3B70">
      <w:pPr>
        <w:pStyle w:val="210"/>
        <w:jc w:val="both"/>
      </w:pPr>
      <w:r>
        <w:rPr>
          <w:b/>
          <w:bCs/>
          <w:sz w:val="16"/>
        </w:rPr>
        <w:t>(складається у довільній формі із зазначенням: головної цілі дипломного проєкту, в інтересах або на замовлення якої організації він виконаний (в рамках науко</w:t>
      </w:r>
      <w:r>
        <w:rPr>
          <w:b/>
          <w:bCs/>
          <w:sz w:val="16"/>
        </w:rPr>
        <w:t xml:space="preserve">во-дослідної роботи кафедри, підприємства, НДІ тощо); відповідності виконаного </w:t>
      </w:r>
      <w:r>
        <w:rPr>
          <w:b/>
          <w:bCs/>
          <w:sz w:val="16"/>
        </w:rPr>
        <w:t>проєкту</w:t>
      </w:r>
      <w:r>
        <w:rPr>
          <w:b/>
          <w:bCs/>
          <w:sz w:val="16"/>
        </w:rPr>
        <w:t xml:space="preserve"> завданню; ступеня самостійності при виконанні </w:t>
      </w:r>
      <w:r>
        <w:rPr>
          <w:b/>
          <w:bCs/>
          <w:sz w:val="16"/>
        </w:rPr>
        <w:t>проєкту</w:t>
      </w:r>
      <w:r>
        <w:rPr>
          <w:b/>
          <w:bCs/>
          <w:sz w:val="16"/>
        </w:rPr>
        <w:t>; рівня підготовленості дипломника до прийняття сучасних рішень; умінь аналізувати необхідні літературні джерела, пр</w:t>
      </w:r>
      <w:r>
        <w:rPr>
          <w:b/>
          <w:bCs/>
          <w:sz w:val="16"/>
        </w:rPr>
        <w:t>иймати правильні (інженерні, наукові) рішення, застосовувати сучасні системні та інформаційні технології, проводити фізичне або математичне моделювання, обробляти та аналізувати результати експерименту; найбільш важливих теоретичних і практичних результаті</w:t>
      </w:r>
      <w:r>
        <w:rPr>
          <w:b/>
          <w:bCs/>
          <w:sz w:val="16"/>
        </w:rPr>
        <w:t xml:space="preserve">в, апробації їх (участь у конференціях, семінарах, оформлення патентів, публікація в наукових журналах тощо); загальної оцінки виконаного </w:t>
      </w:r>
      <w:r>
        <w:rPr>
          <w:b/>
          <w:bCs/>
          <w:sz w:val="16"/>
        </w:rPr>
        <w:t>проєкту</w:t>
      </w:r>
      <w:r>
        <w:rPr>
          <w:b/>
          <w:bCs/>
          <w:sz w:val="16"/>
        </w:rPr>
        <w:t>, відповідності якості підготовки дипломника вимогам ОКХ і можливості присвоєння йому відповідної кваліфікації;</w:t>
      </w:r>
      <w:r>
        <w:rPr>
          <w:b/>
          <w:bCs/>
          <w:sz w:val="16"/>
        </w:rPr>
        <w:t xml:space="preserve"> інші питання, які характеризують професійні якості дипломника)</w:t>
      </w:r>
    </w:p>
    <w:p w:rsidR="00000000" w:rsidRDefault="006F3B70">
      <w:pPr>
        <w:spacing w:line="360" w:lineRule="auto"/>
        <w:rPr>
          <w:rFonts w:ascii="Times New Roman" w:hAnsi="Times New Roman" w:cs="Times New Roman"/>
          <w:b/>
          <w:bCs/>
          <w:sz w:val="16"/>
          <w:lang w:val="uk-UA"/>
        </w:rPr>
      </w:pPr>
    </w:p>
    <w:p w:rsidR="00000000" w:rsidRDefault="006F3B70">
      <w:pPr>
        <w:pStyle w:val="ae"/>
        <w:spacing w:line="360" w:lineRule="auto"/>
        <w:rPr>
          <w:rFonts w:ascii="Times New Roman" w:hAnsi="Times New Roman" w:cs="Times New Roman"/>
          <w:b/>
          <w:bCs/>
          <w:sz w:val="16"/>
          <w:lang w:val="uk-UA"/>
        </w:rPr>
      </w:pPr>
    </w:p>
    <w:p w:rsidR="00000000" w:rsidRDefault="006F3B70">
      <w:pPr>
        <w:spacing w:line="360" w:lineRule="auto"/>
        <w:rPr>
          <w:rFonts w:ascii="Times New Roman" w:hAnsi="Times New Roman" w:cs="Times New Roman"/>
          <w:b/>
          <w:bCs/>
          <w:sz w:val="16"/>
          <w:lang w:val="uk-UA"/>
        </w:rPr>
      </w:pPr>
    </w:p>
    <w:p w:rsidR="00000000" w:rsidRDefault="006F3B70">
      <w:pPr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Проєкт заслуговує оцінки “...”, а студент(ка) присвоєння ступеня бакалавра </w:t>
      </w: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за освітньо-професійною програмою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Комп’ютерні системи та мережі” спеціальності 123 “Комп’ютерна інженерія”</w:t>
      </w:r>
    </w:p>
    <w:p w:rsidR="00000000" w:rsidRDefault="006F3B70">
      <w:pPr>
        <w:pStyle w:val="BodyText21"/>
        <w:ind w:firstLine="0"/>
        <w:jc w:val="left"/>
        <w:rPr>
          <w:sz w:val="28"/>
          <w:szCs w:val="28"/>
        </w:rPr>
      </w:pPr>
    </w:p>
    <w:p w:rsidR="00000000" w:rsidRDefault="006F3B70">
      <w:pPr>
        <w:pStyle w:val="BodyText21"/>
        <w:ind w:firstLine="0"/>
        <w:jc w:val="left"/>
      </w:pPr>
      <w:r>
        <w:rPr>
          <w:spacing w:val="2"/>
          <w:sz w:val="28"/>
          <w:szCs w:val="28"/>
        </w:rPr>
        <w:t>(Проє</w:t>
      </w:r>
      <w:r>
        <w:rPr>
          <w:spacing w:val="2"/>
          <w:sz w:val="28"/>
          <w:szCs w:val="28"/>
        </w:rPr>
        <w:t>кт заслуговує оцінки “...”, а студент(ка) присвоєння ступеня бакалавра за освітньо-професійною програмою “Інженерія програмного забезпечення комп’ютерних систем” спеціальності 121 “Інженерія програмного забезпечення”)</w:t>
      </w:r>
    </w:p>
    <w:p w:rsidR="00000000" w:rsidRDefault="006F3B70">
      <w:pPr>
        <w:pStyle w:val="BodyText21"/>
        <w:ind w:firstLine="0"/>
        <w:jc w:val="left"/>
      </w:pPr>
    </w:p>
    <w:p w:rsidR="00000000" w:rsidRDefault="006F3B70">
      <w:pPr>
        <w:pStyle w:val="BodyText21"/>
        <w:ind w:firstLine="0"/>
        <w:jc w:val="left"/>
      </w:pPr>
    </w:p>
    <w:p w:rsidR="00000000" w:rsidRDefault="006F3B70">
      <w:pPr>
        <w:pStyle w:val="BodyText21"/>
        <w:ind w:firstLine="0"/>
        <w:jc w:val="left"/>
      </w:pPr>
    </w:p>
    <w:p w:rsidR="00000000" w:rsidRDefault="006F3B70">
      <w:pPr>
        <w:pStyle w:val="aa"/>
        <w:jc w:val="both"/>
      </w:pPr>
      <w:r>
        <w:rPr>
          <w:b w:val="0"/>
          <w:bCs w:val="0"/>
          <w:sz w:val="28"/>
          <w:szCs w:val="28"/>
          <w:lang w:val="uk-UA"/>
        </w:rPr>
        <w:t>Керівник дипломного проєкту</w:t>
      </w:r>
    </w:p>
    <w:p w:rsidR="00000000" w:rsidRDefault="006F3B70">
      <w:pPr>
        <w:pStyle w:val="aa"/>
        <w:jc w:val="both"/>
      </w:pPr>
      <w:r>
        <w:rPr>
          <w:b w:val="0"/>
          <w:bCs w:val="0"/>
          <w:sz w:val="28"/>
          <w:szCs w:val="28"/>
          <w:u w:val="single"/>
          <w:lang w:val="uk-UA"/>
        </w:rPr>
        <w:t xml:space="preserve">    </w:t>
      </w:r>
      <w:r>
        <w:rPr>
          <w:sz w:val="28"/>
          <w:u w:val="single"/>
          <w:lang w:val="uk-UA"/>
        </w:rPr>
        <w:t xml:space="preserve">   </w:t>
      </w:r>
      <w:r>
        <w:rPr>
          <w:sz w:val="28"/>
          <w:u w:val="single"/>
          <w:lang w:val="uk-UA"/>
        </w:rPr>
        <w:t xml:space="preserve">                                 </w:t>
      </w:r>
      <w:r>
        <w:rPr>
          <w:sz w:val="28"/>
          <w:u w:val="single"/>
          <w:lang w:val="uk-UA"/>
        </w:rPr>
        <w:t xml:space="preserve"> </w:t>
      </w:r>
      <w:r>
        <w:rPr>
          <w:sz w:val="28"/>
          <w:lang w:val="uk-UA"/>
        </w:rPr>
        <w:t xml:space="preserve">       </w:t>
      </w:r>
      <w:r>
        <w:rPr>
          <w:sz w:val="28"/>
          <w:u w:val="single"/>
          <w:lang w:val="uk-UA"/>
        </w:rPr>
        <w:t xml:space="preserve">                     </w:t>
      </w:r>
      <w:r>
        <w:rPr>
          <w:sz w:val="28"/>
          <w:lang w:val="uk-UA"/>
        </w:rPr>
        <w:t xml:space="preserve">               </w:t>
      </w:r>
      <w:r>
        <w:rPr>
          <w:sz w:val="28"/>
          <w:u w:val="single"/>
          <w:lang w:val="uk-UA"/>
        </w:rPr>
        <w:t xml:space="preserve">                               </w:t>
      </w:r>
    </w:p>
    <w:p w:rsidR="00000000" w:rsidRDefault="006F3B70">
      <w:pPr>
        <w:pStyle w:val="af"/>
      </w:pPr>
      <w:r>
        <w:rPr>
          <w:rFonts w:ascii="Times New Roman" w:hAnsi="Times New Roman" w:cs="Times New Roman"/>
          <w:vertAlign w:val="superscript"/>
        </w:rPr>
        <w:t xml:space="preserve">(посада, вчені звання, ступінь) </w:t>
      </w:r>
      <w:r>
        <w:rPr>
          <w:rFonts w:ascii="Times New Roman" w:hAnsi="Times New Roman" w:cs="Times New Roman"/>
          <w:vertAlign w:val="superscript"/>
        </w:rPr>
        <w:tab/>
        <w:t xml:space="preserve">                         (підпис)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(ініціали, прізвище) </w:t>
      </w:r>
    </w:p>
    <w:p w:rsidR="00000000" w:rsidRDefault="006F3B70">
      <w:pPr>
        <w:shd w:val="clear" w:color="auto" w:fill="FFFFFF"/>
        <w:ind w:right="97"/>
        <w:jc w:val="center"/>
        <w:rPr>
          <w:rFonts w:ascii="Times New Roman" w:hAnsi="Times New Roman" w:cs="Times New Roman"/>
          <w:b/>
          <w:bCs/>
          <w:caps/>
          <w:sz w:val="32"/>
          <w:vertAlign w:val="superscript"/>
          <w:lang w:val="uk-UA"/>
        </w:rPr>
      </w:pPr>
    </w:p>
    <w:p w:rsidR="00000000" w:rsidRDefault="006F3B70">
      <w:pPr>
        <w:shd w:val="clear" w:color="auto" w:fill="FFFFFF"/>
        <w:ind w:right="97"/>
        <w:jc w:val="center"/>
        <w:rPr>
          <w:rFonts w:ascii="Times New Roman" w:hAnsi="Times New Roman" w:cs="Times New Roman"/>
          <w:b/>
          <w:bCs/>
          <w:caps/>
          <w:sz w:val="32"/>
          <w:vertAlign w:val="superscript"/>
          <w:lang w:val="uk-UA"/>
        </w:rPr>
      </w:pPr>
    </w:p>
    <w:p w:rsidR="00000000" w:rsidRDefault="006F3B70">
      <w:pPr>
        <w:pStyle w:val="1"/>
        <w:pageBreakBefore/>
      </w:pPr>
      <w:bookmarkStart w:id="16" w:name="__RefHeading___Toc47_2414063536"/>
      <w:bookmarkEnd w:id="16"/>
      <w:r>
        <w:lastRenderedPageBreak/>
        <w:t>Додаток 16. Рецензія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РЕЦЕНЗІЯ</w:t>
      </w:r>
    </w:p>
    <w:p w:rsidR="00000000" w:rsidRDefault="006F3B70">
      <w:pPr>
        <w:jc w:val="center"/>
        <w:rPr>
          <w:sz w:val="32"/>
          <w:szCs w:val="32"/>
        </w:rPr>
      </w:pP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на </w:t>
      </w:r>
      <w:r>
        <w:rPr>
          <w:rFonts w:ascii="Times New Roman" w:hAnsi="Times New Roman" w:cs="Times New Roman"/>
          <w:b/>
          <w:iCs/>
          <w:color w:val="000000"/>
          <w:spacing w:val="6"/>
          <w:sz w:val="28"/>
          <w:lang w:val="uk-UA"/>
        </w:rPr>
        <w:t>дипломний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проєкт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lang w:val="uk-UA"/>
        </w:rPr>
        <w:t>здобуття ступеня бакалавра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за освітньо-професійною програмою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Комп’ютерні системи та мережі”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спеціальності 123 “Комп’ютерна інженерія”</w:t>
      </w:r>
    </w:p>
    <w:p w:rsidR="00000000" w:rsidRDefault="006F3B70">
      <w:pPr>
        <w:jc w:val="center"/>
      </w:pP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на здобуття ступеня бакалавра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 xml:space="preserve"> за освітньо-професійною програмою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Інженерія програмного забезпечення комп’ютерних систем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”</w:t>
      </w:r>
    </w:p>
    <w:p w:rsidR="00000000" w:rsidRDefault="006F3B70">
      <w:pPr>
        <w:jc w:val="center"/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lang w:val="uk-UA"/>
        </w:rPr>
        <w:t>спеціальності 121 “Інженерія програмного забезпечення”)</w:t>
      </w:r>
    </w:p>
    <w:p w:rsidR="00000000" w:rsidRDefault="006F3B70">
      <w:pPr>
        <w:jc w:val="center"/>
      </w:pPr>
    </w:p>
    <w:p w:rsidR="00000000" w:rsidRDefault="006F3B70">
      <w:pPr>
        <w:jc w:val="both"/>
      </w:pPr>
      <w:r>
        <w:rPr>
          <w:rFonts w:ascii="Times New Roman" w:hAnsi="Times New Roman" w:cs="Times New Roman"/>
          <w:b/>
          <w:bCs/>
          <w:sz w:val="28"/>
          <w:lang w:val="uk-UA"/>
        </w:rPr>
        <w:t>виконаного на тему: “__________________________________________________”</w:t>
      </w:r>
    </w:p>
    <w:p w:rsidR="00000000" w:rsidRDefault="006F3B70">
      <w:pPr>
        <w:ind w:left="540" w:hanging="540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</w:p>
    <w:p w:rsidR="00000000" w:rsidRDefault="006F3B70">
      <w:pPr>
        <w:tabs>
          <w:tab w:val="left" w:leader="underscore" w:pos="8903"/>
        </w:tabs>
        <w:rPr>
          <w:rFonts w:ascii="Times New Roman" w:hAnsi="Times New Roman" w:cs="Times New Roman"/>
          <w:sz w:val="28"/>
          <w:vertAlign w:val="superscript"/>
          <w:lang w:val="uk-UA"/>
        </w:rPr>
      </w:pPr>
    </w:p>
    <w:p w:rsidR="00000000" w:rsidRDefault="006F3B70">
      <w:pPr>
        <w:tabs>
          <w:tab w:val="left" w:leader="underscore" w:pos="8903"/>
        </w:tabs>
        <w:jc w:val="both"/>
      </w:pPr>
      <w:r>
        <w:rPr>
          <w:rFonts w:ascii="Times New Roman" w:hAnsi="Times New Roman" w:cs="Times New Roman"/>
          <w:b/>
          <w:bCs/>
          <w:sz w:val="28"/>
          <w:lang w:val="uk-UA"/>
        </w:rPr>
        <w:t>студентом (-кою)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u w:val="single"/>
          <w:lang w:val="uk-UA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u w:val="single"/>
          <w:lang w:val="uk-UA"/>
        </w:rPr>
        <w:t xml:space="preserve">  </w:t>
      </w:r>
    </w:p>
    <w:p w:rsidR="00000000" w:rsidRDefault="006F3B70">
      <w:pPr>
        <w:tabs>
          <w:tab w:val="left" w:leader="underscore" w:pos="8903"/>
        </w:tabs>
        <w:jc w:val="center"/>
      </w:pPr>
      <w:r>
        <w:rPr>
          <w:rFonts w:ascii="Times New Roman" w:hAnsi="Times New Roman" w:cs="Times New Roman"/>
          <w:sz w:val="28"/>
          <w:vertAlign w:val="superscript"/>
          <w:lang w:val="uk-UA"/>
        </w:rPr>
        <w:t>(прізвище, ім’я, по батькові)</w:t>
      </w:r>
    </w:p>
    <w:p w:rsidR="00000000" w:rsidRDefault="006F3B70">
      <w:pPr>
        <w:pStyle w:val="210"/>
        <w:jc w:val="both"/>
      </w:pPr>
      <w:r>
        <w:rPr>
          <w:b/>
          <w:bCs/>
          <w:sz w:val="16"/>
        </w:rPr>
        <w:t xml:space="preserve">(складається у довільній формі із зазначенням: відповідності </w:t>
      </w:r>
      <w:r>
        <w:rPr>
          <w:b/>
          <w:bCs/>
          <w:sz w:val="16"/>
        </w:rPr>
        <w:t>проєкту</w:t>
      </w:r>
      <w:r>
        <w:rPr>
          <w:b/>
          <w:bCs/>
          <w:sz w:val="16"/>
        </w:rPr>
        <w:t xml:space="preserve"> затвердженій темі та завданню на дипломне проєктування; актуальності теми; реальності </w:t>
      </w:r>
      <w:r>
        <w:rPr>
          <w:b/>
          <w:bCs/>
          <w:sz w:val="16"/>
        </w:rPr>
        <w:t>проєкту</w:t>
      </w:r>
      <w:r>
        <w:rPr>
          <w:b/>
          <w:bCs/>
          <w:sz w:val="16"/>
        </w:rPr>
        <w:t xml:space="preserve"> (його виконання на замовлення підприємств, організацій, за н</w:t>
      </w:r>
      <w:r>
        <w:rPr>
          <w:b/>
          <w:bCs/>
          <w:sz w:val="16"/>
        </w:rPr>
        <w:t>ауковою тематикою кафедри, НДІ тощо); глибину техніко-економічного обґрунтування прийняття рішень; ступеня використання сучасних досягнень науки, техніки, виробництва, інформаційних та інженерних технологій; оригінальності прийнятих рішень та отриманих рез</w:t>
      </w:r>
      <w:r>
        <w:rPr>
          <w:b/>
          <w:bCs/>
          <w:sz w:val="16"/>
        </w:rPr>
        <w:t>ультатів; правильності проведених розрахунків і конструкторсько-технологічних рішень; наявності і повноти експериментального (фізичного або математичного) підтвердження прийнятих рішень; якості виконання пояснювальної записки, відповідності креслень вимога</w:t>
      </w:r>
      <w:r>
        <w:rPr>
          <w:b/>
          <w:bCs/>
          <w:sz w:val="16"/>
        </w:rPr>
        <w:t xml:space="preserve">м ДСТУ, ЄСКД; можливості впровадження результатів </w:t>
      </w:r>
      <w:r>
        <w:rPr>
          <w:b/>
          <w:bCs/>
          <w:sz w:val="16"/>
        </w:rPr>
        <w:t>проєкту</w:t>
      </w:r>
      <w:r>
        <w:rPr>
          <w:b/>
          <w:bCs/>
          <w:sz w:val="16"/>
        </w:rPr>
        <w:t xml:space="preserve">; недоліків </w:t>
      </w:r>
      <w:r>
        <w:rPr>
          <w:b/>
          <w:bCs/>
          <w:sz w:val="16"/>
        </w:rPr>
        <w:t>проєкту</w:t>
      </w:r>
      <w:r>
        <w:rPr>
          <w:b/>
          <w:bCs/>
          <w:sz w:val="16"/>
        </w:rPr>
        <w:t xml:space="preserve">; оцінки </w:t>
      </w:r>
      <w:r>
        <w:rPr>
          <w:b/>
          <w:bCs/>
          <w:sz w:val="16"/>
        </w:rPr>
        <w:t>проєкту</w:t>
      </w:r>
      <w:r>
        <w:rPr>
          <w:b/>
          <w:bCs/>
          <w:sz w:val="16"/>
        </w:rPr>
        <w:t xml:space="preserve"> за 4-бальною системою і можливості присвоєння дипломнику відповідної кваліфікації (формулювання згідно з навчальним планом спеціальності).</w:t>
      </w:r>
    </w:p>
    <w:p w:rsidR="00000000" w:rsidRDefault="006F3B70">
      <w:pPr>
        <w:pStyle w:val="210"/>
        <w:jc w:val="both"/>
        <w:rPr>
          <w:b/>
          <w:bCs/>
          <w:sz w:val="16"/>
        </w:rPr>
      </w:pPr>
    </w:p>
    <w:p w:rsidR="00000000" w:rsidRDefault="006F3B70">
      <w:pPr>
        <w:jc w:val="center"/>
        <w:rPr>
          <w:rFonts w:ascii="Times New Roman" w:hAnsi="Times New Roman" w:cs="Times New Roman"/>
          <w:b/>
          <w:bCs/>
          <w:sz w:val="28"/>
          <w:vertAlign w:val="superscript"/>
          <w:lang w:val="uk-UA"/>
        </w:rPr>
      </w:pPr>
    </w:p>
    <w:p w:rsidR="00000000" w:rsidRDefault="006F3B70">
      <w:pPr>
        <w:jc w:val="both"/>
        <w:rPr>
          <w:rFonts w:ascii="Times New Roman" w:hAnsi="Times New Roman" w:cs="Times New Roman"/>
          <w:b/>
          <w:bCs/>
          <w:sz w:val="28"/>
          <w:vertAlign w:val="superscript"/>
          <w:lang w:val="uk-UA"/>
        </w:rPr>
      </w:pPr>
    </w:p>
    <w:p w:rsidR="00000000" w:rsidRDefault="006F3B70">
      <w:pPr>
        <w:pStyle w:val="aa"/>
        <w:rPr>
          <w:sz w:val="28"/>
          <w:vertAlign w:val="superscript"/>
          <w:lang w:val="uk-UA"/>
        </w:rPr>
      </w:pPr>
    </w:p>
    <w:p w:rsidR="00000000" w:rsidRDefault="006F3B70">
      <w:pPr>
        <w:pStyle w:val="aa"/>
        <w:rPr>
          <w:b w:val="0"/>
          <w:bCs w:val="0"/>
          <w:sz w:val="28"/>
          <w:vertAlign w:val="superscript"/>
          <w:lang w:val="uk-UA"/>
        </w:rPr>
      </w:pPr>
    </w:p>
    <w:p w:rsidR="00000000" w:rsidRDefault="006F3B70">
      <w:pPr>
        <w:pStyle w:val="aa"/>
        <w:rPr>
          <w:b w:val="0"/>
          <w:bCs w:val="0"/>
          <w:sz w:val="28"/>
          <w:vertAlign w:val="superscript"/>
          <w:lang w:val="uk-UA"/>
        </w:rPr>
      </w:pPr>
    </w:p>
    <w:p w:rsidR="00000000" w:rsidRDefault="006F3B70">
      <w:pPr>
        <w:pStyle w:val="aa"/>
        <w:rPr>
          <w:b w:val="0"/>
          <w:bCs w:val="0"/>
          <w:sz w:val="28"/>
          <w:vertAlign w:val="superscript"/>
          <w:lang w:val="uk-UA"/>
        </w:rPr>
      </w:pPr>
    </w:p>
    <w:p w:rsidR="00000000" w:rsidRDefault="006F3B70">
      <w:pPr>
        <w:pStyle w:val="aa"/>
        <w:rPr>
          <w:b w:val="0"/>
          <w:bCs w:val="0"/>
          <w:sz w:val="28"/>
          <w:vertAlign w:val="superscript"/>
          <w:lang w:val="uk-UA"/>
        </w:rPr>
      </w:pPr>
    </w:p>
    <w:p w:rsidR="00000000" w:rsidRDefault="006F3B70">
      <w:pPr>
        <w:pStyle w:val="aa"/>
        <w:rPr>
          <w:b w:val="0"/>
          <w:bCs w:val="0"/>
          <w:sz w:val="28"/>
          <w:vertAlign w:val="superscript"/>
          <w:lang w:val="uk-UA"/>
        </w:rPr>
      </w:pPr>
    </w:p>
    <w:p w:rsidR="00000000" w:rsidRDefault="006F3B70">
      <w:pPr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Проєкт заслугов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ує оцінки “...”, а студент(ка) присвоєння ступеня бакалавра </w:t>
      </w: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за освітньо-професійною програмою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Комп’ютерні системи та мережі” спеціальності 123 “Комп’ютерна інженерія”</w:t>
      </w:r>
    </w:p>
    <w:p w:rsidR="00000000" w:rsidRDefault="006F3B70">
      <w:pPr>
        <w:pStyle w:val="BodyText21"/>
        <w:ind w:firstLine="0"/>
        <w:jc w:val="left"/>
        <w:rPr>
          <w:sz w:val="28"/>
          <w:szCs w:val="28"/>
        </w:rPr>
      </w:pPr>
    </w:p>
    <w:p w:rsidR="00000000" w:rsidRDefault="006F3B70">
      <w:pPr>
        <w:pStyle w:val="BodyText21"/>
        <w:ind w:firstLine="0"/>
        <w:jc w:val="left"/>
      </w:pPr>
      <w:r>
        <w:rPr>
          <w:spacing w:val="2"/>
          <w:sz w:val="28"/>
          <w:szCs w:val="28"/>
        </w:rPr>
        <w:lastRenderedPageBreak/>
        <w:t>(Проєкт заслуговує оцінки “...”, а студент(ка) присвоєння ступеня бакалавра за освітньо</w:t>
      </w:r>
      <w:r>
        <w:rPr>
          <w:spacing w:val="2"/>
          <w:sz w:val="28"/>
          <w:szCs w:val="28"/>
        </w:rPr>
        <w:t>-професійною програмою “Інженерія програмного забезпечення комп’ютерних систем” спеціальності 121 “Інженерія програмного забезпечення”)</w:t>
      </w:r>
    </w:p>
    <w:p w:rsidR="00000000" w:rsidRDefault="006F3B70">
      <w:pPr>
        <w:pStyle w:val="aa"/>
        <w:rPr>
          <w:b w:val="0"/>
          <w:bCs w:val="0"/>
          <w:lang w:val="uk-UA"/>
        </w:rPr>
      </w:pPr>
    </w:p>
    <w:p w:rsidR="00000000" w:rsidRDefault="006F3B70">
      <w:pPr>
        <w:pStyle w:val="aa"/>
        <w:rPr>
          <w:b w:val="0"/>
          <w:bCs w:val="0"/>
          <w:lang w:val="uk-UA"/>
        </w:rPr>
      </w:pPr>
    </w:p>
    <w:p w:rsidR="00000000" w:rsidRDefault="006F3B70">
      <w:pPr>
        <w:pStyle w:val="aa"/>
        <w:jc w:val="both"/>
      </w:pPr>
      <w:r>
        <w:rPr>
          <w:b w:val="0"/>
          <w:bCs w:val="0"/>
          <w:sz w:val="28"/>
          <w:szCs w:val="28"/>
          <w:lang w:val="uk-UA"/>
        </w:rPr>
        <w:t>Рецензент</w:t>
      </w:r>
    </w:p>
    <w:p w:rsidR="00000000" w:rsidRDefault="006F3B70">
      <w:pPr>
        <w:pStyle w:val="aa"/>
        <w:jc w:val="both"/>
      </w:pPr>
      <w:r>
        <w:rPr>
          <w:b w:val="0"/>
          <w:bCs w:val="0"/>
          <w:sz w:val="28"/>
          <w:szCs w:val="28"/>
          <w:u w:val="single"/>
          <w:lang w:val="uk-UA"/>
        </w:rPr>
        <w:t xml:space="preserve">    </w:t>
      </w:r>
      <w:r>
        <w:rPr>
          <w:sz w:val="28"/>
          <w:u w:val="single"/>
          <w:lang w:val="uk-UA"/>
        </w:rPr>
        <w:t xml:space="preserve">                                    </w:t>
      </w:r>
      <w:r>
        <w:rPr>
          <w:sz w:val="28"/>
          <w:u w:val="single"/>
          <w:lang w:val="uk-UA"/>
        </w:rPr>
        <w:t xml:space="preserve"> </w:t>
      </w:r>
      <w:r>
        <w:rPr>
          <w:sz w:val="28"/>
          <w:lang w:val="uk-UA"/>
        </w:rPr>
        <w:t xml:space="preserve">       </w:t>
      </w:r>
      <w:r>
        <w:rPr>
          <w:sz w:val="28"/>
          <w:u w:val="single"/>
          <w:lang w:val="uk-UA"/>
        </w:rPr>
        <w:t xml:space="preserve">                     </w:t>
      </w:r>
      <w:r>
        <w:rPr>
          <w:sz w:val="28"/>
          <w:lang w:val="uk-UA"/>
        </w:rPr>
        <w:t xml:space="preserve">               </w:t>
      </w:r>
      <w:r>
        <w:rPr>
          <w:sz w:val="28"/>
          <w:u w:val="single"/>
          <w:lang w:val="uk-UA"/>
        </w:rPr>
        <w:t xml:space="preserve">                        </w:t>
      </w:r>
      <w:r>
        <w:rPr>
          <w:sz w:val="28"/>
          <w:u w:val="single"/>
          <w:lang w:val="uk-UA"/>
        </w:rPr>
        <w:t xml:space="preserve">       </w:t>
      </w:r>
    </w:p>
    <w:p w:rsidR="00000000" w:rsidRDefault="006F3B70">
      <w:pPr>
        <w:pStyle w:val="af"/>
      </w:pPr>
      <w:r>
        <w:rPr>
          <w:rFonts w:ascii="Times New Roman" w:hAnsi="Times New Roman" w:cs="Times New Roman"/>
          <w:vertAlign w:val="superscript"/>
        </w:rPr>
        <w:t xml:space="preserve">(посада, вчені звання, ступінь) </w:t>
      </w:r>
      <w:r>
        <w:rPr>
          <w:rFonts w:ascii="Times New Roman" w:hAnsi="Times New Roman" w:cs="Times New Roman"/>
          <w:vertAlign w:val="superscript"/>
        </w:rPr>
        <w:tab/>
        <w:t xml:space="preserve">                         (підпис)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(ініціали, прізвище)</w:t>
      </w:r>
    </w:p>
    <w:p w:rsidR="006F3B70" w:rsidRDefault="006F3B70">
      <w:pPr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Печатка установи, організації рецензента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(тільки для зовнішнього, тобто не з факультету ІОТ, рецензента)</w:t>
      </w:r>
    </w:p>
    <w:sectPr w:rsidR="006F3B7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76" w:right="850" w:bottom="1696" w:left="1134" w:header="720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B70" w:rsidRDefault="006F3B70">
      <w:r>
        <w:separator/>
      </w:r>
    </w:p>
  </w:endnote>
  <w:endnote w:type="continuationSeparator" w:id="0">
    <w:p w:rsidR="006F3B70" w:rsidRDefault="006F3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TimesET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F3B70">
    <w:pPr>
      <w:pStyle w:val="af1"/>
      <w:jc w:val="center"/>
    </w:pPr>
    <w:r>
      <w:fldChar w:fldCharType="begin"/>
    </w:r>
    <w:r>
      <w:instrText xml:space="preserve"> PAGE </w:instrText>
    </w:r>
    <w:r>
      <w:fldChar w:fldCharType="separate"/>
    </w:r>
    <w:r w:rsidR="0054448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F3B70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F3B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F3B70">
    <w:pPr>
      <w:pStyle w:val="af1"/>
      <w:jc w:val="center"/>
    </w:pPr>
    <w:r>
      <w:fldChar w:fldCharType="begin"/>
    </w:r>
    <w:r>
      <w:instrText xml:space="preserve"> PAGE </w:instrText>
    </w:r>
    <w:r>
      <w:fldChar w:fldCharType="separate"/>
    </w:r>
    <w:r w:rsidR="0054448F">
      <w:rPr>
        <w:noProof/>
      </w:rPr>
      <w:t>12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F3B70">
    <w:pPr>
      <w:pStyle w:val="af1"/>
      <w:jc w:val="center"/>
    </w:pPr>
    <w:r>
      <w:fldChar w:fldCharType="begin"/>
    </w:r>
    <w:r>
      <w:instrText xml:space="preserve"> PAGE </w:instrText>
    </w:r>
    <w:r>
      <w:fldChar w:fldCharType="separate"/>
    </w:r>
    <w:r w:rsidR="000A4FC9">
      <w:rPr>
        <w:noProof/>
      </w:rPr>
      <w:t>7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F3B70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F3B70">
    <w:pPr>
      <w:pStyle w:val="af1"/>
      <w:jc w:val="center"/>
    </w:pPr>
    <w:r>
      <w:rPr>
        <w:lang w:val="uk-UA"/>
      </w:rPr>
      <w:fldChar w:fldCharType="begin"/>
    </w:r>
    <w:r>
      <w:rPr>
        <w:lang w:val="uk-UA"/>
      </w:rPr>
      <w:instrText xml:space="preserve"> PAGE </w:instrText>
    </w:r>
    <w:r>
      <w:rPr>
        <w:lang w:val="uk-UA"/>
      </w:rPr>
      <w:fldChar w:fldCharType="separate"/>
    </w:r>
    <w:r w:rsidR="0054448F">
      <w:rPr>
        <w:noProof/>
        <w:lang w:val="uk-UA"/>
      </w:rPr>
      <w:t>22</w:t>
    </w:r>
    <w:r>
      <w:rPr>
        <w:lang w:val="uk-UA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F3B70">
    <w:pPr>
      <w:pStyle w:val="af1"/>
      <w:jc w:val="center"/>
    </w:pPr>
    <w:r>
      <w:fldChar w:fldCharType="begin"/>
    </w:r>
    <w:r>
      <w:instrText xml:space="preserve"> PAGE </w:instrText>
    </w:r>
    <w:r>
      <w:fldChar w:fldCharType="separate"/>
    </w:r>
    <w:r w:rsidR="000A4FC9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B70" w:rsidRDefault="006F3B70">
      <w:r>
        <w:separator/>
      </w:r>
    </w:p>
  </w:footnote>
  <w:footnote w:type="continuationSeparator" w:id="0">
    <w:p w:rsidR="006F3B70" w:rsidRDefault="006F3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F3B70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F3B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F3B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F3B70">
    <w:pPr>
      <w:pStyle w:val="ae"/>
      <w:ind w:right="360" w:firstLine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F3B70">
    <w:pPr>
      <w:pStyle w:val="ae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F3B70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F3B70">
    <w:pPr>
      <w:pageBreakBefore/>
      <w:ind w:right="360" w:firstLine="360"/>
      <w:jc w:val="cent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F3B7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1068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color w:val="000000"/>
        <w:spacing w:val="1"/>
        <w:sz w:val="24"/>
        <w:szCs w:val="24"/>
        <w:lang w:val="uk-UA" w:bidi="ar-SA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color w:val="000000"/>
        <w:spacing w:val="1"/>
        <w:sz w:val="24"/>
        <w:szCs w:val="24"/>
        <w:lang w:val="uk-UA" w:bidi="ar-S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bCs w:val="0"/>
        <w:color w:val="000000"/>
        <w:spacing w:val="1"/>
        <w:sz w:val="24"/>
        <w:szCs w:val="24"/>
        <w:lang w:val="uk-UA" w:bidi="ar-S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bCs w:val="0"/>
        <w:color w:val="000000"/>
        <w:spacing w:val="1"/>
        <w:sz w:val="24"/>
        <w:szCs w:val="24"/>
        <w:lang w:val="uk-UA" w:bidi="ar-SA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bCs w:val="0"/>
        <w:color w:val="000000"/>
        <w:spacing w:val="1"/>
        <w:sz w:val="24"/>
        <w:szCs w:val="24"/>
        <w:lang w:val="uk-UA" w:bidi="ar-SA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b w:val="0"/>
        <w:bCs w:val="0"/>
        <w:color w:val="000000"/>
        <w:spacing w:val="1"/>
        <w:sz w:val="24"/>
        <w:szCs w:val="24"/>
        <w:lang w:val="uk-UA" w:bidi="ar-SA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b w:val="0"/>
        <w:bCs w:val="0"/>
        <w:color w:val="000000"/>
        <w:spacing w:val="1"/>
        <w:sz w:val="24"/>
        <w:szCs w:val="24"/>
        <w:lang w:val="uk-UA" w:bidi="ar-SA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  <w:b w:val="0"/>
        <w:bCs w:val="0"/>
        <w:color w:val="000000"/>
        <w:spacing w:val="1"/>
        <w:sz w:val="24"/>
        <w:szCs w:val="24"/>
        <w:lang w:val="uk-UA" w:bidi="ar-SA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  <w:b w:val="0"/>
        <w:bCs w:val="0"/>
        <w:color w:val="000000"/>
        <w:spacing w:val="1"/>
        <w:sz w:val="24"/>
        <w:szCs w:val="24"/>
        <w:lang w:val="uk-UA" w:bidi="ar-SA"/>
      </w:rPr>
    </w:lvl>
  </w:abstractNum>
  <w:abstractNum w:abstractNumId="2" w15:restartNumberingAfterBreak="0">
    <w:nsid w:val="00000003"/>
    <w:multiLevelType w:val="multilevel"/>
    <w:tmpl w:val="00000003"/>
    <w:name w:val="WW8Num39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  <w:lang w:val="uk-UA" w:eastAsia="zh-CN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  <w:lang w:val="uk-UA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  <w:lang w:val="uk-UA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uk-U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lang w:val="uk-U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uk-U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uk-U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uk-U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uk-U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uk-U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uk-UA"/>
      </w:rPr>
    </w:lvl>
  </w:abstractNum>
  <w:abstractNum w:abstractNumId="6" w15:restartNumberingAfterBreak="0">
    <w:nsid w:val="00000007"/>
    <w:multiLevelType w:val="multilevel"/>
    <w:tmpl w:val="00000007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uk-U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uk-UA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uk-UA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uk-UA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uk-UA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uk-UA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uk-UA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uk-U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C9"/>
    <w:rsid w:val="000A4FC9"/>
    <w:rsid w:val="0054448F"/>
    <w:rsid w:val="006F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865D21C7-94F9-421F-A5D8-F82EACC0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textAlignment w:val="baseline"/>
    </w:pPr>
    <w:rPr>
      <w:rFonts w:ascii="TimesET" w:hAnsi="TimesET" w:cs="TimesET"/>
      <w:sz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/>
      <w:autoSpaceDE/>
      <w:spacing w:before="230" w:after="230" w:line="360" w:lineRule="auto"/>
      <w:ind w:left="0" w:firstLine="0"/>
      <w:jc w:val="center"/>
      <w:textAlignment w:val="auto"/>
      <w:outlineLvl w:val="0"/>
    </w:pPr>
    <w:rPr>
      <w:rFonts w:ascii="Times New Roman" w:hAnsi="Times New Roman" w:cs="Arial"/>
      <w:b/>
      <w:bCs/>
      <w:sz w:val="28"/>
      <w:szCs w:val="24"/>
      <w:lang w:val="uk-UA"/>
    </w:rPr>
  </w:style>
  <w:style w:type="paragraph" w:styleId="2">
    <w:name w:val="heading 2"/>
    <w:basedOn w:val="a"/>
    <w:next w:val="a"/>
    <w:qFormat/>
    <w:pPr>
      <w:keepNext/>
      <w:overflowPunct/>
      <w:autoSpaceDE/>
      <w:spacing w:before="115" w:after="115" w:line="360" w:lineRule="auto"/>
      <w:ind w:firstLine="360"/>
      <w:jc w:val="both"/>
      <w:textAlignment w:val="auto"/>
      <w:outlineLvl w:val="1"/>
    </w:pPr>
    <w:rPr>
      <w:rFonts w:ascii="Times New Roman" w:hAnsi="Times New Roman" w:cs="Times New Roman"/>
      <w:b/>
      <w:sz w:val="28"/>
      <w:szCs w:val="24"/>
      <w:lang w:val="uk-UA"/>
    </w:rPr>
  </w:style>
  <w:style w:type="paragraph" w:styleId="3">
    <w:name w:val="heading 3"/>
    <w:basedOn w:val="a"/>
    <w:next w:val="a"/>
    <w:qFormat/>
    <w:pPr>
      <w:keepNext/>
      <w:overflowPunct/>
      <w:autoSpaceDE/>
      <w:spacing w:before="115" w:after="115" w:line="360" w:lineRule="auto"/>
      <w:ind w:firstLine="360"/>
      <w:jc w:val="both"/>
      <w:textAlignment w:val="auto"/>
      <w:outlineLvl w:val="2"/>
    </w:pPr>
    <w:rPr>
      <w:rFonts w:ascii="Times New Roman" w:hAnsi="Times New Roman" w:cs="Times New Roman"/>
      <w:b/>
      <w:bCs/>
      <w:color w:val="000000"/>
      <w:spacing w:val="-2"/>
      <w:sz w:val="28"/>
      <w:szCs w:val="28"/>
      <w:lang w:val="uk-UA"/>
    </w:rPr>
  </w:style>
  <w:style w:type="paragraph" w:styleId="4">
    <w:name w:val="heading 4"/>
    <w:basedOn w:val="a"/>
    <w:next w:val="a"/>
    <w:qFormat/>
    <w:pPr>
      <w:keepNext/>
      <w:shd w:val="clear" w:color="auto" w:fill="FFFFFF"/>
      <w:overflowPunct/>
      <w:autoSpaceDE/>
      <w:textAlignment w:val="auto"/>
      <w:outlineLvl w:val="3"/>
    </w:pPr>
    <w:rPr>
      <w:rFonts w:ascii="Times New Roman" w:hAnsi="Times New Roman" w:cs="Times New Roman"/>
      <w:color w:val="000000"/>
      <w:spacing w:val="-4"/>
      <w:sz w:val="28"/>
      <w:szCs w:val="22"/>
      <w:lang w:val="uk-UA"/>
    </w:rPr>
  </w:style>
  <w:style w:type="paragraph" w:styleId="5">
    <w:name w:val="heading 5"/>
    <w:basedOn w:val="a"/>
    <w:next w:val="a"/>
    <w:qFormat/>
    <w:pPr>
      <w:keepNext/>
      <w:overflowPunct/>
      <w:autoSpaceDE/>
      <w:spacing w:line="288" w:lineRule="auto"/>
      <w:jc w:val="center"/>
      <w:textAlignment w:val="auto"/>
      <w:outlineLvl w:val="4"/>
    </w:pPr>
    <w:rPr>
      <w:rFonts w:ascii="Times New Roman" w:hAnsi="Times New Roman" w:cs="Times New Roman"/>
      <w:sz w:val="28"/>
      <w:szCs w:val="24"/>
      <w:lang w:val="uk-UA"/>
    </w:rPr>
  </w:style>
  <w:style w:type="paragraph" w:styleId="6">
    <w:name w:val="heading 6"/>
    <w:basedOn w:val="a"/>
    <w:next w:val="a"/>
    <w:qFormat/>
    <w:pPr>
      <w:keepNext/>
      <w:overflowPunct/>
      <w:autoSpaceDE/>
      <w:spacing w:line="288" w:lineRule="auto"/>
      <w:ind w:firstLine="567"/>
      <w:jc w:val="center"/>
      <w:textAlignment w:val="auto"/>
      <w:outlineLvl w:val="5"/>
    </w:pPr>
    <w:rPr>
      <w:rFonts w:ascii="Times New Roman" w:hAnsi="Times New Roman" w:cs="Times New Roman"/>
      <w:sz w:val="28"/>
      <w:szCs w:val="24"/>
      <w:lang w:val="uk-UA"/>
    </w:rPr>
  </w:style>
  <w:style w:type="paragraph" w:styleId="7">
    <w:name w:val="heading 7"/>
    <w:basedOn w:val="a"/>
    <w:next w:val="a"/>
    <w:qFormat/>
    <w:pPr>
      <w:keepNext/>
      <w:overflowPunct/>
      <w:autoSpaceDE/>
      <w:spacing w:line="360" w:lineRule="auto"/>
      <w:jc w:val="both"/>
      <w:textAlignment w:val="auto"/>
      <w:outlineLvl w:val="6"/>
    </w:pPr>
    <w:rPr>
      <w:rFonts w:ascii="Times New Roman" w:hAnsi="Times New Roman" w:cs="Times New Roman"/>
      <w:sz w:val="28"/>
      <w:szCs w:val="24"/>
      <w:lang w:val="uk-UA"/>
    </w:rPr>
  </w:style>
  <w:style w:type="paragraph" w:styleId="8">
    <w:name w:val="heading 8"/>
    <w:basedOn w:val="a"/>
    <w:next w:val="a"/>
    <w:qFormat/>
    <w:pPr>
      <w:keepNext/>
      <w:shd w:val="clear" w:color="auto" w:fill="FFFFFF"/>
      <w:overflowPunct/>
      <w:autoSpaceDE/>
      <w:jc w:val="center"/>
      <w:textAlignment w:val="auto"/>
      <w:outlineLvl w:val="7"/>
    </w:pPr>
    <w:rPr>
      <w:rFonts w:ascii="Times New Roman" w:hAnsi="Times New Roman" w:cs="Times New Roman"/>
      <w:b/>
      <w:bCs/>
      <w:color w:val="000000"/>
      <w:spacing w:val="14"/>
      <w:w w:val="125"/>
      <w:sz w:val="28"/>
      <w:szCs w:val="24"/>
      <w:lang w:val="uk-UA"/>
    </w:rPr>
  </w:style>
  <w:style w:type="paragraph" w:styleId="9">
    <w:name w:val="heading 9"/>
    <w:basedOn w:val="a"/>
    <w:next w:val="a"/>
    <w:qFormat/>
    <w:pPr>
      <w:keepNext/>
      <w:shd w:val="clear" w:color="auto" w:fill="FFFFFF"/>
      <w:overflowPunct/>
      <w:autoSpaceDE/>
      <w:ind w:left="180" w:firstLine="360"/>
      <w:textAlignment w:val="auto"/>
      <w:outlineLvl w:val="8"/>
    </w:pPr>
    <w:rPr>
      <w:rFonts w:ascii="Times New Roman" w:hAnsi="Times New Roman" w:cs="Times New Roman"/>
      <w:color w:val="000000"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caps w:val="0"/>
      <w:smallCaps w:val="0"/>
      <w:color w:val="000000"/>
      <w:spacing w:val="2"/>
      <w:sz w:val="28"/>
      <w:szCs w:val="28"/>
      <w:lang w:val="uk-UA" w:eastAsia="zh-CN" w:bidi="ar-SA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hAnsi="Times New Roman" w:cs="Times New Roman"/>
      <w:sz w:val="28"/>
      <w:szCs w:val="28"/>
      <w:lang w:val="uk-UA" w:bidi="ar-SA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hAnsi="Times New Roman" w:cs="Times New Roman"/>
      <w:sz w:val="28"/>
      <w:lang w:val="uk-UA" w:bidi="ar-S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hAnsi="Times New Roman" w:cs="Times New Roman"/>
      <w:sz w:val="28"/>
      <w:lang w:val="uk-UA" w:bidi="ar-S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OpenSymbol"/>
      <w:lang w:val="uk-UA" w:bidi="ar-SA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Times New Roman" w:hAnsi="Times New Roman" w:cs="Times New Roman"/>
      <w:lang w:val="uk-UA" w:bidi="ar-S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hAnsi="Times New Roman" w:cs="Times New Roman"/>
      <w:lang w:val="uk-UA" w:bidi="ar-SA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OpenSymbol"/>
      <w:sz w:val="28"/>
      <w:lang w:val="uk-UA" w:bidi="ar-SA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sz w:val="28"/>
      <w:lang w:val="uk-UA" w:bidi="ar-SA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sz w:val="28"/>
      <w:lang w:val="uk-UA" w:bidi="ar-SA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sz w:val="28"/>
      <w:lang w:val="uk-UA" w:bidi="ar-SA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  <w:sz w:val="28"/>
      <w:lang w:val="uk-UA" w:bidi="ar-SA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sz w:val="28"/>
      <w:lang w:val="uk-UA" w:bidi="ar-SA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sz w:val="28"/>
      <w:lang w:val="uk-UA" w:bidi="ar-SA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sz w:val="28"/>
      <w:lang w:val="uk-UA" w:bidi="ar-SA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  <w:sz w:val="28"/>
      <w:lang w:val="uk-UA" w:bidi="ar-SA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  <w:sz w:val="28"/>
      <w:lang w:val="uk-UA" w:bidi="ar-SA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  <w:sz w:val="28"/>
      <w:lang w:val="uk-UA" w:bidi="ar-SA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  <w:sz w:val="28"/>
      <w:lang w:val="uk-UA" w:bidi="ar-SA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  <w:sz w:val="28"/>
      <w:lang w:val="uk-UA" w:bidi="ar-SA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  <w:sz w:val="28"/>
      <w:lang w:val="uk-UA" w:bidi="ar-SA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  <w:sz w:val="28"/>
      <w:lang w:val="uk-UA" w:bidi="ar-SA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WW8Num38z0">
    <w:name w:val="WW8Num38z0"/>
    <w:rPr>
      <w:rFonts w:ascii="Times New Roman" w:hAnsi="Times New Roman" w:cs="Times New Roman"/>
      <w:b w:val="0"/>
      <w:bCs w:val="0"/>
      <w:color w:val="000000"/>
      <w:spacing w:val="1"/>
      <w:sz w:val="24"/>
      <w:szCs w:val="24"/>
      <w:lang w:val="uk-UA" w:bidi="ar-SA"/>
    </w:rPr>
  </w:style>
  <w:style w:type="character" w:customStyle="1" w:styleId="WW8Num39z0">
    <w:name w:val="WW8Num39z0"/>
    <w:rPr>
      <w:rFonts w:ascii="Symbol" w:hAnsi="Symbol" w:cs="OpenSymbol"/>
    </w:rPr>
  </w:style>
  <w:style w:type="character" w:customStyle="1" w:styleId="WW8Num39z1">
    <w:name w:val="WW8Num39z1"/>
    <w:rPr>
      <w:rFonts w:ascii="OpenSymbol" w:hAnsi="OpenSymbol" w:cs="OpenSymbol"/>
    </w:rPr>
  </w:style>
  <w:style w:type="character" w:customStyle="1" w:styleId="WW8Num40z0">
    <w:name w:val="WW8Num40z0"/>
    <w:rPr>
      <w:rFonts w:ascii="Symbol" w:hAnsi="Symbol" w:cs="OpenSymbol"/>
    </w:rPr>
  </w:style>
  <w:style w:type="character" w:customStyle="1" w:styleId="WW8Num40z1">
    <w:name w:val="WW8Num40z1"/>
    <w:rPr>
      <w:rFonts w:ascii="OpenSymbol" w:hAnsi="OpenSymbol" w:cs="OpenSymbol"/>
    </w:rPr>
  </w:style>
  <w:style w:type="character" w:customStyle="1" w:styleId="WW8Num41z0">
    <w:name w:val="WW8Num41z0"/>
    <w:rPr>
      <w:rFonts w:ascii="Symbol" w:hAnsi="Symbol" w:cs="OpenSymbol"/>
      <w:sz w:val="24"/>
      <w:szCs w:val="24"/>
      <w:lang w:val="uk-UA" w:eastAsia="zh-CN" w:bidi="ar-SA"/>
    </w:rPr>
  </w:style>
  <w:style w:type="character" w:customStyle="1" w:styleId="WW8Num41z1">
    <w:name w:val="WW8Num41z1"/>
    <w:rPr>
      <w:rFonts w:ascii="OpenSymbol" w:hAnsi="OpenSymbol" w:cs="OpenSymbol"/>
    </w:rPr>
  </w:style>
  <w:style w:type="character" w:customStyle="1" w:styleId="WW8Num42z0">
    <w:name w:val="WW8Num42z0"/>
    <w:rPr>
      <w:lang w:val="uk-UA"/>
    </w:rPr>
  </w:style>
  <w:style w:type="character" w:customStyle="1" w:styleId="WW8Num43z0">
    <w:name w:val="WW8Num43z0"/>
    <w:rPr>
      <w:lang w:val="uk-UA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38z1">
    <w:name w:val="WW8Num38z1"/>
    <w:rPr>
      <w:rFonts w:ascii="OpenSymbol" w:hAnsi="OpenSymbol" w:cs="OpenSymbol"/>
    </w:rPr>
  </w:style>
  <w:style w:type="character" w:customStyle="1" w:styleId="WW8Num42z1">
    <w:name w:val="WW8Num42z1"/>
    <w:rPr>
      <w:rFonts w:ascii="OpenSymbol" w:hAnsi="OpenSymbol" w:cs="OpenSymbol"/>
    </w:rPr>
  </w:style>
  <w:style w:type="character" w:customStyle="1" w:styleId="WW8Num44z0">
    <w:name w:val="WW8Num44z0"/>
    <w:rPr>
      <w:lang w:val="uk-UA"/>
    </w:rPr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3z1">
    <w:name w:val="WW8Num43z1"/>
    <w:rPr>
      <w:rFonts w:ascii="OpenSymbol" w:hAnsi="OpenSymbol" w:cs="OpenSymbol"/>
    </w:rPr>
  </w:style>
  <w:style w:type="character" w:customStyle="1" w:styleId="WW8Num44z1">
    <w:name w:val="WW8Num44z1"/>
    <w:rPr>
      <w:rFonts w:ascii="OpenSymbol" w:hAnsi="OpenSymbol" w:cs="OpenSymbol"/>
    </w:rPr>
  </w:style>
  <w:style w:type="character" w:customStyle="1" w:styleId="WW8Num45z0">
    <w:name w:val="WW8Num45z0"/>
    <w:rPr>
      <w:lang w:val="uk-UA"/>
    </w:rPr>
  </w:style>
  <w:style w:type="character" w:customStyle="1" w:styleId="WW8Num46z0">
    <w:name w:val="WW8Num46z0"/>
    <w:rPr>
      <w:rFonts w:ascii="Times New Roman" w:hAnsi="Times New Roman" w:cs="Times New Roman"/>
      <w:b w:val="0"/>
      <w:bCs w:val="0"/>
      <w:color w:val="000000"/>
      <w:spacing w:val="1"/>
      <w:sz w:val="24"/>
      <w:szCs w:val="24"/>
      <w:lang w:val="uk-UA" w:eastAsia="uk-UA" w:bidi="ar-SA"/>
    </w:rPr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5z1">
    <w:name w:val="WW8Num45z1"/>
    <w:rPr>
      <w:rFonts w:ascii="OpenSymbol" w:hAnsi="OpenSymbol" w:cs="OpenSymbol"/>
    </w:rPr>
  </w:style>
  <w:style w:type="character" w:customStyle="1" w:styleId="WW8Num47z0">
    <w:name w:val="WW8Num47z0"/>
    <w:rPr>
      <w:rFonts w:ascii="Times New Roman" w:hAnsi="Times New Roman" w:cs="Times New Roman"/>
      <w:b w:val="0"/>
      <w:bCs w:val="0"/>
      <w:color w:val="000000"/>
      <w:spacing w:val="1"/>
      <w:sz w:val="24"/>
      <w:szCs w:val="24"/>
      <w:lang w:val="uk-UA" w:eastAsia="uk-UA" w:bidi="ar-SA"/>
    </w:rPr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8z0">
    <w:name w:val="WW8Num48z0"/>
    <w:rPr>
      <w:lang w:val="uk-UA"/>
    </w:rPr>
  </w:style>
  <w:style w:type="character" w:customStyle="1" w:styleId="WW8Num49z0">
    <w:name w:val="WW8Num49z0"/>
    <w:rPr>
      <w:rFonts w:ascii="Times New Roman" w:hAnsi="Times New Roman" w:cs="Times New Roman"/>
      <w:b w:val="0"/>
      <w:bCs w:val="0"/>
      <w:color w:val="000000"/>
      <w:spacing w:val="1"/>
      <w:sz w:val="24"/>
      <w:szCs w:val="24"/>
      <w:lang w:val="uk-UA" w:eastAsia="uk-UA" w:bidi="ar-SA"/>
    </w:rPr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8z1">
    <w:name w:val="WW8Num48z1"/>
    <w:rPr>
      <w:rFonts w:ascii="OpenSymbol" w:hAnsi="OpenSymbol" w:cs="OpenSymbol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50z0">
    <w:name w:val="WW8Num50z0"/>
    <w:rPr>
      <w:rFonts w:ascii="Symbol" w:hAnsi="Symbol" w:cs="OpenSymbol"/>
      <w:sz w:val="24"/>
      <w:szCs w:val="24"/>
      <w:lang w:val="uk-UA" w:eastAsia="zh-CN" w:bidi="ar-SA"/>
    </w:rPr>
  </w:style>
  <w:style w:type="character" w:customStyle="1" w:styleId="WW8Num50z1">
    <w:name w:val="WW8Num50z1"/>
    <w:rPr>
      <w:rFonts w:ascii="OpenSymbol" w:hAnsi="OpenSymbol" w:cs="OpenSymbol"/>
    </w:rPr>
  </w:style>
  <w:style w:type="character" w:customStyle="1" w:styleId="WW8Num51z0">
    <w:name w:val="WW8Num51z0"/>
    <w:rPr>
      <w:lang w:val="uk-UA"/>
    </w:rPr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48z2">
    <w:name w:val="WW8Num48z2"/>
  </w:style>
  <w:style w:type="character" w:customStyle="1" w:styleId="WW8Num48z3">
    <w:name w:val="WW8Num48z3"/>
  </w:style>
  <w:style w:type="character" w:customStyle="1" w:styleId="WW8Num48z4">
    <w:name w:val="WW8Num48z4"/>
  </w:style>
  <w:style w:type="character" w:customStyle="1" w:styleId="WW8Num48z5">
    <w:name w:val="WW8Num48z5"/>
  </w:style>
  <w:style w:type="character" w:customStyle="1" w:styleId="WW8Num48z6">
    <w:name w:val="WW8Num48z6"/>
  </w:style>
  <w:style w:type="character" w:customStyle="1" w:styleId="WW8Num48z7">
    <w:name w:val="WW8Num48z7"/>
  </w:style>
  <w:style w:type="character" w:customStyle="1" w:styleId="WW8Num48z8">
    <w:name w:val="WW8Num48z8"/>
  </w:style>
  <w:style w:type="character" w:customStyle="1" w:styleId="WW8Num51z1">
    <w:name w:val="WW8Num51z1"/>
    <w:rPr>
      <w:rFonts w:ascii="OpenSymbol" w:hAnsi="OpenSymbol" w:cs="OpenSymbol"/>
    </w:rPr>
  </w:style>
  <w:style w:type="character" w:customStyle="1" w:styleId="WW8Num52z0">
    <w:name w:val="WW8Num52z0"/>
    <w:rPr>
      <w:rFonts w:ascii="Symbol" w:hAnsi="Symbol" w:cs="OpenSymbol"/>
      <w:sz w:val="24"/>
      <w:szCs w:val="24"/>
      <w:lang w:val="uk-UA" w:eastAsia="zh-CN" w:bidi="ar-SA"/>
    </w:rPr>
  </w:style>
  <w:style w:type="character" w:customStyle="1" w:styleId="WW8Num52z1">
    <w:name w:val="WW8Num52z1"/>
    <w:rPr>
      <w:rFonts w:ascii="OpenSymbol" w:hAnsi="OpenSymbol" w:cs="OpenSymbol"/>
    </w:rPr>
  </w:style>
  <w:style w:type="character" w:customStyle="1" w:styleId="WW8Num53z0">
    <w:name w:val="WW8Num53z0"/>
    <w:rPr>
      <w:lang w:val="uk-UA"/>
    </w:rPr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51z2">
    <w:name w:val="WW8Num51z2"/>
  </w:style>
  <w:style w:type="character" w:customStyle="1" w:styleId="WW8Num51z3">
    <w:name w:val="WW8Num51z3"/>
  </w:style>
  <w:style w:type="character" w:customStyle="1" w:styleId="WW8Num51z4">
    <w:name w:val="WW8Num51z4"/>
  </w:style>
  <w:style w:type="character" w:customStyle="1" w:styleId="WW8Num51z5">
    <w:name w:val="WW8Num51z5"/>
  </w:style>
  <w:style w:type="character" w:customStyle="1" w:styleId="WW8Num51z6">
    <w:name w:val="WW8Num51z6"/>
  </w:style>
  <w:style w:type="character" w:customStyle="1" w:styleId="WW8Num51z7">
    <w:name w:val="WW8Num51z7"/>
  </w:style>
  <w:style w:type="character" w:customStyle="1" w:styleId="WW8Num51z8">
    <w:name w:val="WW8Num51z8"/>
  </w:style>
  <w:style w:type="character" w:customStyle="1" w:styleId="WW8Num52z2">
    <w:name w:val="WW8Num52z2"/>
  </w:style>
  <w:style w:type="character" w:customStyle="1" w:styleId="WW8Num52z3">
    <w:name w:val="WW8Num52z3"/>
  </w:style>
  <w:style w:type="character" w:customStyle="1" w:styleId="WW8Num52z4">
    <w:name w:val="WW8Num52z4"/>
  </w:style>
  <w:style w:type="character" w:customStyle="1" w:styleId="WW8Num52z5">
    <w:name w:val="WW8Num52z5"/>
  </w:style>
  <w:style w:type="character" w:customStyle="1" w:styleId="WW8Num52z6">
    <w:name w:val="WW8Num52z6"/>
  </w:style>
  <w:style w:type="character" w:customStyle="1" w:styleId="WW8Num52z7">
    <w:name w:val="WW8Num52z7"/>
  </w:style>
  <w:style w:type="character" w:customStyle="1" w:styleId="WW8Num52z8">
    <w:name w:val="WW8Num52z8"/>
  </w:style>
  <w:style w:type="character" w:customStyle="1" w:styleId="WW8Num54z0">
    <w:name w:val="WW8Num54z0"/>
    <w:rPr>
      <w:rFonts w:ascii="Symbol" w:hAnsi="Symbol" w:cs="OpenSymbol"/>
    </w:rPr>
  </w:style>
  <w:style w:type="character" w:customStyle="1" w:styleId="WW8Num54z1">
    <w:name w:val="WW8Num54z1"/>
    <w:rPr>
      <w:rFonts w:ascii="OpenSymbol" w:hAnsi="OpenSymbol" w:cs="OpenSymbol"/>
    </w:rPr>
  </w:style>
  <w:style w:type="character" w:customStyle="1" w:styleId="WW8Num55z0">
    <w:name w:val="WW8Num55z0"/>
    <w:rPr>
      <w:rFonts w:ascii="Symbol" w:hAnsi="Symbol" w:cs="OpenSymbol"/>
    </w:rPr>
  </w:style>
  <w:style w:type="character" w:customStyle="1" w:styleId="WW8Num55z1">
    <w:name w:val="WW8Num55z1"/>
    <w:rPr>
      <w:rFonts w:ascii="OpenSymbol" w:hAnsi="OpenSymbol" w:cs="OpenSymbol"/>
    </w:rPr>
  </w:style>
  <w:style w:type="character" w:customStyle="1" w:styleId="WW8Num56z0">
    <w:name w:val="WW8Num56z0"/>
    <w:rPr>
      <w:rFonts w:ascii="Symbol" w:hAnsi="Symbol" w:cs="OpenSymbol"/>
      <w:sz w:val="24"/>
      <w:szCs w:val="24"/>
      <w:lang w:val="uk-UA" w:eastAsia="zh-CN" w:bidi="ar-SA"/>
    </w:rPr>
  </w:style>
  <w:style w:type="character" w:customStyle="1" w:styleId="WW8Num56z1">
    <w:name w:val="WW8Num56z1"/>
    <w:rPr>
      <w:rFonts w:ascii="OpenSymbol" w:hAnsi="OpenSymbol" w:cs="OpenSymbol"/>
    </w:rPr>
  </w:style>
  <w:style w:type="character" w:customStyle="1" w:styleId="WW8Num57z0">
    <w:name w:val="WW8Num57z0"/>
    <w:rPr>
      <w:lang w:val="uk-UA"/>
    </w:rPr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53z1">
    <w:name w:val="WW8Num53z1"/>
  </w:style>
  <w:style w:type="character" w:customStyle="1" w:styleId="WW8Num53z2">
    <w:name w:val="WW8Num53z2"/>
  </w:style>
  <w:style w:type="character" w:customStyle="1" w:styleId="WW8Num53z3">
    <w:name w:val="WW8Num53z3"/>
  </w:style>
  <w:style w:type="character" w:customStyle="1" w:styleId="WW8Num53z4">
    <w:name w:val="WW8Num53z4"/>
  </w:style>
  <w:style w:type="character" w:customStyle="1" w:styleId="WW8Num53z5">
    <w:name w:val="WW8Num53z5"/>
  </w:style>
  <w:style w:type="character" w:customStyle="1" w:styleId="WW8Num53z6">
    <w:name w:val="WW8Num53z6"/>
  </w:style>
  <w:style w:type="character" w:customStyle="1" w:styleId="WW8Num53z7">
    <w:name w:val="WW8Num53z7"/>
  </w:style>
  <w:style w:type="character" w:customStyle="1" w:styleId="WW8Num53z8">
    <w:name w:val="WW8Num53z8"/>
  </w:style>
  <w:style w:type="character" w:customStyle="1" w:styleId="WW8Num57z1">
    <w:name w:val="WW8Num57z1"/>
    <w:rPr>
      <w:rFonts w:ascii="OpenSymbol" w:hAnsi="OpenSymbol" w:cs="OpenSymbol"/>
    </w:rPr>
  </w:style>
  <w:style w:type="character" w:customStyle="1" w:styleId="WW8Num58z0">
    <w:name w:val="WW8Num58z0"/>
    <w:rPr>
      <w:lang w:val="uk-UA"/>
    </w:rPr>
  </w:style>
  <w:style w:type="character" w:customStyle="1" w:styleId="WW8Num56z2">
    <w:name w:val="WW8Num56z2"/>
  </w:style>
  <w:style w:type="character" w:customStyle="1" w:styleId="WW8Num56z3">
    <w:name w:val="WW8Num56z3"/>
  </w:style>
  <w:style w:type="character" w:customStyle="1" w:styleId="WW8Num56z4">
    <w:name w:val="WW8Num56z4"/>
  </w:style>
  <w:style w:type="character" w:customStyle="1" w:styleId="WW8Num56z5">
    <w:name w:val="WW8Num56z5"/>
  </w:style>
  <w:style w:type="character" w:customStyle="1" w:styleId="WW8Num56z6">
    <w:name w:val="WW8Num56z6"/>
  </w:style>
  <w:style w:type="character" w:customStyle="1" w:styleId="WW8Num56z7">
    <w:name w:val="WW8Num56z7"/>
  </w:style>
  <w:style w:type="character" w:customStyle="1" w:styleId="WW8Num56z8">
    <w:name w:val="WW8Num56z8"/>
  </w:style>
  <w:style w:type="character" w:customStyle="1" w:styleId="WW8Num58z1">
    <w:name w:val="WW8Num58z1"/>
    <w:rPr>
      <w:rFonts w:ascii="OpenSymbol" w:hAnsi="OpenSymbol" w:cs="OpenSymbol"/>
    </w:rPr>
  </w:style>
  <w:style w:type="character" w:customStyle="1" w:styleId="WW8Num59z0">
    <w:name w:val="WW8Num59z0"/>
    <w:rPr>
      <w:rFonts w:ascii="Symbol" w:hAnsi="Symbol" w:cs="OpenSymbol"/>
    </w:rPr>
  </w:style>
  <w:style w:type="character" w:customStyle="1" w:styleId="WW8Num59z1">
    <w:name w:val="WW8Num59z1"/>
    <w:rPr>
      <w:rFonts w:ascii="OpenSymbol" w:hAnsi="OpenSymbol" w:cs="OpenSymbol"/>
    </w:rPr>
  </w:style>
  <w:style w:type="character" w:customStyle="1" w:styleId="WW8Num60z0">
    <w:name w:val="WW8Num60z0"/>
    <w:rPr>
      <w:rFonts w:ascii="Symbol" w:hAnsi="Symbol" w:cs="OpenSymbol"/>
      <w:sz w:val="24"/>
      <w:szCs w:val="24"/>
      <w:lang w:val="uk-UA" w:eastAsia="zh-CN" w:bidi="ar-SA"/>
    </w:rPr>
  </w:style>
  <w:style w:type="character" w:customStyle="1" w:styleId="WW8Num60z1">
    <w:name w:val="WW8Num60z1"/>
    <w:rPr>
      <w:rFonts w:ascii="OpenSymbol" w:hAnsi="OpenSymbol" w:cs="OpenSymbol"/>
    </w:rPr>
  </w:style>
  <w:style w:type="character" w:customStyle="1" w:styleId="WW8Num61z0">
    <w:name w:val="WW8Num61z0"/>
    <w:rPr>
      <w:lang w:val="uk-UA"/>
    </w:rPr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St9z0">
    <w:name w:val="WW8NumSt9z0"/>
    <w:rPr>
      <w:rFonts w:ascii="Symbol" w:hAnsi="Symbol" w:cs="Symbol" w:hint="default"/>
      <w:sz w:val="28"/>
      <w:lang w:val="uk-UA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Схема документа Знак"/>
    <w:rPr>
      <w:rFonts w:ascii="Tahoma" w:hAnsi="Tahoma" w:cs="Tahoma"/>
      <w:shd w:val="clear" w:color="auto" w:fill="000080"/>
    </w:rPr>
  </w:style>
  <w:style w:type="character" w:customStyle="1" w:styleId="a5">
    <w:name w:val="Символ нумерации"/>
    <w:rPr>
      <w:lang w:val="uk-UA"/>
    </w:rPr>
  </w:style>
  <w:style w:type="character" w:customStyle="1" w:styleId="a6">
    <w:name w:val="Маркеры"/>
    <w:rPr>
      <w:rFonts w:ascii="OpenSymbol" w:eastAsia="OpenSymbol" w:hAnsi="OpenSymbol" w:cs="OpenSymbol"/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80"/>
      <w:u w:val="single"/>
      <w:lang/>
    </w:rPr>
  </w:style>
  <w:style w:type="character" w:customStyle="1" w:styleId="a9">
    <w:name w:val="Ссылка указателя"/>
  </w:style>
  <w:style w:type="paragraph" w:customStyle="1" w:styleId="11">
    <w:name w:val="Заголовок1"/>
    <w:basedOn w:val="a"/>
    <w:next w:val="aa"/>
    <w:pPr>
      <w:overflowPunct/>
      <w:autoSpaceDE/>
      <w:jc w:val="center"/>
      <w:textAlignment w:val="auto"/>
    </w:pPr>
    <w:rPr>
      <w:rFonts w:ascii="Times New Roman" w:hAnsi="Times New Roman" w:cs="Times New Roman"/>
      <w:b/>
      <w:sz w:val="28"/>
    </w:rPr>
  </w:style>
  <w:style w:type="paragraph" w:styleId="aa">
    <w:name w:val="Body Text"/>
    <w:basedOn w:val="a"/>
    <w:pPr>
      <w:overflowPunct/>
      <w:autoSpaceDE/>
      <w:jc w:val="center"/>
      <w:textAlignment w:val="auto"/>
    </w:pPr>
    <w:rPr>
      <w:rFonts w:ascii="Times New Roman" w:hAnsi="Times New Roman" w:cs="Times New Roman"/>
      <w:b/>
      <w:bCs/>
      <w:sz w:val="32"/>
      <w:szCs w:val="24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ad">
    <w:name w:val="Верхний и нижний колонтитулы"/>
    <w:basedOn w:val="a"/>
    <w:pPr>
      <w:suppressLineNumbers/>
      <w:tabs>
        <w:tab w:val="center" w:pos="4986"/>
        <w:tab w:val="right" w:pos="9972"/>
      </w:tabs>
    </w:pPr>
  </w:style>
  <w:style w:type="paragraph" w:styleId="ae">
    <w:name w:val="header"/>
    <w:basedOn w:val="a"/>
    <w:pPr>
      <w:tabs>
        <w:tab w:val="center" w:pos="4703"/>
        <w:tab w:val="right" w:pos="9406"/>
      </w:tabs>
    </w:pPr>
  </w:style>
  <w:style w:type="paragraph" w:customStyle="1" w:styleId="13">
    <w:name w:val="Цитата1"/>
    <w:basedOn w:val="a"/>
    <w:pPr>
      <w:shd w:val="clear" w:color="auto" w:fill="FFFFFF"/>
      <w:tabs>
        <w:tab w:val="left" w:pos="11304"/>
        <w:tab w:val="left" w:leader="underscore" w:pos="12902"/>
      </w:tabs>
      <w:ind w:left="5664" w:right="617" w:firstLine="1176"/>
      <w:jc w:val="center"/>
    </w:pPr>
    <w:rPr>
      <w:color w:val="000000"/>
      <w:sz w:val="28"/>
      <w:lang w:val="uk-UA"/>
    </w:rPr>
  </w:style>
  <w:style w:type="paragraph" w:styleId="af">
    <w:name w:val="Body Text Indent"/>
    <w:basedOn w:val="a"/>
    <w:pPr>
      <w:overflowPunct/>
      <w:autoSpaceDE/>
      <w:spacing w:line="360" w:lineRule="auto"/>
      <w:ind w:left="360"/>
      <w:textAlignment w:val="auto"/>
    </w:pPr>
    <w:rPr>
      <w:rFonts w:ascii="Arial" w:hAnsi="Arial" w:cs="Arial"/>
      <w:sz w:val="28"/>
      <w:szCs w:val="24"/>
      <w:lang w:val="uk-UA"/>
    </w:rPr>
  </w:style>
  <w:style w:type="paragraph" w:customStyle="1" w:styleId="21">
    <w:name w:val="Основной текст с отступом 21"/>
    <w:basedOn w:val="a"/>
    <w:pPr>
      <w:overflowPunct/>
      <w:autoSpaceDE/>
      <w:spacing w:line="360" w:lineRule="auto"/>
      <w:ind w:firstLine="360"/>
      <w:textAlignment w:val="auto"/>
    </w:pPr>
    <w:rPr>
      <w:rFonts w:ascii="Arial" w:hAnsi="Arial" w:cs="Arial"/>
      <w:sz w:val="28"/>
      <w:szCs w:val="24"/>
      <w:lang w:val="uk-UA"/>
    </w:rPr>
  </w:style>
  <w:style w:type="paragraph" w:customStyle="1" w:styleId="31">
    <w:name w:val="Основной текст с отступом 31"/>
    <w:basedOn w:val="a"/>
    <w:pPr>
      <w:overflowPunct/>
      <w:autoSpaceDE/>
      <w:spacing w:line="360" w:lineRule="auto"/>
      <w:ind w:firstLine="935"/>
      <w:jc w:val="both"/>
      <w:textAlignment w:val="auto"/>
    </w:pPr>
    <w:rPr>
      <w:rFonts w:ascii="Times New Roman" w:hAnsi="Times New Roman" w:cs="Times New Roman"/>
      <w:sz w:val="28"/>
      <w:szCs w:val="24"/>
      <w:lang w:val="uk-UA"/>
    </w:rPr>
  </w:style>
  <w:style w:type="paragraph" w:customStyle="1" w:styleId="210">
    <w:name w:val="Основной текст 21"/>
    <w:basedOn w:val="a"/>
    <w:pPr>
      <w:overflowPunct/>
      <w:autoSpaceDE/>
      <w:spacing w:line="360" w:lineRule="auto"/>
      <w:textAlignment w:val="auto"/>
    </w:pPr>
    <w:rPr>
      <w:rFonts w:ascii="Times New Roman" w:hAnsi="Times New Roman" w:cs="Times New Roman"/>
      <w:sz w:val="28"/>
      <w:szCs w:val="24"/>
      <w:lang w:val="uk-UA"/>
    </w:rPr>
  </w:style>
  <w:style w:type="paragraph" w:customStyle="1" w:styleId="af0">
    <w:name w:val="Чертежный"/>
    <w:pPr>
      <w:suppressAutoHyphens/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14">
    <w:name w:val="Текст примечания1"/>
    <w:basedOn w:val="a"/>
    <w:pPr>
      <w:overflowPunct/>
      <w:autoSpaceDE/>
      <w:textAlignment w:val="auto"/>
    </w:pPr>
    <w:rPr>
      <w:rFonts w:ascii="Times New Roman" w:hAnsi="Times New Roman" w:cs="Times New Roman"/>
      <w:sz w:val="20"/>
    </w:rPr>
  </w:style>
  <w:style w:type="paragraph" w:styleId="af1">
    <w:name w:val="footer"/>
    <w:basedOn w:val="a"/>
    <w:pPr>
      <w:tabs>
        <w:tab w:val="center" w:pos="4677"/>
        <w:tab w:val="right" w:pos="9355"/>
      </w:tabs>
    </w:pPr>
  </w:style>
  <w:style w:type="paragraph" w:customStyle="1" w:styleId="15">
    <w:name w:val="Название объекта1"/>
    <w:basedOn w:val="a"/>
    <w:next w:val="a"/>
    <w:pPr>
      <w:shd w:val="clear" w:color="auto" w:fill="FFFFFF"/>
      <w:spacing w:before="120"/>
      <w:ind w:left="1298"/>
    </w:pPr>
    <w:rPr>
      <w:color w:val="000000"/>
      <w:spacing w:val="-2"/>
      <w:sz w:val="28"/>
      <w:lang w:val="uk-UA"/>
    </w:rPr>
  </w:style>
  <w:style w:type="paragraph" w:customStyle="1" w:styleId="310">
    <w:name w:val="Основной текст 31"/>
    <w:basedOn w:val="a"/>
    <w:pPr>
      <w:spacing w:after="120"/>
    </w:pPr>
    <w:rPr>
      <w:sz w:val="16"/>
      <w:szCs w:val="16"/>
    </w:rPr>
  </w:style>
  <w:style w:type="paragraph" w:styleId="af2">
    <w:name w:val="Subtitle"/>
    <w:basedOn w:val="a"/>
    <w:next w:val="aa"/>
    <w:qFormat/>
    <w:pPr>
      <w:overflowPunct/>
      <w:autoSpaceDE/>
      <w:jc w:val="center"/>
      <w:textAlignment w:val="auto"/>
    </w:pPr>
    <w:rPr>
      <w:rFonts w:ascii="Times New Roman" w:hAnsi="Times New Roman" w:cs="Times New Roman"/>
      <w:b/>
      <w:sz w:val="40"/>
    </w:rPr>
  </w:style>
  <w:style w:type="paragraph" w:styleId="af3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BodyText21">
    <w:name w:val="Body Text 21"/>
    <w:basedOn w:val="a"/>
    <w:pPr>
      <w:ind w:firstLine="567"/>
      <w:jc w:val="both"/>
    </w:pPr>
    <w:rPr>
      <w:rFonts w:ascii="Times New Roman" w:hAnsi="Times New Roman" w:cs="Times New Roman"/>
      <w:lang w:val="uk-UA"/>
    </w:rPr>
  </w:style>
  <w:style w:type="paragraph" w:customStyle="1" w:styleId="16">
    <w:name w:val="Схема документа1"/>
    <w:basedOn w:val="a"/>
    <w:pPr>
      <w:shd w:val="clear" w:color="auto" w:fill="000080"/>
      <w:ind w:firstLine="567"/>
    </w:pPr>
    <w:rPr>
      <w:rFonts w:ascii="Tahoma" w:hAnsi="Tahoma" w:cs="Tahoma"/>
      <w:sz w:val="20"/>
    </w:rPr>
  </w:style>
  <w:style w:type="paragraph" w:customStyle="1" w:styleId="af4">
    <w:name w:val="Содержимое таблицы"/>
    <w:basedOn w:val="a"/>
    <w:pPr>
      <w:widowControl w:val="0"/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"/>
  </w:style>
  <w:style w:type="paragraph" w:customStyle="1" w:styleId="af7">
    <w:name w:val="Обратный отступ"/>
    <w:basedOn w:val="aa"/>
    <w:pPr>
      <w:tabs>
        <w:tab w:val="left" w:pos="0"/>
      </w:tabs>
      <w:spacing w:line="360" w:lineRule="auto"/>
      <w:ind w:left="567" w:hanging="283"/>
    </w:pPr>
    <w:rPr>
      <w:sz w:val="28"/>
      <w:lang w:val="uk-UA"/>
    </w:rPr>
  </w:style>
  <w:style w:type="paragraph" w:customStyle="1" w:styleId="BodyTextIndent2">
    <w:name w:val="Body Text Indent 2"/>
    <w:basedOn w:val="a"/>
    <w:pPr>
      <w:spacing w:line="360" w:lineRule="auto"/>
      <w:ind w:firstLine="360"/>
      <w:textAlignment w:val="auto"/>
    </w:pPr>
    <w:rPr>
      <w:rFonts w:ascii="Arial" w:hAnsi="Arial" w:cs="Arial"/>
      <w:sz w:val="28"/>
      <w:szCs w:val="24"/>
      <w:lang w:val="uk-UA"/>
    </w:rPr>
  </w:style>
  <w:style w:type="paragraph" w:customStyle="1" w:styleId="BodyText2">
    <w:name w:val="Body Text 2"/>
    <w:basedOn w:val="a"/>
    <w:pPr>
      <w:spacing w:line="360" w:lineRule="auto"/>
      <w:textAlignment w:val="auto"/>
    </w:pPr>
    <w:rPr>
      <w:rFonts w:ascii="Times New Roman" w:hAnsi="Times New Roman" w:cs="Times New Roman"/>
      <w:sz w:val="28"/>
      <w:szCs w:val="24"/>
      <w:lang w:val="uk-UA"/>
    </w:rPr>
  </w:style>
  <w:style w:type="paragraph" w:customStyle="1" w:styleId="PlainText">
    <w:name w:val="Plain Text"/>
    <w:basedOn w:val="a"/>
    <w:rPr>
      <w:rFonts w:ascii="Courier New" w:hAnsi="Courier New" w:cs="Courier New"/>
      <w:sz w:val="20"/>
    </w:rPr>
  </w:style>
  <w:style w:type="paragraph" w:styleId="af8">
    <w:name w:val="index heading"/>
    <w:basedOn w:val="11"/>
    <w:pPr>
      <w:suppressLineNumbers/>
    </w:pPr>
    <w:rPr>
      <w:bCs/>
      <w:sz w:val="32"/>
      <w:szCs w:val="32"/>
    </w:rPr>
  </w:style>
  <w:style w:type="paragraph" w:styleId="af9">
    <w:name w:val="toa heading"/>
    <w:basedOn w:val="af8"/>
    <w:pPr>
      <w:spacing w:line="360" w:lineRule="auto"/>
    </w:pPr>
    <w:rPr>
      <w:sz w:val="28"/>
      <w:lang w:val="uk-UA"/>
    </w:rPr>
  </w:style>
  <w:style w:type="paragraph" w:styleId="17">
    <w:name w:val="toc 1"/>
    <w:basedOn w:val="12"/>
    <w:pPr>
      <w:tabs>
        <w:tab w:val="right" w:leader="dot" w:pos="10256"/>
      </w:tabs>
      <w:spacing w:line="360" w:lineRule="auto"/>
    </w:pPr>
    <w:rPr>
      <w:rFonts w:ascii="Times New Roman" w:hAnsi="Times New Roman" w:cs="Times New Roman"/>
      <w:sz w:val="28"/>
      <w:lang w:val="uk-UA"/>
    </w:rPr>
  </w:style>
  <w:style w:type="paragraph" w:styleId="20">
    <w:name w:val="toc 2"/>
    <w:basedOn w:val="12"/>
    <w:pPr>
      <w:tabs>
        <w:tab w:val="right" w:leader="dot" w:pos="9973"/>
      </w:tabs>
      <w:spacing w:line="360" w:lineRule="auto"/>
      <w:ind w:left="283"/>
    </w:pPr>
    <w:rPr>
      <w:rFonts w:ascii="Times New Roman" w:hAnsi="Times New Roman" w:cs="Times New Roman"/>
      <w:sz w:val="28"/>
      <w:lang w:val="uk-UA"/>
    </w:rPr>
  </w:style>
  <w:style w:type="paragraph" w:styleId="60">
    <w:name w:val="toc 6"/>
    <w:basedOn w:val="12"/>
    <w:pPr>
      <w:tabs>
        <w:tab w:val="right" w:leader="dot" w:pos="8841"/>
      </w:tabs>
      <w:ind w:left="1415"/>
    </w:pPr>
  </w:style>
  <w:style w:type="paragraph" w:styleId="30">
    <w:name w:val="toc 3"/>
    <w:basedOn w:val="12"/>
    <w:pPr>
      <w:tabs>
        <w:tab w:val="right" w:leader="dot" w:pos="9690"/>
      </w:tabs>
      <w:spacing w:line="360" w:lineRule="auto"/>
      <w:ind w:left="566"/>
    </w:pPr>
    <w:rPr>
      <w:rFonts w:ascii="Times New Roman" w:hAnsi="Times New Roman" w:cs="Times New Roman"/>
      <w:sz w:val="28"/>
      <w:lang w:val="uk-UA"/>
    </w:rPr>
  </w:style>
  <w:style w:type="paragraph" w:styleId="40">
    <w:name w:val="toc 4"/>
    <w:basedOn w:val="12"/>
    <w:pPr>
      <w:tabs>
        <w:tab w:val="right" w:leader="dot" w:pos="9407"/>
      </w:tabs>
      <w:ind w:left="8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image" Target="media/image2.emf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1.emf"/><Relationship Id="rId25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6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3621</Words>
  <Characters>20646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“ЗАТВЕРДЖУЮ”</vt:lpstr>
    </vt:vector>
  </TitlesOfParts>
  <Company/>
  <LinksUpToDate>false</LinksUpToDate>
  <CharactersWithSpaces>24219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“ЗАТВЕРДЖУЮ”</dc:title>
  <dc:subject/>
  <dc:creator>LENIA</dc:creator>
  <cp:keywords/>
  <cp:lastModifiedBy>Артём</cp:lastModifiedBy>
  <cp:revision>2</cp:revision>
  <cp:lastPrinted>1601-01-01T00:00:00Z</cp:lastPrinted>
  <dcterms:created xsi:type="dcterms:W3CDTF">2023-05-18T15:09:00Z</dcterms:created>
  <dcterms:modified xsi:type="dcterms:W3CDTF">2023-05-18T15:09:00Z</dcterms:modified>
</cp:coreProperties>
</file>